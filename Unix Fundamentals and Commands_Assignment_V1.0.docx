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69F" w:rsidRDefault="0058369F"/>
    <w:p w:rsidR="0058369F" w:rsidRPr="0058369F" w:rsidRDefault="00E27A4C" w:rsidP="0058369F">
      <w:r>
        <w:rPr>
          <w:noProof/>
        </w:rPr>
        <mc:AlternateContent>
          <mc:Choice Requires="wps">
            <w:drawing>
              <wp:anchor distT="0" distB="0" distL="114300" distR="114300" simplePos="0" relativeHeight="251661312" behindDoc="0" locked="0" layoutInCell="1" allowOverlap="1" wp14:anchorId="2FE131AD" wp14:editId="6D3B98EE">
                <wp:simplePos x="0" y="0"/>
                <wp:positionH relativeFrom="column">
                  <wp:posOffset>-47625</wp:posOffset>
                </wp:positionH>
                <wp:positionV relativeFrom="paragraph">
                  <wp:posOffset>238760</wp:posOffset>
                </wp:positionV>
                <wp:extent cx="6034405" cy="1152525"/>
                <wp:effectExtent l="0" t="0" r="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4405" cy="115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DAA" w:rsidRDefault="006A4445" w:rsidP="00BE79FC">
                            <w:pPr>
                              <w:jc w:val="center"/>
                              <w:rPr>
                                <w:rFonts w:ascii="Arial" w:eastAsia="Calibri" w:hAnsi="Arial" w:cs="Arial"/>
                                <w:b/>
                                <w:color w:val="BE3A3A" w:themeColor="text2"/>
                                <w:sz w:val="64"/>
                                <w:szCs w:val="64"/>
                              </w:rPr>
                            </w:pPr>
                            <w:r>
                              <w:rPr>
                                <w:rFonts w:ascii="Arial" w:eastAsia="Calibri" w:hAnsi="Arial" w:cs="Arial"/>
                                <w:b/>
                                <w:color w:val="BE3A3A" w:themeColor="text2"/>
                                <w:sz w:val="64"/>
                                <w:szCs w:val="64"/>
                              </w:rPr>
                              <w:t>Unix</w:t>
                            </w:r>
                            <w:r w:rsidR="00602C7A">
                              <w:rPr>
                                <w:rFonts w:ascii="Arial" w:eastAsia="Calibri" w:hAnsi="Arial" w:cs="Arial"/>
                                <w:b/>
                                <w:color w:val="BE3A3A" w:themeColor="text2"/>
                                <w:sz w:val="64"/>
                                <w:szCs w:val="64"/>
                              </w:rPr>
                              <w:t xml:space="preserve"> fundamentals and Command</w:t>
                            </w:r>
                          </w:p>
                          <w:p w:rsidR="00E27A4C" w:rsidRDefault="00E27A4C" w:rsidP="00BE79FC">
                            <w:pPr>
                              <w:jc w:val="center"/>
                              <w:rPr>
                                <w:rFonts w:ascii="Arial" w:eastAsia="Calibri" w:hAnsi="Arial" w:cs="Arial"/>
                                <w:b/>
                                <w:color w:val="BE3A3A" w:themeColor="text2"/>
                                <w:sz w:val="64"/>
                                <w:szCs w:val="64"/>
                              </w:rPr>
                            </w:pPr>
                          </w:p>
                          <w:p w:rsidR="00E27A4C" w:rsidRDefault="00E27A4C" w:rsidP="00BE79FC">
                            <w:pPr>
                              <w:jc w:val="center"/>
                              <w:rPr>
                                <w:rFonts w:ascii="Arial" w:eastAsia="Calibri" w:hAnsi="Arial" w:cs="Arial"/>
                                <w:b/>
                                <w:color w:val="BE3A3A" w:themeColor="text2"/>
                                <w:sz w:val="64"/>
                                <w:szCs w:val="64"/>
                              </w:rPr>
                            </w:pPr>
                          </w:p>
                          <w:p w:rsidR="00E56DAA" w:rsidRPr="008432A4" w:rsidRDefault="00E56DAA" w:rsidP="002A3206">
                            <w:pPr>
                              <w:jc w:val="center"/>
                              <w:rPr>
                                <w:rFonts w:ascii="Arial" w:eastAsia="Calibri" w:hAnsi="Arial" w:cs="Arial"/>
                                <w:color w:val="625753" w:themeColor="accent3"/>
                                <w:sz w:val="64"/>
                                <w:szCs w:val="64"/>
                              </w:rPr>
                            </w:pPr>
                          </w:p>
                          <w:p w:rsidR="00E56DAA" w:rsidRPr="00C2585B" w:rsidRDefault="00E56DAA" w:rsidP="00C2585B">
                            <w:pPr>
                              <w:rPr>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E131AD" id="_x0000_t202" coordsize="21600,21600" o:spt="202" path="m,l,21600r21600,l21600,xe">
                <v:stroke joinstyle="miter"/>
                <v:path gradientshapeok="t" o:connecttype="rect"/>
              </v:shapetype>
              <v:shape id="Text Box 4" o:spid="_x0000_s1026" type="#_x0000_t202" style="position:absolute;margin-left:-3.75pt;margin-top:18.8pt;width:475.15pt;height:9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" filled="f" stroked="f">
                <v:textbox>
                  <w:txbxContent>
                    <w:p w:rsidR="00E56DAA" w:rsidRDefault="006A4445" w:rsidP="00BE79FC">
                      <w:pPr>
                        <w:jc w:val="center"/>
                        <w:rPr>
                          <w:rFonts w:ascii="Arial" w:eastAsia="Calibri" w:hAnsi="Arial" w:cs="Arial"/>
                          <w:b/>
                          <w:color w:val="BE3A3A" w:themeColor="text2"/>
                          <w:sz w:val="64"/>
                          <w:szCs w:val="64"/>
                        </w:rPr>
                      </w:pPr>
                      <w:r>
                        <w:rPr>
                          <w:rFonts w:ascii="Arial" w:eastAsia="Calibri" w:hAnsi="Arial" w:cs="Arial"/>
                          <w:b/>
                          <w:color w:val="BE3A3A" w:themeColor="text2"/>
                          <w:sz w:val="64"/>
                          <w:szCs w:val="64"/>
                        </w:rPr>
                        <w:t>Unix</w:t>
                      </w:r>
                      <w:r w:rsidR="00602C7A">
                        <w:rPr>
                          <w:rFonts w:ascii="Arial" w:eastAsia="Calibri" w:hAnsi="Arial" w:cs="Arial"/>
                          <w:b/>
                          <w:color w:val="BE3A3A" w:themeColor="text2"/>
                          <w:sz w:val="64"/>
                          <w:szCs w:val="64"/>
                        </w:rPr>
                        <w:t xml:space="preserve"> fundamentals and Command</w:t>
                      </w:r>
                    </w:p>
                    <w:p w:rsidR="00E27A4C" w:rsidRDefault="00E27A4C" w:rsidP="00BE79FC">
                      <w:pPr>
                        <w:jc w:val="center"/>
                        <w:rPr>
                          <w:rFonts w:ascii="Arial" w:eastAsia="Calibri" w:hAnsi="Arial" w:cs="Arial"/>
                          <w:b/>
                          <w:color w:val="BE3A3A" w:themeColor="text2"/>
                          <w:sz w:val="64"/>
                          <w:szCs w:val="64"/>
                        </w:rPr>
                      </w:pPr>
                    </w:p>
                    <w:p w:rsidR="00E27A4C" w:rsidRDefault="00E27A4C" w:rsidP="00BE79FC">
                      <w:pPr>
                        <w:jc w:val="center"/>
                        <w:rPr>
                          <w:rFonts w:ascii="Arial" w:eastAsia="Calibri" w:hAnsi="Arial" w:cs="Arial"/>
                          <w:b/>
                          <w:color w:val="BE3A3A" w:themeColor="text2"/>
                          <w:sz w:val="64"/>
                          <w:szCs w:val="64"/>
                        </w:rPr>
                      </w:pPr>
                    </w:p>
                    <w:p w:rsidR="00E56DAA" w:rsidRPr="008432A4" w:rsidRDefault="00E56DAA" w:rsidP="002A3206">
                      <w:pPr>
                        <w:jc w:val="center"/>
                        <w:rPr>
                          <w:rFonts w:ascii="Arial" w:eastAsia="Calibri" w:hAnsi="Arial" w:cs="Arial"/>
                          <w:color w:val="625753" w:themeColor="accent3"/>
                          <w:sz w:val="64"/>
                          <w:szCs w:val="64"/>
                        </w:rPr>
                      </w:pPr>
                    </w:p>
                    <w:p w:rsidR="00E56DAA" w:rsidRPr="00C2585B" w:rsidRDefault="00E56DAA" w:rsidP="00C2585B">
                      <w:pPr>
                        <w:rPr>
                          <w:szCs w:val="72"/>
                        </w:rPr>
                      </w:pPr>
                    </w:p>
                  </w:txbxContent>
                </v:textbox>
              </v:shape>
            </w:pict>
          </mc:Fallback>
        </mc:AlternateContent>
      </w:r>
    </w:p>
    <w:p w:rsidR="008C05AA" w:rsidRDefault="008C05AA" w:rsidP="0058369F"/>
    <w:p w:rsidR="00E27A4C" w:rsidRPr="00E27A4C" w:rsidRDefault="00E27A4C" w:rsidP="00E27A4C">
      <w:pPr>
        <w:tabs>
          <w:tab w:val="left" w:pos="4047"/>
        </w:tabs>
      </w:pPr>
    </w:p>
    <w:p w:rsidR="00602C7A" w:rsidRDefault="00602C7A" w:rsidP="00E27A4C">
      <w:pPr>
        <w:tabs>
          <w:tab w:val="left" w:pos="4047"/>
        </w:tabs>
        <w:spacing w:after="100" w:afterAutospacing="1" w:line="240" w:lineRule="auto"/>
        <w:contextualSpacing/>
        <w:jc w:val="center"/>
        <w:rPr>
          <w:b/>
          <w:bCs/>
          <w:color w:val="C00000"/>
          <w:sz w:val="36"/>
          <w:szCs w:val="36"/>
        </w:rPr>
      </w:pPr>
    </w:p>
    <w:p w:rsidR="00602C7A" w:rsidRDefault="00602C7A" w:rsidP="00E27A4C">
      <w:pPr>
        <w:tabs>
          <w:tab w:val="left" w:pos="4047"/>
        </w:tabs>
        <w:spacing w:after="100" w:afterAutospacing="1" w:line="240" w:lineRule="auto"/>
        <w:contextualSpacing/>
        <w:jc w:val="center"/>
        <w:rPr>
          <w:b/>
          <w:bCs/>
          <w:color w:val="C00000"/>
          <w:sz w:val="36"/>
          <w:szCs w:val="36"/>
        </w:rPr>
      </w:pPr>
    </w:p>
    <w:p w:rsidR="00E27A4C" w:rsidRPr="000E33BB" w:rsidRDefault="00E27A4C" w:rsidP="00E27A4C">
      <w:pPr>
        <w:tabs>
          <w:tab w:val="left" w:pos="4047"/>
        </w:tabs>
        <w:spacing w:after="100" w:afterAutospacing="1" w:line="240" w:lineRule="auto"/>
        <w:contextualSpacing/>
        <w:jc w:val="center"/>
        <w:rPr>
          <w:b/>
          <w:bCs/>
          <w:color w:val="C00000"/>
          <w:sz w:val="36"/>
          <w:szCs w:val="36"/>
        </w:rPr>
      </w:pPr>
      <w:r w:rsidRPr="000E33BB">
        <w:rPr>
          <w:b/>
          <w:bCs/>
          <w:color w:val="C00000"/>
          <w:sz w:val="36"/>
          <w:szCs w:val="36"/>
        </w:rPr>
        <w:t>Foundation Phase</w:t>
      </w:r>
    </w:p>
    <w:p w:rsidR="00602C7A" w:rsidRDefault="00E27A4C" w:rsidP="00602C7A">
      <w:pPr>
        <w:tabs>
          <w:tab w:val="left" w:pos="4047"/>
        </w:tabs>
        <w:spacing w:after="100" w:afterAutospacing="1" w:line="240" w:lineRule="auto"/>
        <w:contextualSpacing/>
        <w:jc w:val="center"/>
        <w:rPr>
          <w:b/>
          <w:bCs/>
          <w:color w:val="C00000"/>
          <w:sz w:val="36"/>
          <w:szCs w:val="36"/>
        </w:rPr>
      </w:pPr>
      <w:r>
        <w:rPr>
          <w:b/>
          <w:bCs/>
          <w:color w:val="C00000"/>
          <w:sz w:val="36"/>
          <w:szCs w:val="36"/>
        </w:rPr>
        <w:t>Technical</w:t>
      </w:r>
      <w:r w:rsidRPr="000E33BB">
        <w:rPr>
          <w:b/>
          <w:bCs/>
          <w:color w:val="C00000"/>
          <w:sz w:val="36"/>
          <w:szCs w:val="36"/>
        </w:rPr>
        <w:t xml:space="preserve"> L</w:t>
      </w:r>
      <w:r>
        <w:rPr>
          <w:b/>
          <w:bCs/>
          <w:color w:val="C00000"/>
          <w:sz w:val="36"/>
          <w:szCs w:val="36"/>
        </w:rPr>
        <w:t>earning Services</w:t>
      </w:r>
    </w:p>
    <w:p w:rsidR="00602C7A" w:rsidRPr="00602C7A" w:rsidRDefault="00602C7A" w:rsidP="00602C7A">
      <w:pPr>
        <w:tabs>
          <w:tab w:val="left" w:pos="4047"/>
        </w:tabs>
        <w:spacing w:after="100" w:afterAutospacing="1" w:line="240" w:lineRule="auto"/>
        <w:contextualSpacing/>
        <w:jc w:val="center"/>
        <w:rPr>
          <w:b/>
          <w:bCs/>
          <w:color w:val="C00000"/>
          <w:sz w:val="36"/>
          <w:szCs w:val="36"/>
        </w:rPr>
      </w:pPr>
    </w:p>
    <w:p w:rsidR="00E27A4C" w:rsidRPr="00602C7A" w:rsidRDefault="006A4445" w:rsidP="00602C7A">
      <w:pPr>
        <w:jc w:val="center"/>
        <w:rPr>
          <w:rFonts w:cs="Tahoma"/>
          <w:b/>
          <w:bCs/>
          <w:sz w:val="44"/>
          <w:szCs w:val="44"/>
        </w:rPr>
      </w:pPr>
      <w:r>
        <w:rPr>
          <w:rFonts w:cs="Tahoma"/>
          <w:b/>
          <w:bCs/>
          <w:sz w:val="44"/>
          <w:szCs w:val="44"/>
        </w:rPr>
        <w:t>Unix</w:t>
      </w:r>
      <w:r w:rsidR="00602C7A" w:rsidRPr="002D222D">
        <w:rPr>
          <w:rFonts w:cs="Tahoma"/>
          <w:b/>
          <w:bCs/>
          <w:sz w:val="44"/>
          <w:szCs w:val="44"/>
        </w:rPr>
        <w:t xml:space="preserve"> Assignment: Day 1</w:t>
      </w:r>
    </w:p>
    <w:p w:rsidR="00E27A4C" w:rsidRPr="002C4745" w:rsidRDefault="00E27A4C" w:rsidP="00E27A4C">
      <w:pPr>
        <w:rPr>
          <w:rFonts w:cs="Tahoma"/>
          <w:sz w:val="28"/>
          <w:szCs w:val="28"/>
        </w:rPr>
      </w:pPr>
      <w:r w:rsidRPr="002C4745">
        <w:rPr>
          <w:rFonts w:cs="Tahoma"/>
          <w:sz w:val="28"/>
          <w:szCs w:val="28"/>
        </w:rPr>
        <w:t>Objective: At the end of the assignment, participants will be able to:</w:t>
      </w:r>
    </w:p>
    <w:p w:rsidR="00E27A4C" w:rsidRDefault="00E27A4C" w:rsidP="00E27A4C">
      <w:pPr>
        <w:widowControl w:val="0"/>
        <w:numPr>
          <w:ilvl w:val="0"/>
          <w:numId w:val="3"/>
        </w:numPr>
        <w:suppressAutoHyphens/>
        <w:spacing w:after="0" w:line="240" w:lineRule="auto"/>
        <w:rPr>
          <w:rFonts w:cs="Tahoma"/>
          <w:sz w:val="28"/>
          <w:szCs w:val="28"/>
        </w:rPr>
      </w:pPr>
      <w:r w:rsidRPr="002C4745">
        <w:rPr>
          <w:rFonts w:cs="Tahoma"/>
          <w:sz w:val="28"/>
          <w:szCs w:val="28"/>
        </w:rPr>
        <w:t xml:space="preserve">Execute </w:t>
      </w:r>
      <w:r>
        <w:rPr>
          <w:rFonts w:cs="Tahoma"/>
          <w:sz w:val="28"/>
          <w:szCs w:val="28"/>
        </w:rPr>
        <w:t xml:space="preserve">Basic </w:t>
      </w:r>
      <w:r w:rsidR="006A4445">
        <w:rPr>
          <w:rFonts w:cs="Tahoma"/>
          <w:sz w:val="28"/>
          <w:szCs w:val="28"/>
        </w:rPr>
        <w:t>Unix</w:t>
      </w:r>
      <w:r w:rsidRPr="002C4745">
        <w:rPr>
          <w:rFonts w:cs="Tahoma"/>
          <w:sz w:val="28"/>
          <w:szCs w:val="28"/>
        </w:rPr>
        <w:t xml:space="preserve"> commands</w:t>
      </w:r>
    </w:p>
    <w:p w:rsidR="00E27A4C" w:rsidRDefault="00E27A4C" w:rsidP="00E27A4C">
      <w:pPr>
        <w:widowControl w:val="0"/>
        <w:numPr>
          <w:ilvl w:val="0"/>
          <w:numId w:val="3"/>
        </w:numPr>
        <w:suppressAutoHyphens/>
        <w:spacing w:after="0" w:line="240" w:lineRule="auto"/>
        <w:rPr>
          <w:rFonts w:cs="Tahoma"/>
          <w:sz w:val="28"/>
          <w:szCs w:val="28"/>
        </w:rPr>
      </w:pPr>
      <w:r>
        <w:rPr>
          <w:rFonts w:cs="Tahoma"/>
          <w:sz w:val="28"/>
          <w:szCs w:val="28"/>
        </w:rPr>
        <w:t>Understand Hardlink and Softlink concepts</w:t>
      </w:r>
    </w:p>
    <w:p w:rsidR="000E24C1" w:rsidRPr="002C4745" w:rsidRDefault="000E24C1" w:rsidP="00E27A4C">
      <w:pPr>
        <w:widowControl w:val="0"/>
        <w:numPr>
          <w:ilvl w:val="0"/>
          <w:numId w:val="3"/>
        </w:numPr>
        <w:suppressAutoHyphens/>
        <w:spacing w:after="0" w:line="240" w:lineRule="auto"/>
        <w:rPr>
          <w:rFonts w:cs="Tahoma"/>
          <w:sz w:val="28"/>
          <w:szCs w:val="28"/>
        </w:rPr>
      </w:pPr>
      <w:r>
        <w:rPr>
          <w:rFonts w:cs="Tahoma"/>
          <w:sz w:val="28"/>
          <w:szCs w:val="28"/>
        </w:rPr>
        <w:t xml:space="preserve">Directory structure </w:t>
      </w:r>
    </w:p>
    <w:p w:rsidR="00E27A4C" w:rsidRPr="002C4745" w:rsidRDefault="00E27A4C" w:rsidP="00E27A4C">
      <w:pPr>
        <w:rPr>
          <w:rFonts w:cs="Tahoma"/>
          <w:sz w:val="28"/>
          <w:szCs w:val="28"/>
        </w:rPr>
      </w:pPr>
    </w:p>
    <w:p w:rsidR="00E27A4C" w:rsidRPr="00D56D2F" w:rsidRDefault="00E27A4C" w:rsidP="00E27A4C">
      <w:pPr>
        <w:rPr>
          <w:rFonts w:cs="Tahoma"/>
          <w:sz w:val="32"/>
          <w:szCs w:val="32"/>
        </w:rPr>
      </w:pPr>
      <w:r w:rsidRPr="00D56D2F">
        <w:rPr>
          <w:rFonts w:cs="Tahoma"/>
          <w:sz w:val="32"/>
          <w:szCs w:val="32"/>
        </w:rPr>
        <w:t xml:space="preserve">Section 1: </w:t>
      </w:r>
      <w:r w:rsidRPr="00D56D2F">
        <w:rPr>
          <w:rFonts w:cs="Tahoma"/>
          <w:b/>
          <w:sz w:val="32"/>
          <w:szCs w:val="32"/>
        </w:rPr>
        <w:t xml:space="preserve">Basic </w:t>
      </w:r>
      <w:r w:rsidR="006A4445">
        <w:rPr>
          <w:rFonts w:cs="Tahoma"/>
          <w:b/>
          <w:sz w:val="32"/>
          <w:szCs w:val="32"/>
        </w:rPr>
        <w:t>Unix</w:t>
      </w:r>
      <w:r w:rsidRPr="00D56D2F">
        <w:rPr>
          <w:rFonts w:cs="Tahoma"/>
          <w:b/>
          <w:sz w:val="32"/>
          <w:szCs w:val="32"/>
        </w:rPr>
        <w:t xml:space="preserve"> commands</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What are different ways of connecting to Linux/Unix server from windows client machine?</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Display system name (</w:t>
      </w:r>
      <w:r w:rsidR="006A4445">
        <w:rPr>
          <w:rFonts w:cs="Tahoma"/>
          <w:sz w:val="24"/>
          <w:szCs w:val="24"/>
        </w:rPr>
        <w:t>Unix</w:t>
      </w:r>
      <w:r w:rsidRPr="0001216B">
        <w:rPr>
          <w:rFonts w:cs="Tahoma"/>
          <w:sz w:val="24"/>
          <w:szCs w:val="24"/>
        </w:rPr>
        <w:t xml:space="preserve">) using </w:t>
      </w:r>
      <w:r w:rsidR="006A4445">
        <w:rPr>
          <w:rFonts w:cs="Tahoma"/>
          <w:sz w:val="24"/>
          <w:szCs w:val="24"/>
        </w:rPr>
        <w:t>Unix</w:t>
      </w:r>
      <w:r w:rsidRPr="0001216B">
        <w:rPr>
          <w:rFonts w:cs="Tahoma"/>
          <w:sz w:val="24"/>
          <w:szCs w:val="24"/>
        </w:rPr>
        <w:t xml:space="preserve"> command.(Hint - </w:t>
      </w:r>
      <w:r w:rsidRPr="0001216B">
        <w:rPr>
          <w:rFonts w:cs="Tahoma"/>
          <w:b/>
          <w:sz w:val="24"/>
          <w:szCs w:val="24"/>
        </w:rPr>
        <w:t>uname</w:t>
      </w:r>
      <w:r w:rsidRPr="0001216B">
        <w:rPr>
          <w:rFonts w:cs="Tahoma"/>
          <w:sz w:val="24"/>
          <w:szCs w:val="24"/>
        </w:rPr>
        <w:t xml:space="preserve"> command)</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 xml:space="preserve">Display kernel version using </w:t>
      </w:r>
      <w:r w:rsidRPr="0001216B">
        <w:rPr>
          <w:rFonts w:cs="Tahoma"/>
          <w:b/>
          <w:sz w:val="24"/>
          <w:szCs w:val="24"/>
        </w:rPr>
        <w:t xml:space="preserve">uname </w:t>
      </w:r>
      <w:r w:rsidRPr="0001216B">
        <w:rPr>
          <w:rFonts w:cs="Tahoma"/>
          <w:sz w:val="24"/>
          <w:szCs w:val="24"/>
        </w:rPr>
        <w:t>command.</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List all the files and sub directories of the /bin directory.</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Display all files and sub directories of /boot directory?</w:t>
      </w:r>
    </w:p>
    <w:p w:rsidR="00E27A4C" w:rsidRPr="0001216B" w:rsidRDefault="00E27A4C" w:rsidP="00E27A4C">
      <w:pPr>
        <w:widowControl w:val="0"/>
        <w:numPr>
          <w:ilvl w:val="0"/>
          <w:numId w:val="4"/>
        </w:numPr>
        <w:tabs>
          <w:tab w:val="num" w:pos="1429"/>
        </w:tabs>
        <w:suppressAutoHyphens/>
        <w:spacing w:after="120" w:line="240" w:lineRule="auto"/>
        <w:ind w:left="1429"/>
        <w:rPr>
          <w:rFonts w:cs="Tahoma"/>
          <w:sz w:val="24"/>
          <w:szCs w:val="24"/>
        </w:rPr>
      </w:pPr>
      <w:r w:rsidRPr="0001216B">
        <w:rPr>
          <w:rFonts w:cs="Tahoma"/>
          <w:sz w:val="24"/>
          <w:szCs w:val="24"/>
        </w:rPr>
        <w:t xml:space="preserve">What is </w:t>
      </w:r>
      <w:r w:rsidRPr="0001216B">
        <w:rPr>
          <w:rFonts w:cs="Tahoma"/>
          <w:b/>
          <w:sz w:val="24"/>
          <w:szCs w:val="24"/>
        </w:rPr>
        <w:t>vmlinuz</w:t>
      </w:r>
      <w:r w:rsidRPr="0001216B">
        <w:rPr>
          <w:rFonts w:cs="Tahoma"/>
          <w:sz w:val="24"/>
          <w:szCs w:val="24"/>
        </w:rPr>
        <w:t xml:space="preserve"> in /boot directory?</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List all the files including hidden files in your current directory.</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Display name of system generated log files on the console.</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List all the files starting with letter ‘r’ in your current directory.</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lastRenderedPageBreak/>
        <w:t xml:space="preserve"> List all the files having three characters in their names, from your current directory.</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List all the files with extension .doc in your current directory.</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 xml:space="preserve">List all the files having the first letter of their name within the range ‘l’ </w:t>
      </w:r>
      <w:proofErr w:type="spellStart"/>
      <w:r w:rsidRPr="0001216B">
        <w:rPr>
          <w:rFonts w:cs="Tahoma"/>
          <w:sz w:val="24"/>
          <w:szCs w:val="24"/>
        </w:rPr>
        <w:t>to‘s</w:t>
      </w:r>
      <w:proofErr w:type="spellEnd"/>
      <w:r w:rsidRPr="0001216B">
        <w:rPr>
          <w:rFonts w:cs="Tahoma"/>
          <w:sz w:val="24"/>
          <w:szCs w:val="24"/>
        </w:rPr>
        <w:t>’, from your current directory.</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Create a file text1 and read its input from keyboard.</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Copy the contents of file text1 to another file text2.</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Append the contents of file text2 to file text1.</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Count the number of files in the current directory.</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Display the output of command ls –l to a file and on the output screen.</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 xml:space="preserve"> Find the number of users currently logged on to the system.</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 xml:space="preserve"> Delete all the files with their names starting with “</w:t>
      </w:r>
      <w:proofErr w:type="spellStart"/>
      <w:r w:rsidRPr="0001216B">
        <w:rPr>
          <w:rFonts w:cs="Tahoma"/>
          <w:sz w:val="24"/>
          <w:szCs w:val="24"/>
        </w:rPr>
        <w:t>tmp</w:t>
      </w:r>
      <w:proofErr w:type="spellEnd"/>
      <w:r w:rsidRPr="0001216B">
        <w:rPr>
          <w:rFonts w:cs="Tahoma"/>
          <w:sz w:val="24"/>
          <w:szCs w:val="24"/>
        </w:rPr>
        <w:t>”.</w:t>
      </w:r>
    </w:p>
    <w:p w:rsidR="00E27A4C" w:rsidRPr="0001216B" w:rsidRDefault="00E27A4C" w:rsidP="00E27A4C">
      <w:pPr>
        <w:widowControl w:val="0"/>
        <w:numPr>
          <w:ilvl w:val="0"/>
          <w:numId w:val="4"/>
        </w:numPr>
        <w:tabs>
          <w:tab w:val="num" w:pos="1429"/>
        </w:tabs>
        <w:suppressAutoHyphens/>
        <w:spacing w:after="0" w:line="240" w:lineRule="auto"/>
        <w:ind w:left="1429"/>
        <w:jc w:val="both"/>
        <w:rPr>
          <w:sz w:val="24"/>
          <w:szCs w:val="24"/>
        </w:rPr>
      </w:pPr>
      <w:r w:rsidRPr="0001216B">
        <w:rPr>
          <w:rFonts w:cs="Tahoma"/>
          <w:sz w:val="24"/>
          <w:szCs w:val="24"/>
        </w:rPr>
        <w:t xml:space="preserve"> List only the directories in your current directory</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To lists all the files in the /etc sub-directory that begin with the letter w.</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 xml:space="preserve">To lists all four character filenames in the /etc sub-directory </w:t>
      </w:r>
    </w:p>
    <w:p w:rsidR="00E27A4C" w:rsidRPr="0001216B"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To list all files beginning with "temp" and ending in any digit between 1 to 9</w:t>
      </w:r>
    </w:p>
    <w:p w:rsidR="00E27A4C" w:rsidRDefault="00E27A4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To lists all files beginning with the letter a or A</w:t>
      </w:r>
    </w:p>
    <w:p w:rsidR="00AF3C2C" w:rsidRDefault="00AF3C2C"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01216B">
        <w:rPr>
          <w:rFonts w:cs="Tahoma"/>
          <w:sz w:val="24"/>
          <w:szCs w:val="24"/>
        </w:rPr>
        <w:t>Using one single command, display the output of “who” and “pwd” commands</w:t>
      </w:r>
      <w:r w:rsidR="004919A7">
        <w:rPr>
          <w:rFonts w:cs="Tahoma"/>
          <w:sz w:val="24"/>
          <w:szCs w:val="24"/>
        </w:rPr>
        <w:t>.</w:t>
      </w:r>
    </w:p>
    <w:p w:rsidR="002F4C3B" w:rsidRPr="002F4C3B" w:rsidRDefault="004919A7" w:rsidP="00E27A4C">
      <w:pPr>
        <w:widowControl w:val="0"/>
        <w:numPr>
          <w:ilvl w:val="0"/>
          <w:numId w:val="4"/>
        </w:numPr>
        <w:tabs>
          <w:tab w:val="left" w:pos="720"/>
          <w:tab w:val="num" w:pos="1429"/>
        </w:tabs>
        <w:suppressAutoHyphens/>
        <w:spacing w:after="120" w:line="240" w:lineRule="auto"/>
        <w:ind w:left="1429"/>
        <w:rPr>
          <w:rFonts w:cs="Tahoma"/>
          <w:sz w:val="24"/>
          <w:szCs w:val="24"/>
        </w:rPr>
      </w:pPr>
      <w:r w:rsidRPr="00CE1C04">
        <w:rPr>
          <w:sz w:val="24"/>
          <w:szCs w:val="24"/>
        </w:rPr>
        <w:t>List all the files in the /</w:t>
      </w:r>
      <w:proofErr w:type="spellStart"/>
      <w:r w:rsidRPr="00CE1C04">
        <w:rPr>
          <w:sz w:val="24"/>
          <w:szCs w:val="24"/>
        </w:rPr>
        <w:t>etc</w:t>
      </w:r>
      <w:proofErr w:type="spellEnd"/>
      <w:r w:rsidRPr="00CE1C04">
        <w:rPr>
          <w:sz w:val="24"/>
          <w:szCs w:val="24"/>
        </w:rPr>
        <w:t xml:space="preserve"> </w:t>
      </w:r>
      <w:proofErr w:type="spellStart"/>
      <w:r w:rsidRPr="00CE1C04">
        <w:rPr>
          <w:sz w:val="24"/>
          <w:szCs w:val="24"/>
        </w:rPr>
        <w:t>di</w:t>
      </w:r>
      <w:r w:rsidR="002F4C3B">
        <w:rPr>
          <w:sz w:val="24"/>
          <w:szCs w:val="24"/>
        </w:rPr>
        <w:t>cd</w:t>
      </w:r>
      <w:proofErr w:type="spellEnd"/>
    </w:p>
    <w:p w:rsidR="004919A7" w:rsidRPr="004919A7" w:rsidRDefault="009E005A" w:rsidP="00E27A4C">
      <w:pPr>
        <w:widowControl w:val="0"/>
        <w:numPr>
          <w:ilvl w:val="0"/>
          <w:numId w:val="4"/>
        </w:numPr>
        <w:tabs>
          <w:tab w:val="left" w:pos="720"/>
          <w:tab w:val="num" w:pos="1429"/>
        </w:tabs>
        <w:suppressAutoHyphens/>
        <w:spacing w:after="120" w:line="240" w:lineRule="auto"/>
        <w:ind w:left="1429"/>
        <w:rPr>
          <w:rFonts w:cs="Tahoma"/>
          <w:sz w:val="24"/>
          <w:szCs w:val="24"/>
        </w:rPr>
      </w:pPr>
      <w:r>
        <w:rPr>
          <w:sz w:val="24"/>
          <w:szCs w:val="24"/>
        </w:rPr>
        <w:t>cat</w:t>
      </w:r>
      <w:bookmarkStart w:id="0" w:name="_GoBack"/>
      <w:bookmarkEnd w:id="0"/>
      <w:r w:rsidR="004919A7" w:rsidRPr="00CE1C04">
        <w:rPr>
          <w:sz w:val="24"/>
          <w:szCs w:val="24"/>
        </w:rPr>
        <w:t>rectory that have .</w:t>
      </w:r>
      <w:proofErr w:type="spellStart"/>
      <w:r w:rsidR="004919A7" w:rsidRPr="00CE1C04">
        <w:rPr>
          <w:sz w:val="24"/>
          <w:szCs w:val="24"/>
        </w:rPr>
        <w:t>config</w:t>
      </w:r>
      <w:proofErr w:type="spellEnd"/>
      <w:r w:rsidR="004919A7" w:rsidRPr="00CE1C04">
        <w:rPr>
          <w:sz w:val="24"/>
          <w:szCs w:val="24"/>
        </w:rPr>
        <w:t xml:space="preserve"> extensions</w:t>
      </w:r>
      <w:r w:rsidR="004919A7">
        <w:rPr>
          <w:sz w:val="24"/>
          <w:szCs w:val="24"/>
        </w:rPr>
        <w:t>.</w:t>
      </w:r>
    </w:p>
    <w:p w:rsidR="004919A7" w:rsidRPr="004919A7" w:rsidRDefault="004919A7" w:rsidP="00E27A4C">
      <w:pPr>
        <w:widowControl w:val="0"/>
        <w:numPr>
          <w:ilvl w:val="0"/>
          <w:numId w:val="4"/>
        </w:numPr>
        <w:tabs>
          <w:tab w:val="left" w:pos="720"/>
          <w:tab w:val="num" w:pos="1429"/>
        </w:tabs>
        <w:suppressAutoHyphens/>
        <w:spacing w:after="120" w:line="240" w:lineRule="auto"/>
        <w:ind w:left="1429"/>
        <w:rPr>
          <w:rFonts w:cs="Tahoma"/>
          <w:sz w:val="24"/>
          <w:szCs w:val="24"/>
        </w:rPr>
      </w:pPr>
      <w:r>
        <w:rPr>
          <w:sz w:val="24"/>
          <w:szCs w:val="24"/>
        </w:rPr>
        <w:t>Enter the command ‘who am i’ without the embedded spaces in between and see the output.</w:t>
      </w:r>
    </w:p>
    <w:p w:rsidR="004919A7" w:rsidRPr="004919A7" w:rsidRDefault="004919A7" w:rsidP="004919A7">
      <w:pPr>
        <w:ind w:left="1069"/>
        <w:rPr>
          <w:sz w:val="24"/>
          <w:szCs w:val="24"/>
        </w:rPr>
      </w:pPr>
      <w:r w:rsidRPr="004919A7">
        <w:rPr>
          <w:sz w:val="24"/>
          <w:szCs w:val="24"/>
        </w:rPr>
        <w:t xml:space="preserve">28. Display the user name taken on a dynamic basis to display the following </w:t>
      </w:r>
      <w:r>
        <w:rPr>
          <w:sz w:val="24"/>
          <w:szCs w:val="24"/>
        </w:rPr>
        <w:t>message</w:t>
      </w:r>
    </w:p>
    <w:p w:rsidR="004919A7" w:rsidRDefault="004919A7" w:rsidP="004919A7">
      <w:pPr>
        <w:ind w:left="-1260" w:firstLine="1260"/>
        <w:rPr>
          <w:b/>
          <w:sz w:val="24"/>
          <w:szCs w:val="24"/>
        </w:rPr>
      </w:pPr>
      <w:r>
        <w:rPr>
          <w:sz w:val="24"/>
          <w:szCs w:val="24"/>
        </w:rPr>
        <w:t xml:space="preserve">        </w:t>
      </w:r>
      <w:r>
        <w:rPr>
          <w:sz w:val="24"/>
          <w:szCs w:val="24"/>
        </w:rPr>
        <w:tab/>
      </w:r>
      <w:r>
        <w:rPr>
          <w:sz w:val="24"/>
          <w:szCs w:val="24"/>
        </w:rPr>
        <w:tab/>
        <w:t xml:space="preserve">  </w:t>
      </w:r>
      <w:r w:rsidRPr="00FA36A7">
        <w:rPr>
          <w:b/>
          <w:sz w:val="24"/>
          <w:szCs w:val="24"/>
        </w:rPr>
        <w:t>Hi, User! Welcome to Techmahindra Learning World!</w:t>
      </w:r>
    </w:p>
    <w:p w:rsidR="004919A7" w:rsidRPr="004919A7" w:rsidRDefault="004919A7" w:rsidP="004919A7">
      <w:pPr>
        <w:pStyle w:val="ListParagraph"/>
        <w:widowControl w:val="0"/>
        <w:numPr>
          <w:ilvl w:val="0"/>
          <w:numId w:val="20"/>
        </w:numPr>
        <w:suppressAutoHyphens/>
        <w:spacing w:after="120" w:line="240" w:lineRule="auto"/>
        <w:rPr>
          <w:sz w:val="24"/>
          <w:szCs w:val="24"/>
        </w:rPr>
      </w:pPr>
      <w:r w:rsidRPr="004919A7">
        <w:rPr>
          <w:sz w:val="24"/>
          <w:szCs w:val="24"/>
        </w:rPr>
        <w:t>Show the paths for the commands: pwd, mkdir,find,fsck</w:t>
      </w:r>
    </w:p>
    <w:p w:rsidR="00E27A4C" w:rsidRPr="002B0F99" w:rsidRDefault="004919A7" w:rsidP="002B0F99">
      <w:pPr>
        <w:pStyle w:val="ListParagraph"/>
        <w:widowControl w:val="0"/>
        <w:numPr>
          <w:ilvl w:val="0"/>
          <w:numId w:val="20"/>
        </w:numPr>
        <w:suppressAutoHyphens/>
        <w:spacing w:after="120" w:line="240" w:lineRule="auto"/>
        <w:rPr>
          <w:rFonts w:cs="Tahoma"/>
          <w:sz w:val="24"/>
          <w:szCs w:val="24"/>
        </w:rPr>
      </w:pPr>
      <w:r>
        <w:rPr>
          <w:sz w:val="24"/>
          <w:szCs w:val="24"/>
        </w:rPr>
        <w:t>Show the Calendar that shows the year in which the next Olympics are held.</w:t>
      </w:r>
    </w:p>
    <w:p w:rsidR="00E27A4C" w:rsidRPr="00D56D2F" w:rsidRDefault="00E27A4C" w:rsidP="00E27A4C">
      <w:pPr>
        <w:pStyle w:val="NormalWeb"/>
        <w:tabs>
          <w:tab w:val="left" w:pos="1080"/>
        </w:tabs>
        <w:spacing w:after="0"/>
        <w:rPr>
          <w:rFonts w:cs="Tahoma"/>
          <w:sz w:val="32"/>
          <w:szCs w:val="32"/>
        </w:rPr>
      </w:pPr>
      <w:r w:rsidRPr="00D56D2F">
        <w:rPr>
          <w:rFonts w:cs="Tahoma"/>
          <w:sz w:val="32"/>
          <w:szCs w:val="32"/>
        </w:rPr>
        <w:t xml:space="preserve">Section 2: </w:t>
      </w:r>
      <w:r w:rsidRPr="00D56D2F">
        <w:rPr>
          <w:rFonts w:cs="Tahoma"/>
          <w:b/>
          <w:sz w:val="32"/>
          <w:szCs w:val="32"/>
        </w:rPr>
        <w:t>Hardlink and Softlink Concepts</w:t>
      </w:r>
    </w:p>
    <w:p w:rsidR="00E27A4C" w:rsidRPr="0001216B" w:rsidRDefault="00E27A4C" w:rsidP="00E27A4C">
      <w:pPr>
        <w:widowControl w:val="0"/>
        <w:numPr>
          <w:ilvl w:val="0"/>
          <w:numId w:val="7"/>
        </w:numPr>
        <w:tabs>
          <w:tab w:val="left" w:pos="720"/>
        </w:tabs>
        <w:suppressAutoHyphens/>
        <w:spacing w:after="120" w:line="240" w:lineRule="auto"/>
        <w:rPr>
          <w:rFonts w:cs="Tahoma"/>
          <w:sz w:val="24"/>
          <w:szCs w:val="24"/>
        </w:rPr>
      </w:pPr>
      <w:r w:rsidRPr="0001216B">
        <w:rPr>
          <w:rFonts w:cs="Tahoma"/>
          <w:sz w:val="24"/>
          <w:szCs w:val="24"/>
        </w:rPr>
        <w:t>Create a file fruit with some text in it using cat command.</w:t>
      </w:r>
    </w:p>
    <w:p w:rsidR="00E27A4C" w:rsidRPr="0001216B" w:rsidRDefault="00E27A4C" w:rsidP="00E27A4C">
      <w:pPr>
        <w:widowControl w:val="0"/>
        <w:numPr>
          <w:ilvl w:val="0"/>
          <w:numId w:val="17"/>
        </w:numPr>
        <w:tabs>
          <w:tab w:val="left" w:pos="720"/>
        </w:tabs>
        <w:suppressAutoHyphens/>
        <w:spacing w:after="120" w:line="240" w:lineRule="auto"/>
        <w:rPr>
          <w:rFonts w:cs="Tahoma"/>
          <w:sz w:val="24"/>
          <w:szCs w:val="24"/>
        </w:rPr>
      </w:pPr>
      <w:r w:rsidRPr="0001216B">
        <w:rPr>
          <w:rFonts w:cs="Tahoma"/>
          <w:sz w:val="24"/>
          <w:szCs w:val="24"/>
        </w:rPr>
        <w:t>Creat</w:t>
      </w:r>
      <w:r w:rsidR="00E02D48">
        <w:rPr>
          <w:rFonts w:cs="Tahoma"/>
          <w:sz w:val="24"/>
          <w:szCs w:val="24"/>
        </w:rPr>
        <w:t>e hard link to fruit file</w:t>
      </w:r>
      <w:r w:rsidRPr="0001216B">
        <w:rPr>
          <w:rFonts w:cs="Tahoma"/>
          <w:sz w:val="24"/>
          <w:szCs w:val="24"/>
        </w:rPr>
        <w:t xml:space="preserve"> and verify inode number of both files. Whether it’s </w:t>
      </w:r>
      <w:r w:rsidRPr="0001216B">
        <w:rPr>
          <w:rFonts w:cs="Tahoma"/>
          <w:sz w:val="24"/>
          <w:szCs w:val="24"/>
        </w:rPr>
        <w:lastRenderedPageBreak/>
        <w:t xml:space="preserve">same or different. </w:t>
      </w:r>
    </w:p>
    <w:p w:rsidR="00E27A4C" w:rsidRPr="0001216B" w:rsidRDefault="00E27A4C" w:rsidP="00E27A4C">
      <w:pPr>
        <w:widowControl w:val="0"/>
        <w:numPr>
          <w:ilvl w:val="0"/>
          <w:numId w:val="17"/>
        </w:numPr>
        <w:tabs>
          <w:tab w:val="left" w:pos="720"/>
        </w:tabs>
        <w:suppressAutoHyphens/>
        <w:spacing w:after="120" w:line="240" w:lineRule="auto"/>
        <w:rPr>
          <w:rFonts w:cs="Tahoma"/>
          <w:sz w:val="24"/>
          <w:szCs w:val="24"/>
        </w:rPr>
      </w:pPr>
      <w:r w:rsidRPr="0001216B">
        <w:rPr>
          <w:rFonts w:cs="Tahoma"/>
          <w:sz w:val="24"/>
          <w:szCs w:val="24"/>
        </w:rPr>
        <w:t>Append newly created file with some text in it and observe that it is reflected in original file. State the reason for the same.</w:t>
      </w:r>
    </w:p>
    <w:p w:rsidR="00E27A4C" w:rsidRPr="0001216B" w:rsidRDefault="00E27A4C" w:rsidP="00E27A4C">
      <w:pPr>
        <w:widowControl w:val="0"/>
        <w:numPr>
          <w:ilvl w:val="0"/>
          <w:numId w:val="17"/>
        </w:numPr>
        <w:tabs>
          <w:tab w:val="left" w:pos="720"/>
        </w:tabs>
        <w:suppressAutoHyphens/>
        <w:spacing w:after="120" w:line="240" w:lineRule="auto"/>
        <w:rPr>
          <w:rFonts w:cs="Tahoma"/>
          <w:sz w:val="24"/>
          <w:szCs w:val="24"/>
        </w:rPr>
      </w:pPr>
      <w:r w:rsidRPr="0001216B">
        <w:rPr>
          <w:rFonts w:cs="Tahoma"/>
          <w:sz w:val="24"/>
          <w:szCs w:val="24"/>
        </w:rPr>
        <w:t>Count the link of fruit file.</w:t>
      </w:r>
    </w:p>
    <w:p w:rsidR="00E27A4C" w:rsidRPr="0001216B" w:rsidRDefault="00E27A4C" w:rsidP="00E27A4C">
      <w:pPr>
        <w:widowControl w:val="0"/>
        <w:numPr>
          <w:ilvl w:val="0"/>
          <w:numId w:val="17"/>
        </w:numPr>
        <w:tabs>
          <w:tab w:val="left" w:pos="720"/>
        </w:tabs>
        <w:suppressAutoHyphens/>
        <w:spacing w:after="120" w:line="240" w:lineRule="auto"/>
        <w:rPr>
          <w:rFonts w:cs="Tahoma"/>
          <w:sz w:val="24"/>
          <w:szCs w:val="24"/>
        </w:rPr>
      </w:pPr>
      <w:r w:rsidRPr="0001216B">
        <w:rPr>
          <w:rFonts w:cs="Tahoma"/>
          <w:sz w:val="24"/>
          <w:szCs w:val="24"/>
        </w:rPr>
        <w:t>Now remove original file fruit and comment your observation on newly created file.</w:t>
      </w:r>
    </w:p>
    <w:p w:rsidR="00E27A4C" w:rsidRPr="0001216B" w:rsidRDefault="00E27A4C" w:rsidP="00E27A4C">
      <w:pPr>
        <w:widowControl w:val="0"/>
        <w:numPr>
          <w:ilvl w:val="0"/>
          <w:numId w:val="7"/>
        </w:numPr>
        <w:suppressAutoHyphens/>
        <w:spacing w:after="0" w:line="240" w:lineRule="auto"/>
        <w:rPr>
          <w:rFonts w:cs="Tahoma"/>
          <w:sz w:val="24"/>
          <w:szCs w:val="24"/>
        </w:rPr>
      </w:pPr>
      <w:proofErr w:type="spellStart"/>
      <w:r w:rsidRPr="0001216B">
        <w:rPr>
          <w:rFonts w:cs="Tahoma"/>
          <w:sz w:val="24"/>
          <w:szCs w:val="24"/>
        </w:rPr>
        <w:t>Crea</w:t>
      </w:r>
      <w:r w:rsidR="009336A0">
        <w:rPr>
          <w:rFonts w:cs="Tahoma"/>
          <w:sz w:val="24"/>
          <w:szCs w:val="24"/>
        </w:rPr>
        <w:t>cd</w:t>
      </w:r>
      <w:r w:rsidRPr="0001216B">
        <w:rPr>
          <w:rFonts w:cs="Tahoma"/>
          <w:sz w:val="24"/>
          <w:szCs w:val="24"/>
        </w:rPr>
        <w:t>te</w:t>
      </w:r>
      <w:proofErr w:type="spellEnd"/>
      <w:r w:rsidRPr="0001216B">
        <w:rPr>
          <w:rFonts w:cs="Tahoma"/>
          <w:sz w:val="24"/>
          <w:szCs w:val="24"/>
        </w:rPr>
        <w:t xml:space="preserve"> soft link for file /etc/</w:t>
      </w:r>
      <w:r w:rsidRPr="0001216B">
        <w:rPr>
          <w:rFonts w:cs="Tahoma"/>
          <w:b/>
          <w:sz w:val="24"/>
          <w:szCs w:val="24"/>
        </w:rPr>
        <w:t>passwd</w:t>
      </w:r>
      <w:r w:rsidRPr="0001216B">
        <w:rPr>
          <w:rFonts w:cs="Tahoma"/>
          <w:sz w:val="24"/>
          <w:szCs w:val="24"/>
        </w:rPr>
        <w:t xml:space="preserve"> in your working directory.</w:t>
      </w:r>
    </w:p>
    <w:p w:rsidR="00E27A4C" w:rsidRPr="0001216B" w:rsidRDefault="00E27A4C" w:rsidP="00E27A4C">
      <w:pPr>
        <w:ind w:left="1350"/>
        <w:rPr>
          <w:rFonts w:cs="Tahoma"/>
          <w:sz w:val="24"/>
          <w:szCs w:val="24"/>
        </w:rPr>
      </w:pPr>
      <w:r w:rsidRPr="0001216B">
        <w:rPr>
          <w:rFonts w:cs="Tahoma"/>
          <w:sz w:val="24"/>
          <w:szCs w:val="24"/>
        </w:rPr>
        <w:t>Verify inode number of soft link and original passwd file under /etc dir.</w:t>
      </w:r>
    </w:p>
    <w:p w:rsidR="00E27A4C" w:rsidRPr="0001216B" w:rsidRDefault="00E27A4C" w:rsidP="00E27A4C">
      <w:pPr>
        <w:widowControl w:val="0"/>
        <w:numPr>
          <w:ilvl w:val="0"/>
          <w:numId w:val="7"/>
        </w:numPr>
        <w:suppressAutoHyphens/>
        <w:spacing w:after="0" w:line="240" w:lineRule="auto"/>
        <w:rPr>
          <w:rFonts w:cs="Tahoma"/>
          <w:sz w:val="24"/>
          <w:szCs w:val="24"/>
        </w:rPr>
      </w:pPr>
      <w:r w:rsidRPr="0001216B">
        <w:rPr>
          <w:rFonts w:cs="Tahoma"/>
          <w:sz w:val="24"/>
          <w:szCs w:val="24"/>
        </w:rPr>
        <w:t xml:space="preserve">Can we create soft link for directory? </w:t>
      </w:r>
      <w:proofErr w:type="gramStart"/>
      <w:r w:rsidRPr="0001216B">
        <w:rPr>
          <w:rFonts w:cs="Tahoma"/>
          <w:sz w:val="24"/>
          <w:szCs w:val="24"/>
        </w:rPr>
        <w:t>if</w:t>
      </w:r>
      <w:proofErr w:type="gramEnd"/>
      <w:r w:rsidRPr="0001216B">
        <w:rPr>
          <w:rFonts w:cs="Tahoma"/>
          <w:sz w:val="24"/>
          <w:szCs w:val="24"/>
        </w:rPr>
        <w:t xml:space="preserve"> yes verify with suitable example.</w:t>
      </w:r>
    </w:p>
    <w:p w:rsidR="00E27A4C" w:rsidRPr="000E24C1" w:rsidRDefault="00E27A4C" w:rsidP="00AF3C2C">
      <w:pPr>
        <w:ind w:left="1350"/>
        <w:rPr>
          <w:rFonts w:cs="Tahoma"/>
          <w:sz w:val="24"/>
          <w:szCs w:val="24"/>
        </w:rPr>
      </w:pPr>
      <w:r w:rsidRPr="0001216B">
        <w:rPr>
          <w:rFonts w:cs="Tahoma"/>
          <w:sz w:val="24"/>
          <w:szCs w:val="24"/>
        </w:rPr>
        <w:t>Create file inside new created directory and observe file under original directory.</w:t>
      </w:r>
    </w:p>
    <w:p w:rsidR="008E18EB" w:rsidRPr="00D56D2F" w:rsidRDefault="00E27A4C" w:rsidP="008E18EB">
      <w:pPr>
        <w:pStyle w:val="NormalWeb"/>
        <w:tabs>
          <w:tab w:val="left" w:pos="1080"/>
        </w:tabs>
        <w:spacing w:after="0"/>
        <w:rPr>
          <w:rFonts w:cs="Tahoma"/>
          <w:sz w:val="32"/>
          <w:szCs w:val="32"/>
        </w:rPr>
      </w:pPr>
      <w:r w:rsidRPr="00D56D2F">
        <w:rPr>
          <w:rFonts w:cs="Tahoma"/>
          <w:sz w:val="32"/>
          <w:szCs w:val="32"/>
        </w:rPr>
        <w:t>Section 3</w:t>
      </w:r>
      <w:r w:rsidR="008E18EB" w:rsidRPr="00D56D2F">
        <w:rPr>
          <w:rFonts w:cs="Tahoma"/>
          <w:sz w:val="32"/>
          <w:szCs w:val="32"/>
        </w:rPr>
        <w:t>:</w:t>
      </w:r>
      <w:r w:rsidR="00D56D2F" w:rsidRPr="00D56D2F">
        <w:rPr>
          <w:rFonts w:cs="Tahoma"/>
          <w:sz w:val="32"/>
          <w:szCs w:val="32"/>
        </w:rPr>
        <w:t xml:space="preserve"> </w:t>
      </w:r>
      <w:r w:rsidR="00D56D2F" w:rsidRPr="00D56D2F">
        <w:rPr>
          <w:rFonts w:cs="Tahoma"/>
          <w:b/>
          <w:sz w:val="32"/>
          <w:szCs w:val="32"/>
        </w:rPr>
        <w:t>Directory structure</w:t>
      </w:r>
    </w:p>
    <w:p w:rsidR="008E18EB" w:rsidRPr="0001216B" w:rsidRDefault="008E18EB" w:rsidP="002B4B57">
      <w:pPr>
        <w:pStyle w:val="NormalWeb"/>
        <w:numPr>
          <w:ilvl w:val="0"/>
          <w:numId w:val="6"/>
        </w:numPr>
        <w:tabs>
          <w:tab w:val="left" w:pos="1080"/>
        </w:tabs>
        <w:spacing w:beforeAutospacing="0" w:after="0" w:afterAutospacing="0"/>
        <w:rPr>
          <w:rFonts w:cs="Tahoma"/>
        </w:rPr>
      </w:pPr>
      <w:r w:rsidRPr="0001216B">
        <w:rPr>
          <w:rFonts w:cs="Tahoma"/>
        </w:rPr>
        <w:t>Display your current working directory.</w:t>
      </w:r>
    </w:p>
    <w:p w:rsidR="008E18EB" w:rsidRPr="0001216B" w:rsidRDefault="008E18EB" w:rsidP="002B4B57">
      <w:pPr>
        <w:widowControl w:val="0"/>
        <w:numPr>
          <w:ilvl w:val="0"/>
          <w:numId w:val="6"/>
        </w:numPr>
        <w:suppressAutoHyphens/>
        <w:spacing w:after="0" w:line="240" w:lineRule="auto"/>
        <w:rPr>
          <w:rFonts w:cs="Tahoma"/>
          <w:sz w:val="24"/>
          <w:szCs w:val="24"/>
        </w:rPr>
      </w:pPr>
      <w:r w:rsidRPr="0001216B">
        <w:rPr>
          <w:rFonts w:cs="Tahoma"/>
          <w:sz w:val="24"/>
          <w:szCs w:val="24"/>
        </w:rPr>
        <w:t>Create following directory structure under your Home directory</w:t>
      </w:r>
    </w:p>
    <w:p w:rsidR="008E18EB" w:rsidRPr="0001216B" w:rsidRDefault="008E18EB" w:rsidP="008E18EB">
      <w:pPr>
        <w:ind w:left="1440"/>
        <w:rPr>
          <w:rFonts w:cs="Tahoma"/>
          <w:sz w:val="24"/>
          <w:szCs w:val="24"/>
        </w:rPr>
      </w:pPr>
      <w:r w:rsidRPr="0001216B">
        <w:rPr>
          <w:rFonts w:cs="Tahoma"/>
          <w:sz w:val="24"/>
          <w:szCs w:val="24"/>
        </w:rPr>
        <w:t>(Note: Your home directory is where you login to.)</w:t>
      </w:r>
    </w:p>
    <w:p w:rsidR="008E18EB" w:rsidRPr="008E18EB" w:rsidRDefault="008E18EB" w:rsidP="008E18EB">
      <w:pPr>
        <w:widowControl w:val="0"/>
        <w:suppressAutoHyphens/>
        <w:spacing w:after="0" w:line="240" w:lineRule="auto"/>
        <w:ind w:left="360"/>
        <w:jc w:val="center"/>
        <w:rPr>
          <w:rFonts w:ascii="Times New Roman" w:eastAsia="Lucida Sans Unicode" w:hAnsi="Times New Roman" w:cs="Tahoma"/>
          <w:sz w:val="24"/>
          <w:szCs w:val="24"/>
        </w:rPr>
      </w:pPr>
      <w:r w:rsidRPr="008E18EB">
        <w:rPr>
          <w:rFonts w:ascii="Times New Roman" w:eastAsia="Lucida Sans Unicode" w:hAnsi="Times New Roman" w:cs="Tahoma"/>
          <w:sz w:val="24"/>
          <w:szCs w:val="24"/>
        </w:rPr>
        <w:t>SYSTEM (SUB DIRECTORY)</w:t>
      </w:r>
    </w:p>
    <w:p w:rsidR="008E18EB" w:rsidRPr="008E18EB" w:rsidRDefault="008E18EB" w:rsidP="008E18EB">
      <w:pPr>
        <w:widowControl w:val="0"/>
        <w:suppressAutoHyphens/>
        <w:spacing w:after="0" w:line="240" w:lineRule="auto"/>
        <w:ind w:left="360"/>
        <w:jc w:val="center"/>
        <w:rPr>
          <w:rFonts w:ascii="Times New Roman" w:eastAsia="Lucida Sans Unicode" w:hAnsi="Times New Roman" w:cs="Times New Roman"/>
          <w:sz w:val="24"/>
          <w:szCs w:val="24"/>
        </w:rPr>
      </w:pPr>
      <w:r>
        <w:rPr>
          <w:rFonts w:ascii="Times New Roman" w:eastAsia="Lucida Sans Unicode" w:hAnsi="Times New Roman" w:cs="Times New Roman"/>
          <w:noProof/>
          <w:sz w:val="24"/>
          <w:szCs w:val="24"/>
        </w:rPr>
        <mc:AlternateContent>
          <mc:Choice Requires="wps">
            <w:drawing>
              <wp:anchor distT="0" distB="0" distL="114300" distR="114300" simplePos="0" relativeHeight="251667456" behindDoc="0" locked="0" layoutInCell="1" allowOverlap="1" wp14:anchorId="7AEBC08D" wp14:editId="4146D6DC">
                <wp:simplePos x="0" y="0"/>
                <wp:positionH relativeFrom="column">
                  <wp:posOffset>2971800</wp:posOffset>
                </wp:positionH>
                <wp:positionV relativeFrom="paragraph">
                  <wp:posOffset>0</wp:posOffset>
                </wp:positionV>
                <wp:extent cx="0" cy="228600"/>
                <wp:effectExtent l="5715" t="8255" r="13335" b="10795"/>
                <wp:wrapNone/>
                <wp:docPr id="1056" name="Straight Connector 10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a:solidFill>
                            <a:srgbClr val="000000"/>
                          </a:solidFill>
                          <a:prstDash val="dash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CD8DEF" id="Straight Connector 105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0" to="23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" strokeweight=".26mm">
                <v:stroke dashstyle="dashDot" joinstyle="miter"/>
              </v:line>
            </w:pict>
          </mc:Fallback>
        </mc:AlternateContent>
      </w:r>
      <w:r>
        <w:rPr>
          <w:rFonts w:ascii="Times New Roman" w:eastAsia="Lucida Sans Unicode" w:hAnsi="Times New Roman" w:cs="Tahoma"/>
          <w:noProof/>
          <w:sz w:val="24"/>
          <w:szCs w:val="24"/>
        </w:rPr>
        <mc:AlternateContent>
          <mc:Choice Requires="wpg">
            <w:drawing>
              <wp:inline distT="0" distB="0" distL="0" distR="0" wp14:anchorId="55AD96A7" wp14:editId="7F79719C">
                <wp:extent cx="5714365" cy="570865"/>
                <wp:effectExtent l="0" t="0" r="1270" b="11430"/>
                <wp:docPr id="1051" name="Group 10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4365" cy="570865"/>
                          <a:chOff x="0" y="0"/>
                          <a:chExt cx="8999" cy="899"/>
                        </a:xfrm>
                      </wpg:grpSpPr>
                      <wps:wsp>
                        <wps:cNvPr id="1052" name="Rectangle 31"/>
                        <wps:cNvSpPr>
                          <a:spLocks noChangeArrowheads="1"/>
                        </wps:cNvSpPr>
                        <wps:spPr bwMode="auto">
                          <a:xfrm>
                            <a:off x="0" y="0"/>
                            <a:ext cx="8999" cy="8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s:wsp>
                        <wps:cNvPr id="1053" name="Line 32"/>
                        <wps:cNvCnPr/>
                        <wps:spPr bwMode="auto">
                          <a:xfrm>
                            <a:off x="1800" y="359"/>
                            <a:ext cx="5399" cy="1"/>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4" name="Line 33"/>
                        <wps:cNvCnPr/>
                        <wps:spPr bwMode="auto">
                          <a:xfrm>
                            <a:off x="1800" y="359"/>
                            <a:ext cx="1" cy="539"/>
                          </a:xfrm>
                          <a:prstGeom prst="line">
                            <a:avLst/>
                          </a:prstGeom>
                          <a:noFill/>
                          <a:ln w="9360">
                            <a:solidFill>
                              <a:srgbClr val="000000"/>
                            </a:solidFill>
                            <a:prstDash val="dash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5" name="Line 34"/>
                        <wps:cNvCnPr/>
                        <wps:spPr bwMode="auto">
                          <a:xfrm>
                            <a:off x="7199" y="359"/>
                            <a:ext cx="3" cy="539"/>
                          </a:xfrm>
                          <a:prstGeom prst="line">
                            <a:avLst/>
                          </a:prstGeom>
                          <a:noFill/>
                          <a:ln w="9360">
                            <a:solidFill>
                              <a:srgbClr val="000000"/>
                            </a:solidFill>
                            <a:prstDash val="dash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1D75BE89" id="Group 1051" o:spid="_x0000_s1026" style="width:449.95pt;height:44.95pt;mso-position-horizontal-relative:char;mso-position-vertical-relative:line" coordsize="8999,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">
                <v:rect id="Rectangle 31" o:spid="_x0000_s1027" style="position:absolute;width:8999;height: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IRUMAA&#10;AADdAAAADwAAAGRycy9kb3ducmV2LnhtbERP32vCMBB+F/wfwg32pkkFZXSmxTkE2ZtO2OvRnE0x&#10;uZQm1u6/XwaDvd3H9/O29eSdGGmIXWANxVKBIG6C6bjVcPk8LF5AxIRs0AUmDd8Uoa7msy2WJjz4&#10;ROM5tSKHcCxRg02pL6WMjSWPcRl64sxdw+AxZTi00gz4yOHeyZVSG+mx49xgsae9peZ2vnsN09sX&#10;yuAsXVF69TEeivdi77R+fpp2ryASTelf/Oc+mjxfrVfw+00+Q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IRUMAAAADdAAAADwAAAAAAAAAAAAAAAACYAgAAZHJzL2Rvd25y&#10;ZXYueG1sUEsFBgAAAAAEAAQA9QAAAIUDAAAAAA==&#10;" filled="f" stroked="f">
                  <v:stroke joinstyle="round"/>
                </v:rect>
                <v:line id="Line 32" o:spid="_x0000_s1028" style="position:absolute;visibility:visible;mso-wrap-style:square" from="1800,359" to="719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a/nMMAAADdAAAADwAAAGRycy9kb3ducmV2LnhtbERP3U7CMBS+N/EdmkPiHWvBaXRSiBg1&#10;kngj8AAn62FdWE+3tbLx9tSExLvz5fs9i9XoGnGiPtSeNcwyBYK49KbmSsN+9zF9AhEissHGM2k4&#10;U4DV8vZmgYXxA//QaRsrkUI4FKjBxtgWUobSksOQ+ZY4cQffO4wJ9pU0PQ4p3DVyrtSjdFhzarDY&#10;0pul8rj9dRrke/7c5bYb8nVH35ir0m8+g9Z3k/H1BUSkMf6Lr+4vk+arh3v4+yadIJ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Gv5zDAAAA3QAAAA8AAAAAAAAAAAAA&#10;AAAAoQIAAGRycy9kb3ducmV2LnhtbFBLBQYAAAAABAAEAPkAAACRAwAAAAA=&#10;" strokeweight=".26mm">
                  <v:stroke joinstyle="miter"/>
                </v:line>
                <v:line id="Line 33" o:spid="_x0000_s1029" style="position:absolute;visibility:visible;mso-wrap-style:square" from="1800,359" to="180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ZOGsEAAADdAAAADwAAAGRycy9kb3ducmV2LnhtbERPS2sCMRC+C/6HMEJvmii1yNYoVVjs&#10;wYsPeh4242bpZrImUbf/3hQKvc3H95zlunetuFOIjWcN04kCQVx503Ct4XwqxwsQMSEbbD2Thh+K&#10;sF4NB0ssjH/wge7HVIscwrFADTalrpAyVpYcxonviDN38cFhyjDU0gR85HDXyplSb9Jhw7nBYkdb&#10;S9X38eY03BpVq3J+iddrmO3saX/g8muj9cuo/3gHkahP/+I/96fJ89X8FX6/yS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1k4awQAAAN0AAAAPAAAAAAAAAAAAAAAA&#10;AKECAABkcnMvZG93bnJldi54bWxQSwUGAAAAAAQABAD5AAAAjwMAAAAA&#10;" strokeweight=".26mm">
                  <v:stroke dashstyle="dashDot" joinstyle="miter"/>
                </v:line>
                <v:line id="Line 34" o:spid="_x0000_s1030" style="position:absolute;visibility:visible;mso-wrap-style:square" from="7199,359" to="7202,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rrgcEAAADdAAAADwAAAGRycy9kb3ducmV2LnhtbERPS2sCMRC+F/ofwhS81URhpWyNooWl&#10;HnrxQc/DZtwsbiZrEnX996Yg9DYf33Pmy8F14kohtp41TMYKBHHtTcuNhsO+ev8AEROywc4zabhT&#10;hOXi9WWOpfE33tJ1lxqRQziWqMGm1JdSxtqSwzj2PXHmjj44TBmGRpqAtxzuOjlVaiYdtpwbLPb0&#10;Zak+7S5Ow6VVjaqKYzyfw/Tb7n+2XP2utR69DatPEImG9C9+ujcmz1dFAX/f5B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muuBwQAAAN0AAAAPAAAAAAAAAAAAAAAA&#10;AKECAABkcnMvZG93bnJldi54bWxQSwUGAAAAAAQABAD5AAAAjwMAAAAA&#10;" strokeweight=".26mm">
                  <v:stroke dashstyle="dashDot" joinstyle="miter"/>
                </v:line>
                <w10:anchorlock/>
              </v:group>
            </w:pict>
          </mc:Fallback>
        </mc:AlternateContent>
      </w:r>
    </w:p>
    <w:p w:rsidR="008E18EB" w:rsidRPr="008E18EB" w:rsidRDefault="008E18EB" w:rsidP="008E18EB">
      <w:pPr>
        <w:widowControl w:val="0"/>
        <w:suppressAutoHyphens/>
        <w:spacing w:after="0" w:line="240" w:lineRule="auto"/>
        <w:rPr>
          <w:rFonts w:ascii="Times New Roman" w:eastAsia="Lucida Sans Unicode" w:hAnsi="Times New Roman" w:cs="Times New Roman"/>
          <w:sz w:val="24"/>
          <w:szCs w:val="24"/>
        </w:rPr>
      </w:pPr>
      <w:r>
        <w:rPr>
          <w:rFonts w:ascii="Times New Roman" w:eastAsia="Lucida Sans Unicode" w:hAnsi="Times New Roman" w:cs="Times New Roman"/>
          <w:noProof/>
          <w:sz w:val="24"/>
          <w:szCs w:val="24"/>
        </w:rPr>
        <mc:AlternateContent>
          <mc:Choice Requires="wps">
            <w:drawing>
              <wp:anchor distT="0" distB="0" distL="114300" distR="114300" simplePos="0" relativeHeight="251668480" behindDoc="0" locked="0" layoutInCell="1" allowOverlap="1" wp14:anchorId="710871EB" wp14:editId="6C073523">
                <wp:simplePos x="0" y="0"/>
                <wp:positionH relativeFrom="column">
                  <wp:posOffset>1943100</wp:posOffset>
                </wp:positionH>
                <wp:positionV relativeFrom="paragraph">
                  <wp:posOffset>80010</wp:posOffset>
                </wp:positionV>
                <wp:extent cx="342900" cy="0"/>
                <wp:effectExtent l="5715" t="60325" r="22860" b="53975"/>
                <wp:wrapNone/>
                <wp:docPr id="1050" name="Straight Connector 1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a:solidFill>
                            <a:srgbClr val="000000"/>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8D641D" id="Straight Connector 105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3pt" to="18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" strokeweight=".26mm">
                <v:stroke dashstyle="dash" endarrow="block" joinstyle="miter"/>
              </v:line>
            </w:pict>
          </mc:Fallback>
        </mc:AlternateContent>
      </w:r>
      <w:r>
        <w:rPr>
          <w:rFonts w:ascii="Times New Roman" w:eastAsia="Lucida Sans Unicode" w:hAnsi="Times New Roman" w:cs="Times New Roman"/>
          <w:noProof/>
          <w:sz w:val="24"/>
          <w:szCs w:val="24"/>
        </w:rPr>
        <mc:AlternateContent>
          <mc:Choice Requires="wps">
            <w:drawing>
              <wp:anchor distT="0" distB="0" distL="114300" distR="114300" simplePos="0" relativeHeight="251669504" behindDoc="0" locked="0" layoutInCell="1" allowOverlap="1" wp14:anchorId="6B8E67CA" wp14:editId="513095C3">
                <wp:simplePos x="0" y="0"/>
                <wp:positionH relativeFrom="column">
                  <wp:posOffset>4114800</wp:posOffset>
                </wp:positionH>
                <wp:positionV relativeFrom="paragraph">
                  <wp:posOffset>80010</wp:posOffset>
                </wp:positionV>
                <wp:extent cx="342900" cy="0"/>
                <wp:effectExtent l="15240" t="60325" r="13335" b="53975"/>
                <wp:wrapNone/>
                <wp:docPr id="1049" name="Straight Connector 10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360">
                          <a:solidFill>
                            <a:srgbClr val="000000"/>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0D09C2" id="Straight Connector 104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6.3pt" to="351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" strokeweight=".26mm">
                <v:stroke dashstyle="dash" endarrow="block" joinstyle="miter"/>
              </v:line>
            </w:pict>
          </mc:Fallback>
        </mc:AlternateContent>
      </w:r>
      <w:r w:rsidRPr="008E18EB">
        <w:rPr>
          <w:rFonts w:ascii="Times New Roman" w:eastAsia="Lucida Sans Unicode" w:hAnsi="Times New Roman" w:cs="Times New Roman"/>
          <w:sz w:val="24"/>
          <w:szCs w:val="24"/>
        </w:rPr>
        <w:t xml:space="preserve">                          HARDWARE             (SUB-SUB DIRECTORY)              SOFTWARE</w:t>
      </w:r>
    </w:p>
    <w:p w:rsidR="008E18EB" w:rsidRPr="008E18EB" w:rsidRDefault="008E18EB" w:rsidP="008E18EB">
      <w:pPr>
        <w:widowControl w:val="0"/>
        <w:suppressAutoHyphens/>
        <w:spacing w:after="0" w:line="240" w:lineRule="auto"/>
        <w:rPr>
          <w:rFonts w:ascii="Times New Roman" w:eastAsia="Lucida Sans Unicode" w:hAnsi="Times New Roman" w:cs="Times New Roman"/>
          <w:sz w:val="24"/>
          <w:szCs w:val="24"/>
        </w:rPr>
      </w:pPr>
      <w:r>
        <w:rPr>
          <w:rFonts w:ascii="Times New Roman" w:eastAsia="Lucida Sans Unicode" w:hAnsi="Times New Roman" w:cs="Times New Roman"/>
          <w:noProof/>
          <w:sz w:val="24"/>
          <w:szCs w:val="24"/>
        </w:rPr>
        <mc:AlternateContent>
          <mc:Choice Requires="wps">
            <w:drawing>
              <wp:anchor distT="0" distB="0" distL="114300" distR="114300" simplePos="0" relativeHeight="251670528" behindDoc="0" locked="0" layoutInCell="1" allowOverlap="1" wp14:anchorId="4FEE2A89" wp14:editId="7EE2BBA8">
                <wp:simplePos x="0" y="0"/>
                <wp:positionH relativeFrom="column">
                  <wp:posOffset>1371600</wp:posOffset>
                </wp:positionH>
                <wp:positionV relativeFrom="paragraph">
                  <wp:posOffset>19050</wp:posOffset>
                </wp:positionV>
                <wp:extent cx="0" cy="228600"/>
                <wp:effectExtent l="5715" t="12700" r="13335" b="6350"/>
                <wp:wrapNone/>
                <wp:docPr id="1048" name="Straight Connector 10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a:solidFill>
                            <a:srgbClr val="000000"/>
                          </a:solidFill>
                          <a:prstDash val="dash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E6C5C7" id="Straight Connector 104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5pt" to="10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" strokeweight=".26mm">
                <v:stroke dashstyle="dashDot" joinstyle="miter"/>
              </v:line>
            </w:pict>
          </mc:Fallback>
        </mc:AlternateContent>
      </w:r>
      <w:r>
        <w:rPr>
          <w:rFonts w:ascii="Times New Roman" w:eastAsia="Lucida Sans Unicode" w:hAnsi="Times New Roman" w:cs="Times New Roman"/>
          <w:noProof/>
          <w:sz w:val="24"/>
          <w:szCs w:val="24"/>
        </w:rPr>
        <mc:AlternateContent>
          <mc:Choice Requires="wps">
            <w:drawing>
              <wp:anchor distT="0" distB="0" distL="114300" distR="114300" simplePos="0" relativeHeight="251671552" behindDoc="0" locked="0" layoutInCell="1" allowOverlap="1" wp14:anchorId="5B461FD4" wp14:editId="2C3FF556">
                <wp:simplePos x="0" y="0"/>
                <wp:positionH relativeFrom="column">
                  <wp:posOffset>4800600</wp:posOffset>
                </wp:positionH>
                <wp:positionV relativeFrom="paragraph">
                  <wp:posOffset>19050</wp:posOffset>
                </wp:positionV>
                <wp:extent cx="0" cy="228600"/>
                <wp:effectExtent l="5715" t="12700" r="13335" b="6350"/>
                <wp:wrapNone/>
                <wp:docPr id="1047" name="Straight Connector 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a:solidFill>
                            <a:srgbClr val="000000"/>
                          </a:solidFill>
                          <a:prstDash val="dash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0C4A0F" id="Straight Connector 104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5pt" to="37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" strokeweight=".26mm">
                <v:stroke dashstyle="dashDot" joinstyle="miter"/>
              </v:line>
            </w:pict>
          </mc:Fallback>
        </mc:AlternateContent>
      </w:r>
      <w:r>
        <w:rPr>
          <w:rFonts w:ascii="Times New Roman" w:eastAsia="Lucida Sans Unicode" w:hAnsi="Times New Roman" w:cs="Times New Roman"/>
          <w:noProof/>
          <w:sz w:val="24"/>
          <w:szCs w:val="24"/>
        </w:rPr>
        <mc:AlternateContent>
          <mc:Choice Requires="wpg">
            <w:drawing>
              <wp:inline distT="0" distB="0" distL="0" distR="0" wp14:anchorId="2CB3BE9B" wp14:editId="06A41C66">
                <wp:extent cx="5828665" cy="456565"/>
                <wp:effectExtent l="0" t="3175" r="4445" b="6985"/>
                <wp:docPr id="1037" name="Group 1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8665" cy="456565"/>
                          <a:chOff x="0" y="0"/>
                          <a:chExt cx="9179" cy="719"/>
                        </a:xfrm>
                      </wpg:grpSpPr>
                      <wps:wsp>
                        <wps:cNvPr id="1038" name="Rectangle 36"/>
                        <wps:cNvSpPr>
                          <a:spLocks noChangeArrowheads="1"/>
                        </wps:cNvSpPr>
                        <wps:spPr bwMode="auto">
                          <a:xfrm>
                            <a:off x="0" y="0"/>
                            <a:ext cx="9179" cy="7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s:wsp>
                        <wps:cNvPr id="1039" name="Line 37"/>
                        <wps:cNvCnPr/>
                        <wps:spPr bwMode="auto">
                          <a:xfrm flipH="1">
                            <a:off x="1258" y="359"/>
                            <a:ext cx="901" cy="1"/>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0" name="Line 38"/>
                        <wps:cNvCnPr/>
                        <wps:spPr bwMode="auto">
                          <a:xfrm flipH="1">
                            <a:off x="2159" y="359"/>
                            <a:ext cx="900" cy="1"/>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1" name="Line 39"/>
                        <wps:cNvCnPr/>
                        <wps:spPr bwMode="auto">
                          <a:xfrm>
                            <a:off x="1259" y="389"/>
                            <a:ext cx="1" cy="329"/>
                          </a:xfrm>
                          <a:prstGeom prst="line">
                            <a:avLst/>
                          </a:prstGeom>
                          <a:noFill/>
                          <a:ln w="9360">
                            <a:solidFill>
                              <a:srgbClr val="000000"/>
                            </a:solidFill>
                            <a:prstDash val="dash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2" name="Line 40"/>
                        <wps:cNvCnPr/>
                        <wps:spPr bwMode="auto">
                          <a:xfrm>
                            <a:off x="3059" y="389"/>
                            <a:ext cx="1" cy="329"/>
                          </a:xfrm>
                          <a:prstGeom prst="line">
                            <a:avLst/>
                          </a:prstGeom>
                          <a:noFill/>
                          <a:ln w="9360">
                            <a:solidFill>
                              <a:srgbClr val="000000"/>
                            </a:solidFill>
                            <a:prstDash val="dash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3" name="Line 41"/>
                        <wps:cNvCnPr/>
                        <wps:spPr bwMode="auto">
                          <a:xfrm flipH="1">
                            <a:off x="6659" y="359"/>
                            <a:ext cx="901" cy="1"/>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4" name="Line 42"/>
                        <wps:cNvCnPr/>
                        <wps:spPr bwMode="auto">
                          <a:xfrm flipH="1">
                            <a:off x="7559" y="359"/>
                            <a:ext cx="902" cy="1"/>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5" name="Line 43"/>
                        <wps:cNvCnPr/>
                        <wps:spPr bwMode="auto">
                          <a:xfrm>
                            <a:off x="8459" y="359"/>
                            <a:ext cx="2" cy="329"/>
                          </a:xfrm>
                          <a:prstGeom prst="line">
                            <a:avLst/>
                          </a:prstGeom>
                          <a:noFill/>
                          <a:ln w="9360">
                            <a:solidFill>
                              <a:srgbClr val="000000"/>
                            </a:solidFill>
                            <a:prstDash val="dash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6" name="Line 44"/>
                        <wps:cNvCnPr/>
                        <wps:spPr bwMode="auto">
                          <a:xfrm>
                            <a:off x="6660" y="359"/>
                            <a:ext cx="1" cy="329"/>
                          </a:xfrm>
                          <a:prstGeom prst="line">
                            <a:avLst/>
                          </a:prstGeom>
                          <a:noFill/>
                          <a:ln w="9360">
                            <a:solidFill>
                              <a:srgbClr val="000000"/>
                            </a:solidFill>
                            <a:prstDash val="dash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374A9808" id="Group 1037" o:spid="_x0000_s1026" style="width:458.95pt;height:35.95pt;mso-position-horizontal-relative:char;mso-position-vertical-relative:line" coordsize="9179,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">
                <v:rect id="Rectangle 36" o:spid="_x0000_s1027" style="position:absolute;width:9179;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XDGsIA&#10;AADdAAAADwAAAGRycy9kb3ducmV2LnhtbESPQWvDMAyF74X9B6PCbq2dDcbI6pa2ozB2W1fYVcRq&#10;HGrLIfbS7N9Ph0JvEu/pvU+rzRSDGmnIXWIL1dKAIm6S67i1cPo+LF5B5YLsMCQmC3+UYbN+mK2w&#10;dunKXzQeS6skhHONFnwpfa11bjxFzMvUE4t2TkPEIuvQajfgVcJj0E/GvOiIHUuDx572nprL8Tda&#10;mHY/qFPwdEYdzed4qN6rfbD2cT5t30AVmsrdfLv+cIJvngVXvpER9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MawgAAAN0AAAAPAAAAAAAAAAAAAAAAAJgCAABkcnMvZG93&#10;bnJldi54bWxQSwUGAAAAAAQABAD1AAAAhwMAAAAA&#10;" filled="f" stroked="f">
                  <v:stroke joinstyle="round"/>
                </v:rect>
                <v:line id="Line 37" o:spid="_x0000_s1028" style="position:absolute;flip:x;visibility:visible;mso-wrap-style:square" from="1258,359" to="215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bGi8EAAADdAAAADwAAAGRycy9kb3ducmV2LnhtbERPTYvCMBC9L/gfwgh726auKFqNIguC&#10;HvZgFbyOzdgWk0ltonb//UYQvM3jfc582Vkj7tT62rGCQZKCIC6crrlUcNivvyYgfEDWaByTgj/y&#10;sFz0PuaYaffgHd3zUIoYwj5DBVUITSalLyqy6BPXEEfu7FqLIcK2lLrFRwy3Rn6n6VharDk2VNjQ&#10;T0XFJb9ZBeZUrJ3t6FQjXm/HXzPa5rhV6rPfrWYgAnXhLX65NzrOT4dTeH4TT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BsaLwQAAAN0AAAAPAAAAAAAAAAAAAAAA&#10;AKECAABkcnMvZG93bnJldi54bWxQSwUGAAAAAAQABAD5AAAAjwMAAAAA&#10;" strokeweight=".26mm">
                  <v:stroke joinstyle="miter"/>
                </v:line>
                <v:line id="Line 38" o:spid="_x0000_s1029" style="position:absolute;flip:x;visibility:visible;mso-wrap-style:square" from="2159,359" to="305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oca8MAAADdAAAADwAAAGRycy9kb3ducmV2LnhtbESPQWvCQBCF7wX/wzJCb3WjtEWiq4gg&#10;1IOHpoLXMTsmwd3ZmF01/ffOQfA2w3vz3jfzZe+dulEXm8AGxqMMFHEZbMOVgf3f5mMKKiZkiy4w&#10;GfinCMvF4G2OuQ13/qVbkSolIRxzNFCn1OZax7Imj3EUWmLRTqHzmGTtKm07vEu4d3qSZd/aY8PS&#10;UGNL65rKc3H1Btyx3ATf07FBvFwPO/e1LXBrzPuwX81AJerTy/y8/rGCn30Kv3wjI+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6HGvDAAAA3QAAAA8AAAAAAAAAAAAA&#10;AAAAoQIAAGRycy9kb3ducmV2LnhtbFBLBQYAAAAABAAEAPkAAACRAwAAAAA=&#10;" strokeweight=".26mm">
                  <v:stroke joinstyle="miter"/>
                </v:line>
                <v:line id="Line 39" o:spid="_x0000_s1030" style="position:absolute;visibility:visible;mso-wrap-style:square" from="1259,389" to="1260,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h7X8EAAADdAAAADwAAAGRycy9kb3ducmV2LnhtbERPTWsCMRC9F/wPYQRvNVGslK1RqrDY&#10;Qy9q6XnYjJulm8maRF3/fSMI3ubxPmex6l0rLhRi41nDZKxAEFfeNFxr+DmUr+8gYkI22HomDTeK&#10;sFoOXhZYGH/lHV32qRY5hGOBGmxKXSFlrCw5jGPfEWfu6IPDlGGopQl4zeGulVOl5tJhw7nBYkcb&#10;S9Xf/uw0nBtVq/LtGE+nMN3aw/eOy9+11qNh//kBIlGfnuKH+8vk+Wo2gfs3+QS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eHtfwQAAAN0AAAAPAAAAAAAAAAAAAAAA&#10;AKECAABkcnMvZG93bnJldi54bWxQSwUGAAAAAAQABAD5AAAAjwMAAAAA&#10;" strokeweight=".26mm">
                  <v:stroke dashstyle="dashDot" joinstyle="miter"/>
                </v:line>
                <v:line id="Line 40" o:spid="_x0000_s1031" style="position:absolute;visibility:visible;mso-wrap-style:square" from="3059,389" to="3060,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rlKMIAAADdAAAADwAAAGRycy9kb3ducmV2LnhtbERPS2sCMRC+F/wPYYTeauLSSlmNYgtL&#10;e+jFBz0Pm3GzuJmsSdTtv28Ewdt8fM9ZrAbXiQuF2HrWMJ0oEMS1Ny03Gva76uUdREzIBjvPpOGP&#10;IqyWo6cFlsZfeUOXbWpEDuFYogabUl9KGWtLDuPE98SZO/jgMGUYGmkCXnO462Sh1Ew6bDk3WOzp&#10;01J93J6dhnOrGlW9HeLpFIovu/vZcPX7ofXzeFjPQSQa0kN8d3+bPF+9FnD7Jp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rlKMIAAADdAAAADwAAAAAAAAAAAAAA&#10;AAChAgAAZHJzL2Rvd25yZXYueG1sUEsFBgAAAAAEAAQA+QAAAJADAAAAAA==&#10;" strokeweight=".26mm">
                  <v:stroke dashstyle="dashDot" joinstyle="miter"/>
                </v:line>
                <v:line id="Line 41" o:spid="_x0000_s1032" style="position:absolute;flip:x;visibility:visible;mso-wrap-style:square" from="6659,359" to="7560,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iCHMEAAADdAAAADwAAAGRycy9kb3ducmV2LnhtbERPS4vCMBC+L/gfwgh726auD6QaRRYE&#10;PezBKngdm7EtJpPaRO3++40geJuP7znzZWeNuFPra8cKBkkKgrhwuuZSwWG//pqC8AFZo3FMCv7I&#10;w3LR+5hjpt2Dd3TPQyliCPsMFVQhNJmUvqjIok9cQxy5s2sthgjbUuoWHzHcGvmdphNpsebYUGFD&#10;PxUVl/xmFZhTsXa2o1ONeL0df814m+NWqc9+t5qBCNSFt/jl3ug4Px0N4flNPEE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6IIcwQAAAN0AAAAPAAAAAAAAAAAAAAAA&#10;AKECAABkcnMvZG93bnJldi54bWxQSwUGAAAAAAQABAD5AAAAjwMAAAAA&#10;" strokeweight=".26mm">
                  <v:stroke joinstyle="miter"/>
                </v:line>
                <v:line id="Line 42" o:spid="_x0000_s1033" style="position:absolute;flip:x;visibility:visible;mso-wrap-style:square" from="7559,359" to="8461,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EaaMIAAADdAAAADwAAAGRycy9kb3ducmV2LnhtbERPTWvCQBC9F/wPywjemo0lLRJdRQoB&#10;PXhoKnidZMckuDsbs6vGf98tFHqbx/uc1Wa0Rtxp8J1jBfMkBUFcO91xo+D4XbwuQPiArNE4JgVP&#10;8rBZT15WmGv34C+6l6ERMYR9jgraEPpcSl+3ZNEnrieO3NkNFkOEQyP1gI8Ybo18S9MPabHj2NBi&#10;T58t1ZfyZhWYqi6cHanqEK+308G870vcKzWbjtsliEBj+Bf/uXc6zk+zDH6/iSf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EaaMIAAADdAAAADwAAAAAAAAAAAAAA&#10;AAChAgAAZHJzL2Rvd25yZXYueG1sUEsFBgAAAAAEAAQA+QAAAJADAAAAAA==&#10;" strokeweight=".26mm">
                  <v:stroke joinstyle="miter"/>
                </v:line>
                <v:line id="Line 43" o:spid="_x0000_s1034" style="position:absolute;visibility:visible;mso-wrap-style:square" from="8459,359" to="846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N9XMEAAADdAAAADwAAAGRycy9kb3ducmV2LnhtbERPS2sCMRC+C/6HMEJvmii1yNYoVVjs&#10;wYsPeh4242bpZrImUbf/3hQKvc3H95zlunetuFOIjWcN04kCQVx503Ct4XwqxwsQMSEbbD2Thh+K&#10;sF4NB0ssjH/wge7HVIscwrFADTalrpAyVpYcxonviDN38cFhyjDU0gR85HDXyplSb9Jhw7nBYkdb&#10;S9X38eY03BpVq3J+iddrmO3saX/g8muj9cuo/3gHkahP/+I/96fJ89XrHH6/yS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Q31cwQAAAN0AAAAPAAAAAAAAAAAAAAAA&#10;AKECAABkcnMvZG93bnJldi54bWxQSwUGAAAAAAQABAD5AAAAjwMAAAAA&#10;" strokeweight=".26mm">
                  <v:stroke dashstyle="dashDot" joinstyle="miter"/>
                </v:line>
                <v:line id="Line 44" o:spid="_x0000_s1035" style="position:absolute;visibility:visible;mso-wrap-style:square" from="6660,359" to="666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HjK8EAAADdAAAADwAAAGRycy9kb3ducmV2LnhtbERPS2sCMRC+C/6HMEJvmiityNYoVVjs&#10;wYsPeh4242bpZrImUbf/3hQKvc3H95zlunetuFOIjWcN04kCQVx503Ct4XwqxwsQMSEbbD2Thh+K&#10;sF4NB0ssjH/wge7HVIscwrFADTalrpAyVpYcxonviDN38cFhyjDU0gR85HDXyplSc+mw4dxgsaOt&#10;per7eHMabo2qVfl2iddrmO3saX/g8muj9cuo/3gHkahP/+I/96fJ89XrHH6/yS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keMrwQAAAN0AAAAPAAAAAAAAAAAAAAAA&#10;AKECAABkcnMvZG93bnJldi54bWxQSwUGAAAAAAQABAD5AAAAjwMAAAAA&#10;" strokeweight=".26mm">
                  <v:stroke dashstyle="dashDot" joinstyle="miter"/>
                </v:line>
                <w10:anchorlock/>
              </v:group>
            </w:pict>
          </mc:Fallback>
        </mc:AlternateContent>
      </w:r>
      <w:r w:rsidRPr="008E18EB">
        <w:rPr>
          <w:rFonts w:ascii="Times New Roman" w:eastAsia="Lucida Sans Unicode" w:hAnsi="Times New Roman" w:cs="Times New Roman"/>
          <w:sz w:val="24"/>
          <w:szCs w:val="24"/>
        </w:rPr>
        <w:t xml:space="preserve">     </w:t>
      </w:r>
    </w:p>
    <w:p w:rsidR="008E18EB" w:rsidRPr="008E18EB" w:rsidRDefault="008E18EB" w:rsidP="008E18EB">
      <w:pPr>
        <w:widowControl w:val="0"/>
        <w:suppressAutoHyphens/>
        <w:spacing w:after="0" w:line="240" w:lineRule="auto"/>
        <w:rPr>
          <w:rFonts w:ascii="Times New Roman" w:eastAsia="Lucida Sans Unicode" w:hAnsi="Times New Roman" w:cs="Times New Roman"/>
          <w:sz w:val="24"/>
          <w:szCs w:val="24"/>
        </w:rPr>
      </w:pPr>
      <w:r>
        <w:rPr>
          <w:rFonts w:ascii="Times New Roman" w:eastAsia="Lucida Sans Unicode" w:hAnsi="Times New Roman" w:cs="Times New Roman"/>
          <w:noProof/>
          <w:sz w:val="24"/>
          <w:szCs w:val="24"/>
        </w:rPr>
        <mc:AlternateContent>
          <mc:Choice Requires="wps">
            <w:drawing>
              <wp:anchor distT="0" distB="0" distL="114300" distR="114300" simplePos="0" relativeHeight="251672576" behindDoc="0" locked="0" layoutInCell="1" allowOverlap="1" wp14:anchorId="60E23198" wp14:editId="60958B6E">
                <wp:simplePos x="0" y="0"/>
                <wp:positionH relativeFrom="column">
                  <wp:posOffset>1943100</wp:posOffset>
                </wp:positionH>
                <wp:positionV relativeFrom="paragraph">
                  <wp:posOffset>127000</wp:posOffset>
                </wp:positionV>
                <wp:extent cx="1270" cy="209550"/>
                <wp:effectExtent l="5715" t="6985" r="12065" b="12065"/>
                <wp:wrapNone/>
                <wp:docPr id="1036" name="Straight Connector 10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09550"/>
                        </a:xfrm>
                        <a:prstGeom prst="line">
                          <a:avLst/>
                        </a:prstGeom>
                        <a:noFill/>
                        <a:ln w="9360">
                          <a:solidFill>
                            <a:srgbClr val="000000"/>
                          </a:solidFill>
                          <a:prstDash val="dash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382E41" id="Straight Connector 103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0pt" to="153.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" strokeweight=".26mm">
                <v:stroke dashstyle="dashDot" joinstyle="miter"/>
              </v:line>
            </w:pict>
          </mc:Fallback>
        </mc:AlternateContent>
      </w:r>
      <w:r>
        <w:rPr>
          <w:rFonts w:ascii="Times New Roman" w:eastAsia="Lucida Sans Unicode" w:hAnsi="Times New Roman" w:cs="Times New Roman"/>
          <w:noProof/>
          <w:sz w:val="24"/>
          <w:szCs w:val="24"/>
        </w:rPr>
        <mc:AlternateContent>
          <mc:Choice Requires="wps">
            <w:drawing>
              <wp:anchor distT="0" distB="0" distL="114300" distR="114300" simplePos="0" relativeHeight="251673600" behindDoc="0" locked="0" layoutInCell="1" allowOverlap="1" wp14:anchorId="6412D46C" wp14:editId="416C2ECB">
                <wp:simplePos x="0" y="0"/>
                <wp:positionH relativeFrom="column">
                  <wp:posOffset>800100</wp:posOffset>
                </wp:positionH>
                <wp:positionV relativeFrom="paragraph">
                  <wp:posOffset>127000</wp:posOffset>
                </wp:positionV>
                <wp:extent cx="1270" cy="209550"/>
                <wp:effectExtent l="5715" t="6985" r="12065" b="12065"/>
                <wp:wrapNone/>
                <wp:docPr id="1035" name="Straight Connector 10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09550"/>
                        </a:xfrm>
                        <a:prstGeom prst="line">
                          <a:avLst/>
                        </a:prstGeom>
                        <a:noFill/>
                        <a:ln w="9360">
                          <a:solidFill>
                            <a:srgbClr val="000000"/>
                          </a:solidFill>
                          <a:prstDash val="dash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C4E8C" id="Straight Connector 10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0pt" to="63.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" strokeweight=".26mm">
                <v:stroke dashstyle="dashDot" joinstyle="miter"/>
              </v:line>
            </w:pict>
          </mc:Fallback>
        </mc:AlternateContent>
      </w:r>
      <w:r>
        <w:rPr>
          <w:rFonts w:ascii="Times New Roman" w:eastAsia="Lucida Sans Unicode" w:hAnsi="Times New Roman" w:cs="Times New Roman"/>
          <w:noProof/>
          <w:sz w:val="24"/>
          <w:szCs w:val="24"/>
        </w:rPr>
        <mc:AlternateContent>
          <mc:Choice Requires="wps">
            <w:drawing>
              <wp:anchor distT="0" distB="0" distL="114300" distR="114300" simplePos="0" relativeHeight="251674624" behindDoc="0" locked="0" layoutInCell="1" allowOverlap="1" wp14:anchorId="6E4BE960" wp14:editId="7144FA96">
                <wp:simplePos x="0" y="0"/>
                <wp:positionH relativeFrom="column">
                  <wp:posOffset>5372100</wp:posOffset>
                </wp:positionH>
                <wp:positionV relativeFrom="paragraph">
                  <wp:posOffset>127000</wp:posOffset>
                </wp:positionV>
                <wp:extent cx="1270" cy="209550"/>
                <wp:effectExtent l="5715" t="6985" r="12065" b="12065"/>
                <wp:wrapNone/>
                <wp:docPr id="1034" name="Straight Connector 10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09550"/>
                        </a:xfrm>
                        <a:prstGeom prst="line">
                          <a:avLst/>
                        </a:prstGeom>
                        <a:noFill/>
                        <a:ln w="9360">
                          <a:solidFill>
                            <a:srgbClr val="000000"/>
                          </a:solidFill>
                          <a:prstDash val="dash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38654B" id="Straight Connector 103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0pt" to="423.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" strokeweight=".26mm">
                <v:stroke dashstyle="dashDot" joinstyle="miter"/>
              </v:line>
            </w:pict>
          </mc:Fallback>
        </mc:AlternateContent>
      </w:r>
      <w:r>
        <w:rPr>
          <w:rFonts w:ascii="Times New Roman" w:eastAsia="Lucida Sans Unicode" w:hAnsi="Times New Roman" w:cs="Times New Roman"/>
          <w:noProof/>
          <w:sz w:val="24"/>
          <w:szCs w:val="24"/>
        </w:rPr>
        <mc:AlternateContent>
          <mc:Choice Requires="wps">
            <w:drawing>
              <wp:anchor distT="0" distB="0" distL="114300" distR="114300" simplePos="0" relativeHeight="251675648" behindDoc="0" locked="0" layoutInCell="1" allowOverlap="1" wp14:anchorId="7E4E504A" wp14:editId="1D6B1435">
                <wp:simplePos x="0" y="0"/>
                <wp:positionH relativeFrom="column">
                  <wp:posOffset>4229100</wp:posOffset>
                </wp:positionH>
                <wp:positionV relativeFrom="paragraph">
                  <wp:posOffset>127000</wp:posOffset>
                </wp:positionV>
                <wp:extent cx="1270" cy="209550"/>
                <wp:effectExtent l="5715" t="6985" r="12065" b="12065"/>
                <wp:wrapNone/>
                <wp:docPr id="1033" name="Straight Connector 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09550"/>
                        </a:xfrm>
                        <a:prstGeom prst="line">
                          <a:avLst/>
                        </a:prstGeom>
                        <a:noFill/>
                        <a:ln w="9360">
                          <a:solidFill>
                            <a:srgbClr val="000000"/>
                          </a:solidFill>
                          <a:prstDash val="dashDot"/>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F75ED3" id="Straight Connector 103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0pt" to="333.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" strokeweight=".26mm">
                <v:stroke dashstyle="dashDot" joinstyle="miter"/>
              </v:line>
            </w:pict>
          </mc:Fallback>
        </mc:AlternateContent>
      </w:r>
      <w:r w:rsidRPr="008E18EB">
        <w:rPr>
          <w:rFonts w:ascii="Times New Roman" w:eastAsia="Lucida Sans Unicode" w:hAnsi="Times New Roman" w:cs="Times New Roman"/>
          <w:sz w:val="24"/>
          <w:szCs w:val="24"/>
        </w:rPr>
        <w:t xml:space="preserve">                INPUT                OUTPUT        (SUB-SUB-SUB)          APPL                     SYS</w:t>
      </w:r>
    </w:p>
    <w:p w:rsidR="008E18EB" w:rsidRPr="008E18EB" w:rsidRDefault="008E18EB" w:rsidP="008E18EB">
      <w:pPr>
        <w:widowControl w:val="0"/>
        <w:suppressAutoHyphens/>
        <w:spacing w:after="0" w:line="240" w:lineRule="auto"/>
        <w:rPr>
          <w:rFonts w:ascii="Times New Roman" w:eastAsia="Lucida Sans Unicode" w:hAnsi="Times New Roman" w:cs="Times New Roman"/>
          <w:sz w:val="24"/>
          <w:szCs w:val="24"/>
        </w:rPr>
      </w:pPr>
    </w:p>
    <w:p w:rsidR="008E18EB" w:rsidRPr="008E18EB" w:rsidRDefault="008E18EB" w:rsidP="008E18EB">
      <w:pPr>
        <w:widowControl w:val="0"/>
        <w:suppressAutoHyphens/>
        <w:spacing w:after="0" w:line="240" w:lineRule="auto"/>
        <w:rPr>
          <w:rFonts w:ascii="Times New Roman" w:eastAsia="Lucida Sans Unicode" w:hAnsi="Times New Roman" w:cs="Times New Roman"/>
          <w:sz w:val="24"/>
          <w:szCs w:val="24"/>
        </w:rPr>
      </w:pPr>
      <w:r>
        <w:rPr>
          <w:rFonts w:ascii="Times New Roman" w:eastAsia="Lucida Sans Unicode" w:hAnsi="Times New Roman" w:cs="Times New Roman"/>
          <w:noProof/>
          <w:sz w:val="24"/>
          <w:szCs w:val="24"/>
        </w:rPr>
        <mc:AlternateContent>
          <mc:Choice Requires="wps">
            <w:drawing>
              <wp:anchor distT="0" distB="0" distL="114300" distR="114300" simplePos="0" relativeHeight="251676672" behindDoc="0" locked="0" layoutInCell="1" allowOverlap="1" wp14:anchorId="2FF2E955" wp14:editId="14EE1E93">
                <wp:simplePos x="0" y="0"/>
                <wp:positionH relativeFrom="column">
                  <wp:posOffset>2400300</wp:posOffset>
                </wp:positionH>
                <wp:positionV relativeFrom="paragraph">
                  <wp:posOffset>119380</wp:posOffset>
                </wp:positionV>
                <wp:extent cx="342900" cy="0"/>
                <wp:effectExtent l="5715" t="54610" r="22860" b="59690"/>
                <wp:wrapNone/>
                <wp:docPr id="1032" name="Straight Connector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a:solidFill>
                            <a:srgbClr val="000000"/>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0C4DBF" id="Straight Connector 103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9.4pt" to="3in,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" strokeweight=".26mm">
                <v:stroke dashstyle="dash" endarrow="block" joinstyle="miter"/>
              </v:line>
            </w:pict>
          </mc:Fallback>
        </mc:AlternateContent>
      </w:r>
      <w:r>
        <w:rPr>
          <w:rFonts w:ascii="Times New Roman" w:eastAsia="Lucida Sans Unicode" w:hAnsi="Times New Roman" w:cs="Times New Roman"/>
          <w:noProof/>
          <w:sz w:val="24"/>
          <w:szCs w:val="24"/>
        </w:rPr>
        <mc:AlternateContent>
          <mc:Choice Requires="wps">
            <w:drawing>
              <wp:anchor distT="0" distB="0" distL="114300" distR="114300" simplePos="0" relativeHeight="251677696" behindDoc="0" locked="0" layoutInCell="1" allowOverlap="1" wp14:anchorId="0E17A5D4" wp14:editId="3C4160E0">
                <wp:simplePos x="0" y="0"/>
                <wp:positionH relativeFrom="column">
                  <wp:posOffset>3429000</wp:posOffset>
                </wp:positionH>
                <wp:positionV relativeFrom="paragraph">
                  <wp:posOffset>119380</wp:posOffset>
                </wp:positionV>
                <wp:extent cx="342900" cy="0"/>
                <wp:effectExtent l="15240" t="54610" r="13335" b="59690"/>
                <wp:wrapNone/>
                <wp:docPr id="1031" name="Straight Connector 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360">
                          <a:solidFill>
                            <a:srgbClr val="000000"/>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848C46" id="Straight Connector 103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9.4pt" to="29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" strokeweight=".26mm">
                <v:stroke dashstyle="dash" endarrow="block" joinstyle="miter"/>
              </v:line>
            </w:pict>
          </mc:Fallback>
        </mc:AlternateContent>
      </w:r>
      <w:r w:rsidRPr="008E18EB">
        <w:rPr>
          <w:rFonts w:ascii="Times New Roman" w:eastAsia="Lucida Sans Unicode" w:hAnsi="Times New Roman" w:cs="Times New Roman"/>
          <w:sz w:val="24"/>
          <w:szCs w:val="24"/>
        </w:rPr>
        <w:t xml:space="preserve">               MOUSE               PRINTER          </w:t>
      </w:r>
      <w:r w:rsidR="00651E58">
        <w:rPr>
          <w:rFonts w:ascii="Times New Roman" w:eastAsia="Lucida Sans Unicode" w:hAnsi="Times New Roman" w:cs="Times New Roman"/>
          <w:sz w:val="24"/>
          <w:szCs w:val="24"/>
        </w:rPr>
        <w:t xml:space="preserve">   </w:t>
      </w:r>
      <w:proofErr w:type="gramStart"/>
      <w:r w:rsidR="00651E58">
        <w:rPr>
          <w:rFonts w:ascii="Times New Roman" w:eastAsia="Lucida Sans Unicode" w:hAnsi="Times New Roman" w:cs="Times New Roman"/>
          <w:sz w:val="24"/>
          <w:szCs w:val="24"/>
        </w:rPr>
        <w:t>( FILES</w:t>
      </w:r>
      <w:proofErr w:type="gramEnd"/>
      <w:r w:rsidR="00651E58">
        <w:rPr>
          <w:rFonts w:ascii="Times New Roman" w:eastAsia="Lucida Sans Unicode" w:hAnsi="Times New Roman" w:cs="Times New Roman"/>
          <w:sz w:val="24"/>
          <w:szCs w:val="24"/>
        </w:rPr>
        <w:t xml:space="preserve"> )                  JAVA</w:t>
      </w:r>
      <w:r w:rsidRPr="008E18EB">
        <w:rPr>
          <w:rFonts w:ascii="Times New Roman" w:eastAsia="Lucida Sans Unicode" w:hAnsi="Times New Roman" w:cs="Times New Roman"/>
          <w:sz w:val="24"/>
          <w:szCs w:val="24"/>
        </w:rPr>
        <w:t xml:space="preserve">               </w:t>
      </w:r>
      <w:r w:rsidR="00651E58">
        <w:rPr>
          <w:rFonts w:ascii="Times New Roman" w:eastAsia="Lucida Sans Unicode" w:hAnsi="Times New Roman" w:cs="Times New Roman"/>
          <w:sz w:val="24"/>
          <w:szCs w:val="24"/>
        </w:rPr>
        <w:t xml:space="preserve">       </w:t>
      </w:r>
      <w:r w:rsidRPr="008E18EB">
        <w:rPr>
          <w:rFonts w:ascii="Times New Roman" w:eastAsia="Lucida Sans Unicode" w:hAnsi="Times New Roman" w:cs="Times New Roman"/>
          <w:sz w:val="24"/>
          <w:szCs w:val="24"/>
        </w:rPr>
        <w:t>OS</w:t>
      </w:r>
    </w:p>
    <w:p w:rsidR="008E18EB" w:rsidRPr="008E18EB" w:rsidRDefault="008E18EB" w:rsidP="008E18EB">
      <w:pPr>
        <w:widowControl w:val="0"/>
        <w:suppressAutoHyphens/>
        <w:spacing w:after="0" w:line="240" w:lineRule="auto"/>
        <w:rPr>
          <w:rFonts w:ascii="Times New Roman" w:eastAsia="Lucida Sans Unicode" w:hAnsi="Times New Roman" w:cs="Times New Roman"/>
          <w:sz w:val="24"/>
          <w:szCs w:val="24"/>
        </w:rPr>
      </w:pPr>
      <w:r>
        <w:rPr>
          <w:rFonts w:ascii="Times New Roman" w:eastAsia="Lucida Sans Unicode" w:hAnsi="Times New Roman" w:cs="Times New Roman"/>
          <w:noProof/>
          <w:sz w:val="24"/>
          <w:szCs w:val="24"/>
        </w:rPr>
        <mc:AlternateContent>
          <mc:Choice Requires="wps">
            <w:drawing>
              <wp:anchor distT="0" distB="0" distL="114300" distR="114300" simplePos="0" relativeHeight="251678720" behindDoc="0" locked="0" layoutInCell="1" allowOverlap="1" wp14:anchorId="332E4752" wp14:editId="1172D561">
                <wp:simplePos x="0" y="0"/>
                <wp:positionH relativeFrom="column">
                  <wp:posOffset>2400300</wp:posOffset>
                </wp:positionH>
                <wp:positionV relativeFrom="paragraph">
                  <wp:posOffset>58420</wp:posOffset>
                </wp:positionV>
                <wp:extent cx="342900" cy="0"/>
                <wp:effectExtent l="5715" t="54610" r="22860" b="59690"/>
                <wp:wrapNone/>
                <wp:docPr id="1030" name="Straight Connector 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a:solidFill>
                            <a:srgbClr val="000000"/>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82C983" id="Straight Connector 103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4.6pt" to="3in,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" strokeweight=".26mm">
                <v:stroke dashstyle="dash" endarrow="block" joinstyle="miter"/>
              </v:line>
            </w:pict>
          </mc:Fallback>
        </mc:AlternateContent>
      </w:r>
      <w:r>
        <w:rPr>
          <w:rFonts w:ascii="Times New Roman" w:eastAsia="Lucida Sans Unicode" w:hAnsi="Times New Roman" w:cs="Times New Roman"/>
          <w:noProof/>
          <w:sz w:val="24"/>
          <w:szCs w:val="24"/>
        </w:rPr>
        <mc:AlternateContent>
          <mc:Choice Requires="wps">
            <w:drawing>
              <wp:anchor distT="0" distB="0" distL="114300" distR="114300" simplePos="0" relativeHeight="251679744" behindDoc="0" locked="0" layoutInCell="1" allowOverlap="1" wp14:anchorId="7D70B3BD" wp14:editId="67AC6121">
                <wp:simplePos x="0" y="0"/>
                <wp:positionH relativeFrom="column">
                  <wp:posOffset>3429000</wp:posOffset>
                </wp:positionH>
                <wp:positionV relativeFrom="paragraph">
                  <wp:posOffset>58420</wp:posOffset>
                </wp:positionV>
                <wp:extent cx="342900" cy="0"/>
                <wp:effectExtent l="15240" t="54610" r="13335" b="59690"/>
                <wp:wrapNone/>
                <wp:docPr id="1029" name="Straight Connector 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360">
                          <a:solidFill>
                            <a:srgbClr val="000000"/>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010861" id="Straight Connector 1029"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4.6pt" to="29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" strokeweight=".26mm">
                <v:stroke dashstyle="dash" endarrow="block" joinstyle="miter"/>
              </v:line>
            </w:pict>
          </mc:Fallback>
        </mc:AlternateContent>
      </w:r>
      <w:r w:rsidRPr="008E18EB">
        <w:rPr>
          <w:rFonts w:ascii="Times New Roman" w:eastAsia="Lucida Sans Unicode" w:hAnsi="Times New Roman" w:cs="Times New Roman"/>
          <w:sz w:val="24"/>
          <w:szCs w:val="24"/>
        </w:rPr>
        <w:t xml:space="preserve">             SCANNER                VDU               </w:t>
      </w:r>
      <w:r w:rsidR="00651E58">
        <w:rPr>
          <w:rFonts w:ascii="Times New Roman" w:eastAsia="Lucida Sans Unicode" w:hAnsi="Times New Roman" w:cs="Times New Roman"/>
          <w:sz w:val="24"/>
          <w:szCs w:val="24"/>
        </w:rPr>
        <w:t xml:space="preserve">   (</w:t>
      </w:r>
      <w:proofErr w:type="gramStart"/>
      <w:r w:rsidR="00651E58">
        <w:rPr>
          <w:rFonts w:ascii="Times New Roman" w:eastAsia="Lucida Sans Unicode" w:hAnsi="Times New Roman" w:cs="Times New Roman"/>
          <w:sz w:val="24"/>
          <w:szCs w:val="24"/>
        </w:rPr>
        <w:t>FILES )</w:t>
      </w:r>
      <w:proofErr w:type="gramEnd"/>
      <w:r w:rsidR="00651E58">
        <w:rPr>
          <w:rFonts w:ascii="Times New Roman" w:eastAsia="Lucida Sans Unicode" w:hAnsi="Times New Roman" w:cs="Times New Roman"/>
          <w:sz w:val="24"/>
          <w:szCs w:val="24"/>
        </w:rPr>
        <w:t xml:space="preserve">                 DOTNET</w:t>
      </w:r>
      <w:r w:rsidRPr="008E18EB">
        <w:rPr>
          <w:rFonts w:ascii="Times New Roman" w:eastAsia="Lucida Sans Unicode" w:hAnsi="Times New Roman" w:cs="Times New Roman"/>
          <w:sz w:val="24"/>
          <w:szCs w:val="24"/>
        </w:rPr>
        <w:t xml:space="preserve">               LINKERS</w:t>
      </w:r>
    </w:p>
    <w:p w:rsidR="00BE79FC" w:rsidRDefault="00BE79FC" w:rsidP="00BE79FC">
      <w:pPr>
        <w:spacing w:after="120"/>
        <w:ind w:left="720"/>
        <w:rPr>
          <w:rFonts w:cs="Tahoma"/>
        </w:rPr>
      </w:pPr>
    </w:p>
    <w:p w:rsidR="008E18EB" w:rsidRPr="0001216B" w:rsidRDefault="008E18EB" w:rsidP="002B4B57">
      <w:pPr>
        <w:widowControl w:val="0"/>
        <w:numPr>
          <w:ilvl w:val="3"/>
          <w:numId w:val="5"/>
        </w:numPr>
        <w:tabs>
          <w:tab w:val="clear" w:pos="720"/>
          <w:tab w:val="left" w:pos="1530"/>
        </w:tabs>
        <w:suppressAutoHyphens/>
        <w:spacing w:after="0" w:line="240" w:lineRule="auto"/>
        <w:ind w:left="1350" w:hanging="630"/>
        <w:rPr>
          <w:rFonts w:cs="Tahoma"/>
          <w:sz w:val="24"/>
          <w:szCs w:val="24"/>
        </w:rPr>
      </w:pPr>
      <w:r w:rsidRPr="0001216B">
        <w:rPr>
          <w:rFonts w:cs="Tahoma"/>
          <w:sz w:val="24"/>
          <w:szCs w:val="24"/>
        </w:rPr>
        <w:t xml:space="preserve">     3.  List detailed information about all the files and directories of Hardware directory while your current directory is still the home directory.</w:t>
      </w:r>
    </w:p>
    <w:p w:rsidR="008E18EB" w:rsidRPr="0001216B" w:rsidRDefault="008E18EB" w:rsidP="002B4B57">
      <w:pPr>
        <w:widowControl w:val="0"/>
        <w:numPr>
          <w:ilvl w:val="0"/>
          <w:numId w:val="5"/>
        </w:numPr>
        <w:tabs>
          <w:tab w:val="left" w:pos="720"/>
        </w:tabs>
        <w:suppressAutoHyphens/>
        <w:spacing w:after="0" w:line="240" w:lineRule="auto"/>
        <w:ind w:left="1260" w:hanging="540"/>
        <w:rPr>
          <w:rFonts w:cs="Tahoma"/>
          <w:sz w:val="24"/>
          <w:szCs w:val="24"/>
        </w:rPr>
      </w:pPr>
    </w:p>
    <w:p w:rsidR="00E075AF" w:rsidRPr="00504D98" w:rsidRDefault="008E18EB" w:rsidP="00504D98">
      <w:pPr>
        <w:widowControl w:val="0"/>
        <w:numPr>
          <w:ilvl w:val="0"/>
          <w:numId w:val="5"/>
        </w:numPr>
        <w:tabs>
          <w:tab w:val="left" w:pos="720"/>
        </w:tabs>
        <w:suppressAutoHyphens/>
        <w:spacing w:after="0" w:line="240" w:lineRule="auto"/>
        <w:ind w:left="1260" w:hanging="540"/>
        <w:rPr>
          <w:rFonts w:cs="Tahoma"/>
          <w:sz w:val="24"/>
          <w:szCs w:val="24"/>
        </w:rPr>
      </w:pPr>
      <w:r w:rsidRPr="0001216B">
        <w:rPr>
          <w:rFonts w:cs="Tahoma"/>
          <w:sz w:val="24"/>
          <w:szCs w:val="24"/>
        </w:rPr>
        <w:t xml:space="preserve">     4. Change your current directory to SYS and list the names of all files and subdirectories in the directory sub tree starting that starts from your home directory.</w:t>
      </w:r>
    </w:p>
    <w:p w:rsidR="008E18EB" w:rsidRPr="0001216B" w:rsidRDefault="00BD468A" w:rsidP="002B4B57">
      <w:pPr>
        <w:widowControl w:val="0"/>
        <w:numPr>
          <w:ilvl w:val="0"/>
          <w:numId w:val="5"/>
        </w:numPr>
        <w:tabs>
          <w:tab w:val="left" w:pos="720"/>
        </w:tabs>
        <w:suppressAutoHyphens/>
        <w:spacing w:after="0" w:line="240" w:lineRule="auto"/>
        <w:rPr>
          <w:rFonts w:cs="Tahoma"/>
          <w:sz w:val="24"/>
          <w:szCs w:val="24"/>
        </w:rPr>
      </w:pPr>
      <w:r>
        <w:rPr>
          <w:rFonts w:cs="Tahoma"/>
          <w:sz w:val="24"/>
          <w:szCs w:val="24"/>
        </w:rPr>
        <w:t xml:space="preserve">     5</w:t>
      </w:r>
      <w:r w:rsidR="008E18EB" w:rsidRPr="0001216B">
        <w:rPr>
          <w:rFonts w:cs="Tahoma"/>
          <w:sz w:val="24"/>
          <w:szCs w:val="24"/>
        </w:rPr>
        <w:t>. Rename the file SCANNER to SCAN.</w:t>
      </w:r>
    </w:p>
    <w:p w:rsidR="008E18EB" w:rsidRPr="0001216B" w:rsidRDefault="00BD468A" w:rsidP="002B4B57">
      <w:pPr>
        <w:widowControl w:val="0"/>
        <w:numPr>
          <w:ilvl w:val="0"/>
          <w:numId w:val="5"/>
        </w:numPr>
        <w:tabs>
          <w:tab w:val="left" w:pos="720"/>
        </w:tabs>
        <w:suppressAutoHyphens/>
        <w:spacing w:after="0" w:line="240" w:lineRule="auto"/>
        <w:rPr>
          <w:rFonts w:cs="Tahoma"/>
          <w:sz w:val="24"/>
          <w:szCs w:val="24"/>
        </w:rPr>
      </w:pPr>
      <w:r>
        <w:rPr>
          <w:rFonts w:cs="Tahoma"/>
          <w:sz w:val="24"/>
          <w:szCs w:val="24"/>
        </w:rPr>
        <w:t xml:space="preserve">     6</w:t>
      </w:r>
      <w:r w:rsidR="008E18EB" w:rsidRPr="0001216B">
        <w:rPr>
          <w:rFonts w:cs="Tahoma"/>
          <w:sz w:val="24"/>
          <w:szCs w:val="24"/>
        </w:rPr>
        <w:t>. Read some text form Keyboard and append it to the file SCAN.</w:t>
      </w:r>
    </w:p>
    <w:p w:rsidR="00724E53" w:rsidRPr="00C27E8A" w:rsidRDefault="00BD468A" w:rsidP="00C27E8A">
      <w:pPr>
        <w:ind w:left="720"/>
        <w:rPr>
          <w:rFonts w:cs="Tahoma"/>
          <w:sz w:val="24"/>
          <w:szCs w:val="24"/>
        </w:rPr>
      </w:pPr>
      <w:r>
        <w:rPr>
          <w:rFonts w:cs="Tahoma"/>
          <w:sz w:val="24"/>
          <w:szCs w:val="24"/>
        </w:rPr>
        <w:t xml:space="preserve">     7</w:t>
      </w:r>
      <w:r w:rsidR="008E18EB" w:rsidRPr="0001216B">
        <w:rPr>
          <w:rFonts w:cs="Tahoma"/>
          <w:sz w:val="24"/>
          <w:szCs w:val="24"/>
        </w:rPr>
        <w:t>. Remove the directory sub tree starting from SYSTEM in one go.</w:t>
      </w:r>
    </w:p>
    <w:p w:rsidR="00724E53" w:rsidRDefault="00724E53" w:rsidP="00E075AF">
      <w:pPr>
        <w:pStyle w:val="ListParagraph"/>
        <w:spacing w:after="0" w:line="240" w:lineRule="auto"/>
        <w:ind w:left="709"/>
        <w:jc w:val="both"/>
        <w:rPr>
          <w:sz w:val="24"/>
          <w:szCs w:val="24"/>
        </w:rPr>
      </w:pPr>
    </w:p>
    <w:p w:rsidR="00602C7A" w:rsidRPr="00602C7A" w:rsidRDefault="006A4445" w:rsidP="00AB4561">
      <w:pPr>
        <w:ind w:left="1440" w:firstLine="720"/>
        <w:rPr>
          <w:rFonts w:cs="Tahoma"/>
          <w:b/>
          <w:bCs/>
          <w:sz w:val="44"/>
          <w:szCs w:val="44"/>
        </w:rPr>
      </w:pPr>
      <w:r>
        <w:rPr>
          <w:rFonts w:cs="Tahoma"/>
          <w:b/>
          <w:bCs/>
          <w:sz w:val="44"/>
          <w:szCs w:val="44"/>
        </w:rPr>
        <w:t>Unix</w:t>
      </w:r>
      <w:r w:rsidR="00602C7A" w:rsidRPr="002D222D">
        <w:rPr>
          <w:rFonts w:cs="Tahoma"/>
          <w:b/>
          <w:bCs/>
          <w:sz w:val="44"/>
          <w:szCs w:val="44"/>
        </w:rPr>
        <w:t xml:space="preserve"> Assignment:</w:t>
      </w:r>
      <w:r w:rsidR="00602C7A">
        <w:rPr>
          <w:rFonts w:cs="Tahoma"/>
          <w:b/>
          <w:bCs/>
          <w:sz w:val="44"/>
          <w:szCs w:val="44"/>
        </w:rPr>
        <w:t xml:space="preserve"> Day 2</w:t>
      </w:r>
    </w:p>
    <w:p w:rsidR="00D56D2F" w:rsidRPr="00D802E2" w:rsidRDefault="00D56D2F" w:rsidP="00D56D2F">
      <w:pPr>
        <w:ind w:left="709"/>
        <w:rPr>
          <w:rFonts w:cs="Tahoma"/>
          <w:sz w:val="28"/>
          <w:szCs w:val="28"/>
        </w:rPr>
      </w:pPr>
      <w:r w:rsidRPr="00D802E2">
        <w:rPr>
          <w:rFonts w:cs="Tahoma"/>
          <w:sz w:val="28"/>
          <w:szCs w:val="28"/>
        </w:rPr>
        <w:t xml:space="preserve">Objective: At the end of the assignment, participants will be able to understand </w:t>
      </w:r>
      <w:r>
        <w:rPr>
          <w:rFonts w:cs="Tahoma"/>
          <w:sz w:val="28"/>
          <w:szCs w:val="28"/>
        </w:rPr>
        <w:t>and</w:t>
      </w:r>
      <w:r w:rsidRPr="00D802E2">
        <w:rPr>
          <w:rFonts w:cs="Tahoma"/>
          <w:sz w:val="28"/>
          <w:szCs w:val="28"/>
        </w:rPr>
        <w:t xml:space="preserve"> implement:</w:t>
      </w:r>
    </w:p>
    <w:p w:rsidR="00D56D2F" w:rsidRPr="00D802E2" w:rsidRDefault="00D56D2F" w:rsidP="00D56D2F">
      <w:pPr>
        <w:widowControl w:val="0"/>
        <w:numPr>
          <w:ilvl w:val="0"/>
          <w:numId w:val="8"/>
        </w:numPr>
        <w:suppressAutoHyphens/>
        <w:spacing w:after="0" w:line="240" w:lineRule="auto"/>
        <w:rPr>
          <w:rFonts w:cs="Tahoma"/>
          <w:sz w:val="28"/>
          <w:szCs w:val="28"/>
        </w:rPr>
      </w:pPr>
      <w:r w:rsidRPr="00D802E2">
        <w:rPr>
          <w:rFonts w:cs="Tahoma"/>
          <w:sz w:val="28"/>
          <w:szCs w:val="28"/>
        </w:rPr>
        <w:t>Using basic</w:t>
      </w:r>
      <w:r w:rsidRPr="00613671">
        <w:rPr>
          <w:rFonts w:cs="Tahoma"/>
          <w:b/>
          <w:bCs/>
          <w:sz w:val="28"/>
          <w:szCs w:val="28"/>
        </w:rPr>
        <w:t xml:space="preserve"> </w:t>
      </w:r>
      <w:r w:rsidR="006A4445">
        <w:rPr>
          <w:rFonts w:cs="Tahoma"/>
          <w:b/>
          <w:bCs/>
          <w:sz w:val="28"/>
          <w:szCs w:val="28"/>
        </w:rPr>
        <w:t>Unix</w:t>
      </w:r>
      <w:r w:rsidRPr="00D802E2">
        <w:rPr>
          <w:rFonts w:cs="Tahoma"/>
          <w:sz w:val="28"/>
          <w:szCs w:val="28"/>
        </w:rPr>
        <w:t xml:space="preserve"> commands and filters as building blocks</w:t>
      </w:r>
    </w:p>
    <w:p w:rsidR="00D56D2F" w:rsidRPr="00D802E2" w:rsidRDefault="00D56D2F" w:rsidP="00D56D2F">
      <w:pPr>
        <w:widowControl w:val="0"/>
        <w:numPr>
          <w:ilvl w:val="0"/>
          <w:numId w:val="8"/>
        </w:numPr>
        <w:suppressAutoHyphens/>
        <w:spacing w:after="0" w:line="240" w:lineRule="auto"/>
        <w:rPr>
          <w:rFonts w:cs="Tahoma"/>
          <w:sz w:val="28"/>
          <w:szCs w:val="28"/>
        </w:rPr>
      </w:pPr>
      <w:r w:rsidRPr="00D802E2">
        <w:rPr>
          <w:rFonts w:cs="Tahoma"/>
          <w:sz w:val="28"/>
          <w:szCs w:val="28"/>
        </w:rPr>
        <w:t>Shell overview</w:t>
      </w:r>
    </w:p>
    <w:p w:rsidR="00D56D2F" w:rsidRPr="00D802E2" w:rsidRDefault="00D56D2F" w:rsidP="00D56D2F">
      <w:pPr>
        <w:rPr>
          <w:sz w:val="28"/>
          <w:szCs w:val="28"/>
        </w:rPr>
      </w:pPr>
    </w:p>
    <w:p w:rsidR="00D56D2F" w:rsidRPr="00505EB0" w:rsidRDefault="00D56D2F" w:rsidP="00D56D2F">
      <w:pPr>
        <w:pStyle w:val="NormalWeb"/>
        <w:tabs>
          <w:tab w:val="left" w:pos="1080"/>
        </w:tabs>
        <w:spacing w:after="0"/>
        <w:rPr>
          <w:rFonts w:cs="Tahoma"/>
          <w:b/>
          <w:sz w:val="32"/>
          <w:szCs w:val="32"/>
        </w:rPr>
      </w:pPr>
      <w:r w:rsidRPr="00505EB0">
        <w:rPr>
          <w:rFonts w:cs="Tahoma"/>
          <w:sz w:val="32"/>
          <w:szCs w:val="32"/>
        </w:rPr>
        <w:t xml:space="preserve">Section </w:t>
      </w:r>
      <w:r w:rsidR="008549B6" w:rsidRPr="00505EB0">
        <w:rPr>
          <w:rFonts w:cs="Tahoma"/>
          <w:sz w:val="32"/>
          <w:szCs w:val="32"/>
        </w:rPr>
        <w:t>1</w:t>
      </w:r>
      <w:r w:rsidR="008549B6" w:rsidRPr="00505EB0">
        <w:rPr>
          <w:rFonts w:cs="Tahoma"/>
          <w:b/>
          <w:sz w:val="32"/>
          <w:szCs w:val="32"/>
        </w:rPr>
        <w:t>:</w:t>
      </w:r>
      <w:r w:rsidRPr="00505EB0">
        <w:rPr>
          <w:rFonts w:cs="Tahoma"/>
          <w:b/>
          <w:sz w:val="32"/>
          <w:szCs w:val="32"/>
        </w:rPr>
        <w:t xml:space="preserve"> </w:t>
      </w:r>
      <w:r w:rsidR="006A4445">
        <w:rPr>
          <w:b/>
          <w:sz w:val="32"/>
          <w:szCs w:val="32"/>
        </w:rPr>
        <w:t>Unix</w:t>
      </w:r>
      <w:r w:rsidR="00505EB0" w:rsidRPr="00505EB0">
        <w:rPr>
          <w:b/>
          <w:sz w:val="32"/>
          <w:szCs w:val="32"/>
        </w:rPr>
        <w:t xml:space="preserve"> Filter command</w:t>
      </w:r>
    </w:p>
    <w:p w:rsidR="005721A9" w:rsidRPr="002B0F99" w:rsidRDefault="005721A9" w:rsidP="005721A9">
      <w:pPr>
        <w:pStyle w:val="ListParagraph"/>
        <w:numPr>
          <w:ilvl w:val="0"/>
          <w:numId w:val="28"/>
        </w:numPr>
        <w:rPr>
          <w:rFonts w:cs="Tahoma"/>
          <w:sz w:val="24"/>
          <w:szCs w:val="24"/>
        </w:rPr>
      </w:pPr>
      <w:r w:rsidRPr="002B0F99">
        <w:rPr>
          <w:rFonts w:cs="Tahoma"/>
          <w:sz w:val="24"/>
          <w:szCs w:val="24"/>
        </w:rPr>
        <w:t>Create two files Data1.doc and Data2.doc with almost identical data (with some minor differences). Compare the two files to display the bytes offset and the line numbers where they differ</w:t>
      </w:r>
    </w:p>
    <w:p w:rsidR="005721A9" w:rsidRPr="002B0F99" w:rsidRDefault="005721A9" w:rsidP="005721A9">
      <w:pPr>
        <w:pStyle w:val="ListParagraph"/>
        <w:numPr>
          <w:ilvl w:val="0"/>
          <w:numId w:val="28"/>
        </w:numPr>
        <w:rPr>
          <w:rFonts w:cs="Tahoma"/>
          <w:sz w:val="24"/>
          <w:szCs w:val="24"/>
        </w:rPr>
      </w:pPr>
      <w:r w:rsidRPr="002B0F99">
        <w:rPr>
          <w:rFonts w:cs="Tahoma"/>
          <w:sz w:val="24"/>
          <w:szCs w:val="24"/>
        </w:rPr>
        <w:t>Display the command output that compares the two files DIR1 and DIR2 and proposes the changes to make them identical</w:t>
      </w:r>
    </w:p>
    <w:p w:rsidR="005721A9" w:rsidRPr="002B0F99" w:rsidRDefault="005721A9" w:rsidP="005721A9">
      <w:pPr>
        <w:pStyle w:val="ListParagraph"/>
        <w:numPr>
          <w:ilvl w:val="0"/>
          <w:numId w:val="28"/>
        </w:numPr>
        <w:rPr>
          <w:rFonts w:cs="Tahoma"/>
          <w:sz w:val="24"/>
          <w:szCs w:val="24"/>
        </w:rPr>
      </w:pPr>
      <w:r w:rsidRPr="002B0F99">
        <w:rPr>
          <w:rFonts w:cs="Tahoma"/>
          <w:sz w:val="24"/>
          <w:szCs w:val="24"/>
        </w:rPr>
        <w:t>Check the permissions for User, Group and Others on the file DIR1.doc</w:t>
      </w:r>
    </w:p>
    <w:p w:rsidR="005721A9" w:rsidRPr="002B0F99" w:rsidRDefault="005721A9" w:rsidP="005721A9">
      <w:pPr>
        <w:pStyle w:val="ListParagraph"/>
        <w:numPr>
          <w:ilvl w:val="0"/>
          <w:numId w:val="28"/>
        </w:numPr>
        <w:rPr>
          <w:rFonts w:cs="Tahoma"/>
          <w:sz w:val="24"/>
          <w:szCs w:val="24"/>
        </w:rPr>
      </w:pPr>
      <w:r w:rsidRPr="002B0F99">
        <w:rPr>
          <w:rFonts w:cs="Tahoma"/>
          <w:sz w:val="24"/>
          <w:szCs w:val="24"/>
        </w:rPr>
        <w:t>Revoke the Write Permission for the Group using absolute method and grant the same using Symbolic method.</w:t>
      </w:r>
    </w:p>
    <w:p w:rsidR="005721A9" w:rsidRPr="002B0F99" w:rsidRDefault="005721A9" w:rsidP="005721A9">
      <w:pPr>
        <w:pStyle w:val="ListParagraph"/>
        <w:numPr>
          <w:ilvl w:val="0"/>
          <w:numId w:val="28"/>
        </w:numPr>
        <w:rPr>
          <w:rFonts w:cs="Tahoma"/>
          <w:sz w:val="24"/>
          <w:szCs w:val="24"/>
        </w:rPr>
      </w:pPr>
      <w:r w:rsidRPr="002B0F99">
        <w:rPr>
          <w:rFonts w:cs="Tahoma"/>
          <w:sz w:val="24"/>
          <w:szCs w:val="24"/>
        </w:rPr>
        <w:t>Find the UMASK set for the system and deduce what effective permissions would exist for a newly created File?</w:t>
      </w:r>
    </w:p>
    <w:p w:rsidR="005721A9" w:rsidRPr="002B0F99" w:rsidRDefault="005721A9" w:rsidP="005721A9">
      <w:pPr>
        <w:pStyle w:val="ListParagraph"/>
        <w:numPr>
          <w:ilvl w:val="0"/>
          <w:numId w:val="28"/>
        </w:numPr>
        <w:rPr>
          <w:rFonts w:cs="Tahoma"/>
          <w:sz w:val="24"/>
          <w:szCs w:val="24"/>
        </w:rPr>
      </w:pPr>
      <w:r w:rsidRPr="002B0F99">
        <w:rPr>
          <w:rFonts w:cs="Tahoma"/>
          <w:sz w:val="24"/>
          <w:szCs w:val="24"/>
        </w:rPr>
        <w:t>Find the word count of DATA1.doc file</w:t>
      </w:r>
    </w:p>
    <w:p w:rsidR="005721A9" w:rsidRPr="002B0F99" w:rsidRDefault="005721A9" w:rsidP="005721A9">
      <w:pPr>
        <w:pStyle w:val="ListParagraph"/>
        <w:numPr>
          <w:ilvl w:val="0"/>
          <w:numId w:val="28"/>
        </w:numPr>
        <w:rPr>
          <w:rFonts w:cs="Tahoma"/>
          <w:sz w:val="24"/>
          <w:szCs w:val="24"/>
        </w:rPr>
      </w:pPr>
      <w:r w:rsidRPr="002B0F99">
        <w:rPr>
          <w:rFonts w:cs="Tahoma"/>
          <w:sz w:val="24"/>
          <w:szCs w:val="24"/>
        </w:rPr>
        <w:t>Redirect the output of the long list of all files with only .</w:t>
      </w:r>
      <w:proofErr w:type="spellStart"/>
      <w:r w:rsidRPr="002B0F99">
        <w:rPr>
          <w:rFonts w:cs="Tahoma"/>
          <w:sz w:val="24"/>
          <w:szCs w:val="24"/>
        </w:rPr>
        <w:t>config</w:t>
      </w:r>
      <w:proofErr w:type="spellEnd"/>
      <w:r w:rsidRPr="002B0F99">
        <w:rPr>
          <w:rFonts w:cs="Tahoma"/>
          <w:sz w:val="24"/>
          <w:szCs w:val="24"/>
        </w:rPr>
        <w:t xml:space="preserve"> extension inside /</w:t>
      </w:r>
      <w:proofErr w:type="spellStart"/>
      <w:r w:rsidRPr="002B0F99">
        <w:rPr>
          <w:rFonts w:cs="Tahoma"/>
          <w:sz w:val="24"/>
          <w:szCs w:val="24"/>
        </w:rPr>
        <w:t>etc</w:t>
      </w:r>
      <w:proofErr w:type="spellEnd"/>
      <w:r w:rsidRPr="002B0F99">
        <w:rPr>
          <w:rFonts w:cs="Tahoma"/>
          <w:sz w:val="24"/>
          <w:szCs w:val="24"/>
        </w:rPr>
        <w:t xml:space="preserve"> directory to </w:t>
      </w:r>
      <w:r w:rsidRPr="002B0F99">
        <w:rPr>
          <w:rFonts w:cs="Tahoma"/>
          <w:b/>
          <w:sz w:val="24"/>
          <w:szCs w:val="24"/>
        </w:rPr>
        <w:t>Plans</w:t>
      </w:r>
      <w:r w:rsidRPr="002B0F99">
        <w:rPr>
          <w:rFonts w:cs="Tahoma"/>
          <w:sz w:val="24"/>
          <w:szCs w:val="24"/>
        </w:rPr>
        <w:t xml:space="preserve"> subdirectory with the file name: File1.doc that you earlier created</w:t>
      </w:r>
    </w:p>
    <w:p w:rsidR="005721A9" w:rsidRPr="002B0F99" w:rsidRDefault="005721A9" w:rsidP="005721A9">
      <w:pPr>
        <w:pStyle w:val="ListParagraph"/>
        <w:numPr>
          <w:ilvl w:val="0"/>
          <w:numId w:val="28"/>
        </w:numPr>
        <w:rPr>
          <w:rFonts w:cs="Tahoma"/>
          <w:sz w:val="24"/>
          <w:szCs w:val="24"/>
        </w:rPr>
      </w:pPr>
      <w:r w:rsidRPr="002B0F99">
        <w:rPr>
          <w:rFonts w:cs="Tahoma"/>
          <w:sz w:val="24"/>
          <w:szCs w:val="24"/>
        </w:rPr>
        <w:t>After the 7</w:t>
      </w:r>
      <w:r w:rsidRPr="002B0F99">
        <w:rPr>
          <w:rFonts w:cs="Tahoma"/>
          <w:sz w:val="24"/>
          <w:szCs w:val="24"/>
          <w:vertAlign w:val="superscript"/>
        </w:rPr>
        <w:t>th</w:t>
      </w:r>
      <w:r w:rsidRPr="002B0F99">
        <w:rPr>
          <w:rFonts w:cs="Tahoma"/>
          <w:sz w:val="24"/>
          <w:szCs w:val="24"/>
        </w:rPr>
        <w:t xml:space="preserve"> Assignment question find the line count File1.doc</w:t>
      </w:r>
    </w:p>
    <w:p w:rsidR="005721A9" w:rsidRPr="002B0F99" w:rsidRDefault="005721A9" w:rsidP="005721A9">
      <w:pPr>
        <w:pStyle w:val="ListParagraph"/>
        <w:numPr>
          <w:ilvl w:val="0"/>
          <w:numId w:val="28"/>
        </w:numPr>
        <w:rPr>
          <w:rFonts w:cs="Tahoma"/>
          <w:sz w:val="24"/>
          <w:szCs w:val="24"/>
        </w:rPr>
      </w:pPr>
      <w:r w:rsidRPr="002B0F99">
        <w:rPr>
          <w:rFonts w:cs="Tahoma"/>
          <w:sz w:val="24"/>
          <w:szCs w:val="24"/>
        </w:rPr>
        <w:t>Display the top 12 lines and the bottom 5 lines of File1.doc</w:t>
      </w:r>
    </w:p>
    <w:p w:rsidR="005721A9" w:rsidRPr="002B0F99" w:rsidRDefault="005721A9" w:rsidP="005721A9">
      <w:pPr>
        <w:pStyle w:val="ListParagraph"/>
        <w:numPr>
          <w:ilvl w:val="0"/>
          <w:numId w:val="28"/>
        </w:numPr>
        <w:rPr>
          <w:rFonts w:cs="Tahoma"/>
          <w:sz w:val="24"/>
          <w:szCs w:val="24"/>
        </w:rPr>
      </w:pPr>
      <w:r w:rsidRPr="002B0F99">
        <w:rPr>
          <w:rFonts w:cs="Tahoma"/>
          <w:sz w:val="24"/>
          <w:szCs w:val="24"/>
        </w:rPr>
        <w:t>Create a File Customers with the following content</w:t>
      </w:r>
    </w:p>
    <w:p w:rsidR="005721A9" w:rsidRPr="002B0F99" w:rsidRDefault="005721A9" w:rsidP="00103EDC">
      <w:pPr>
        <w:pStyle w:val="ListParagraph"/>
        <w:ind w:firstLine="360"/>
        <w:rPr>
          <w:rFonts w:cs="Tahoma"/>
          <w:sz w:val="24"/>
          <w:szCs w:val="24"/>
        </w:rPr>
      </w:pPr>
      <w:r w:rsidRPr="002B0F99">
        <w:rPr>
          <w:rFonts w:cs="Tahoma"/>
          <w:sz w:val="24"/>
          <w:szCs w:val="24"/>
        </w:rPr>
        <w:t>1000</w:t>
      </w:r>
      <w:r w:rsidRPr="002B0F99">
        <w:rPr>
          <w:rFonts w:cs="Tahoma"/>
          <w:sz w:val="24"/>
          <w:szCs w:val="24"/>
        </w:rPr>
        <w:tab/>
      </w:r>
      <w:r w:rsidRPr="002B0F99">
        <w:rPr>
          <w:rFonts w:cs="Tahoma"/>
          <w:sz w:val="24"/>
          <w:szCs w:val="24"/>
        </w:rPr>
        <w:tab/>
        <w:t>Rajesh</w:t>
      </w:r>
      <w:r w:rsidRPr="002B0F99">
        <w:rPr>
          <w:rFonts w:cs="Tahoma"/>
          <w:sz w:val="24"/>
          <w:szCs w:val="24"/>
        </w:rPr>
        <w:tab/>
        <w:t xml:space="preserve">                   Mumbai</w:t>
      </w:r>
      <w:r w:rsidRPr="002B0F99">
        <w:rPr>
          <w:rFonts w:cs="Tahoma"/>
          <w:sz w:val="24"/>
          <w:szCs w:val="24"/>
        </w:rPr>
        <w:tab/>
      </w:r>
      <w:r w:rsidRPr="002B0F99">
        <w:rPr>
          <w:rFonts w:cs="Tahoma"/>
          <w:sz w:val="24"/>
          <w:szCs w:val="24"/>
        </w:rPr>
        <w:tab/>
      </w:r>
      <w:hyperlink r:id="rId8" w:history="1">
        <w:r w:rsidRPr="002B0F99">
          <w:rPr>
            <w:rStyle w:val="Hyperlink"/>
            <w:rFonts w:cs="Tahoma"/>
            <w:sz w:val="24"/>
            <w:szCs w:val="24"/>
          </w:rPr>
          <w:t>Rajesh111@gmail.com</w:t>
        </w:r>
      </w:hyperlink>
    </w:p>
    <w:p w:rsidR="005721A9" w:rsidRPr="002B0F99" w:rsidRDefault="002B0F99" w:rsidP="00103EDC">
      <w:pPr>
        <w:pStyle w:val="ListParagraph"/>
        <w:ind w:firstLine="360"/>
        <w:rPr>
          <w:rFonts w:cs="Tahoma"/>
          <w:sz w:val="24"/>
          <w:szCs w:val="24"/>
        </w:rPr>
      </w:pPr>
      <w:r>
        <w:rPr>
          <w:rFonts w:cs="Tahoma"/>
          <w:sz w:val="24"/>
          <w:szCs w:val="24"/>
        </w:rPr>
        <w:t>1056</w:t>
      </w:r>
      <w:r>
        <w:rPr>
          <w:rFonts w:cs="Tahoma"/>
          <w:sz w:val="24"/>
          <w:szCs w:val="24"/>
        </w:rPr>
        <w:tab/>
      </w:r>
      <w:r>
        <w:rPr>
          <w:rFonts w:cs="Tahoma"/>
          <w:sz w:val="24"/>
          <w:szCs w:val="24"/>
        </w:rPr>
        <w:tab/>
        <w:t>Irfan</w:t>
      </w:r>
      <w:r>
        <w:rPr>
          <w:rFonts w:cs="Tahoma"/>
          <w:sz w:val="24"/>
          <w:szCs w:val="24"/>
        </w:rPr>
        <w:tab/>
      </w:r>
      <w:r>
        <w:rPr>
          <w:rFonts w:cs="Tahoma"/>
          <w:sz w:val="24"/>
          <w:szCs w:val="24"/>
        </w:rPr>
        <w:tab/>
        <w:t xml:space="preserve">     Delhi</w:t>
      </w:r>
      <w:r>
        <w:rPr>
          <w:rFonts w:cs="Tahoma"/>
          <w:sz w:val="24"/>
          <w:szCs w:val="24"/>
        </w:rPr>
        <w:tab/>
      </w:r>
      <w:r>
        <w:rPr>
          <w:rFonts w:cs="Tahoma"/>
          <w:sz w:val="24"/>
          <w:szCs w:val="24"/>
        </w:rPr>
        <w:tab/>
      </w:r>
      <w:hyperlink r:id="rId9" w:history="1">
        <w:r w:rsidR="005721A9" w:rsidRPr="002B0F99">
          <w:rPr>
            <w:rStyle w:val="Hyperlink"/>
            <w:rFonts w:cs="Tahoma"/>
            <w:sz w:val="24"/>
            <w:szCs w:val="24"/>
          </w:rPr>
          <w:t>Ifr2134@rediffmail.com</w:t>
        </w:r>
      </w:hyperlink>
    </w:p>
    <w:p w:rsidR="005721A9" w:rsidRPr="002B0F99" w:rsidRDefault="002B0F99" w:rsidP="00103EDC">
      <w:pPr>
        <w:pStyle w:val="ListParagraph"/>
        <w:ind w:firstLine="360"/>
        <w:rPr>
          <w:rFonts w:cs="Tahoma"/>
          <w:sz w:val="24"/>
          <w:szCs w:val="24"/>
        </w:rPr>
      </w:pPr>
      <w:r>
        <w:rPr>
          <w:rFonts w:cs="Tahoma"/>
          <w:sz w:val="24"/>
          <w:szCs w:val="24"/>
        </w:rPr>
        <w:t>1780</w:t>
      </w:r>
      <w:r>
        <w:rPr>
          <w:rFonts w:cs="Tahoma"/>
          <w:sz w:val="24"/>
          <w:szCs w:val="24"/>
        </w:rPr>
        <w:tab/>
      </w:r>
      <w:r>
        <w:rPr>
          <w:rFonts w:cs="Tahoma"/>
          <w:sz w:val="24"/>
          <w:szCs w:val="24"/>
        </w:rPr>
        <w:tab/>
      </w:r>
      <w:proofErr w:type="spellStart"/>
      <w:r>
        <w:rPr>
          <w:rFonts w:cs="Tahoma"/>
          <w:sz w:val="24"/>
          <w:szCs w:val="24"/>
        </w:rPr>
        <w:t>Chritina</w:t>
      </w:r>
      <w:proofErr w:type="spellEnd"/>
      <w:r>
        <w:rPr>
          <w:rFonts w:cs="Tahoma"/>
          <w:sz w:val="24"/>
          <w:szCs w:val="24"/>
        </w:rPr>
        <w:tab/>
        <w:t xml:space="preserve">     Chennai</w:t>
      </w:r>
      <w:r>
        <w:rPr>
          <w:rFonts w:cs="Tahoma"/>
          <w:sz w:val="24"/>
          <w:szCs w:val="24"/>
        </w:rPr>
        <w:tab/>
      </w:r>
      <w:r w:rsidR="008705AA">
        <w:rPr>
          <w:rFonts w:cs="Tahoma"/>
          <w:sz w:val="24"/>
          <w:szCs w:val="24"/>
        </w:rPr>
        <w:t xml:space="preserve">             </w:t>
      </w:r>
      <w:hyperlink r:id="rId10" w:history="1">
        <w:r w:rsidR="005721A9" w:rsidRPr="002B0F99">
          <w:rPr>
            <w:rStyle w:val="Hyperlink"/>
            <w:rFonts w:cs="Tahoma"/>
            <w:sz w:val="24"/>
            <w:szCs w:val="24"/>
          </w:rPr>
          <w:t>Chritina709@gmail.com</w:t>
        </w:r>
      </w:hyperlink>
    </w:p>
    <w:p w:rsidR="005721A9" w:rsidRPr="002B0F99" w:rsidRDefault="005721A9" w:rsidP="00103EDC">
      <w:pPr>
        <w:pStyle w:val="ListParagraph"/>
        <w:ind w:firstLine="360"/>
        <w:rPr>
          <w:rFonts w:cs="Tahoma"/>
          <w:sz w:val="24"/>
          <w:szCs w:val="24"/>
        </w:rPr>
      </w:pPr>
      <w:r w:rsidRPr="002B0F99">
        <w:rPr>
          <w:rFonts w:cs="Tahoma"/>
          <w:sz w:val="24"/>
          <w:szCs w:val="24"/>
        </w:rPr>
        <w:t>a) Use cut command to get only Name and Address fields from the above file</w:t>
      </w:r>
    </w:p>
    <w:p w:rsidR="005721A9" w:rsidRPr="002B0F99" w:rsidRDefault="005721A9" w:rsidP="00103EDC">
      <w:pPr>
        <w:pStyle w:val="ListParagraph"/>
        <w:ind w:firstLine="360"/>
        <w:rPr>
          <w:rFonts w:cs="Tahoma"/>
          <w:sz w:val="24"/>
          <w:szCs w:val="24"/>
        </w:rPr>
      </w:pPr>
      <w:r w:rsidRPr="002B0F99">
        <w:rPr>
          <w:rFonts w:cs="Tahoma"/>
          <w:sz w:val="24"/>
          <w:szCs w:val="24"/>
        </w:rPr>
        <w:t>b) Display only second and third characters from the above file</w:t>
      </w:r>
    </w:p>
    <w:p w:rsidR="005721A9" w:rsidRPr="002B0F99" w:rsidRDefault="005721A9" w:rsidP="005721A9">
      <w:pPr>
        <w:rPr>
          <w:rFonts w:cs="Tahoma"/>
          <w:sz w:val="24"/>
          <w:szCs w:val="24"/>
        </w:rPr>
      </w:pPr>
      <w:r w:rsidRPr="002B0F99">
        <w:rPr>
          <w:rFonts w:cs="Tahoma"/>
          <w:sz w:val="24"/>
          <w:szCs w:val="24"/>
        </w:rPr>
        <w:t xml:space="preserve">         </w:t>
      </w:r>
      <w:r w:rsidR="00103EDC">
        <w:rPr>
          <w:rFonts w:cs="Tahoma"/>
          <w:sz w:val="24"/>
          <w:szCs w:val="24"/>
        </w:rPr>
        <w:tab/>
      </w:r>
      <w:r w:rsidRPr="002B0F99">
        <w:rPr>
          <w:rFonts w:cs="Tahoma"/>
          <w:sz w:val="24"/>
          <w:szCs w:val="24"/>
        </w:rPr>
        <w:t xml:space="preserve">11. Sort only the </w:t>
      </w:r>
      <w:r w:rsidR="00103EDC" w:rsidRPr="002B0F99">
        <w:rPr>
          <w:rFonts w:cs="Tahoma"/>
          <w:sz w:val="24"/>
          <w:szCs w:val="24"/>
        </w:rPr>
        <w:t>numeric columns</w:t>
      </w:r>
      <w:r w:rsidRPr="002B0F99">
        <w:rPr>
          <w:rFonts w:cs="Tahoma"/>
          <w:sz w:val="24"/>
          <w:szCs w:val="24"/>
        </w:rPr>
        <w:t xml:space="preserve"> in the Customers file</w:t>
      </w:r>
    </w:p>
    <w:p w:rsidR="002B0F99" w:rsidRDefault="005721A9" w:rsidP="002B0F99">
      <w:pPr>
        <w:rPr>
          <w:rFonts w:cs="Tahoma"/>
          <w:sz w:val="24"/>
          <w:szCs w:val="24"/>
        </w:rPr>
      </w:pPr>
      <w:r w:rsidRPr="002B0F99">
        <w:rPr>
          <w:rFonts w:cs="Tahoma"/>
          <w:sz w:val="24"/>
          <w:szCs w:val="24"/>
        </w:rPr>
        <w:lastRenderedPageBreak/>
        <w:t xml:space="preserve">         </w:t>
      </w:r>
      <w:r w:rsidR="00103EDC">
        <w:rPr>
          <w:rFonts w:cs="Tahoma"/>
          <w:sz w:val="24"/>
          <w:szCs w:val="24"/>
        </w:rPr>
        <w:tab/>
      </w:r>
      <w:r w:rsidRPr="002B0F99">
        <w:rPr>
          <w:rFonts w:cs="Tahoma"/>
          <w:sz w:val="24"/>
          <w:szCs w:val="24"/>
        </w:rPr>
        <w:t>12. Sort the third field of the Customer file</w:t>
      </w:r>
    </w:p>
    <w:p w:rsidR="005721A9" w:rsidRPr="002B0F99" w:rsidRDefault="002B0F99" w:rsidP="005721A9">
      <w:pPr>
        <w:rPr>
          <w:rFonts w:cs="Tahoma"/>
          <w:sz w:val="24"/>
          <w:szCs w:val="24"/>
        </w:rPr>
      </w:pPr>
      <w:r>
        <w:rPr>
          <w:rFonts w:cs="Tahoma"/>
          <w:sz w:val="24"/>
          <w:szCs w:val="24"/>
        </w:rPr>
        <w:t xml:space="preserve">        </w:t>
      </w:r>
      <w:r w:rsidR="00103EDC">
        <w:rPr>
          <w:rFonts w:cs="Tahoma"/>
          <w:sz w:val="24"/>
          <w:szCs w:val="24"/>
        </w:rPr>
        <w:tab/>
      </w:r>
      <w:r>
        <w:rPr>
          <w:rFonts w:cs="Tahoma"/>
          <w:sz w:val="24"/>
          <w:szCs w:val="24"/>
        </w:rPr>
        <w:t>13</w:t>
      </w:r>
      <w:r w:rsidR="005721A9" w:rsidRPr="002B0F99">
        <w:rPr>
          <w:rFonts w:cs="Tahoma"/>
          <w:sz w:val="24"/>
          <w:szCs w:val="24"/>
        </w:rPr>
        <w:t>. Ensure that the Sentence “the social man” is displayed all in capital letters</w:t>
      </w:r>
    </w:p>
    <w:p w:rsidR="005721A9" w:rsidRPr="002B0F99" w:rsidRDefault="002B0F99" w:rsidP="005721A9">
      <w:pPr>
        <w:rPr>
          <w:rFonts w:cs="Tahoma"/>
          <w:sz w:val="24"/>
          <w:szCs w:val="24"/>
        </w:rPr>
      </w:pPr>
      <w:r>
        <w:rPr>
          <w:rFonts w:cs="Tahoma"/>
          <w:sz w:val="24"/>
          <w:szCs w:val="24"/>
        </w:rPr>
        <w:t xml:space="preserve">         </w:t>
      </w:r>
      <w:r w:rsidR="00103EDC">
        <w:rPr>
          <w:rFonts w:cs="Tahoma"/>
          <w:sz w:val="24"/>
          <w:szCs w:val="24"/>
        </w:rPr>
        <w:tab/>
      </w:r>
      <w:r>
        <w:rPr>
          <w:rFonts w:cs="Tahoma"/>
          <w:sz w:val="24"/>
          <w:szCs w:val="24"/>
        </w:rPr>
        <w:t>14</w:t>
      </w:r>
      <w:r w:rsidR="005721A9" w:rsidRPr="002B0F99">
        <w:rPr>
          <w:rFonts w:cs="Tahoma"/>
          <w:sz w:val="24"/>
          <w:szCs w:val="24"/>
        </w:rPr>
        <w:t>. Replace all spaces in the below sentence with ‘~’ character:</w:t>
      </w:r>
    </w:p>
    <w:p w:rsidR="005721A9" w:rsidRPr="002B0F99" w:rsidRDefault="005721A9" w:rsidP="005721A9">
      <w:pPr>
        <w:rPr>
          <w:rFonts w:cs="Tahoma"/>
          <w:b/>
          <w:sz w:val="24"/>
          <w:szCs w:val="24"/>
        </w:rPr>
      </w:pPr>
      <w:r w:rsidRPr="002B0F99">
        <w:rPr>
          <w:rFonts w:cs="Tahoma"/>
          <w:sz w:val="24"/>
          <w:szCs w:val="24"/>
        </w:rPr>
        <w:t xml:space="preserve">                              </w:t>
      </w:r>
      <w:proofErr w:type="spellStart"/>
      <w:r w:rsidRPr="002B0F99">
        <w:rPr>
          <w:rFonts w:cs="Tahoma"/>
          <w:b/>
          <w:sz w:val="24"/>
          <w:szCs w:val="24"/>
        </w:rPr>
        <w:t>Cheque</w:t>
      </w:r>
      <w:proofErr w:type="spellEnd"/>
      <w:r w:rsidRPr="002B0F99">
        <w:rPr>
          <w:rFonts w:cs="Tahoma"/>
          <w:b/>
          <w:sz w:val="24"/>
          <w:szCs w:val="24"/>
        </w:rPr>
        <w:t xml:space="preserve"> Amount is 34890 INR</w:t>
      </w:r>
    </w:p>
    <w:p w:rsidR="005721A9" w:rsidRPr="002B0F99" w:rsidRDefault="005721A9" w:rsidP="005721A9">
      <w:pPr>
        <w:rPr>
          <w:rFonts w:cs="Tahoma"/>
          <w:sz w:val="24"/>
          <w:szCs w:val="24"/>
        </w:rPr>
      </w:pPr>
      <w:r w:rsidRPr="002B0F99">
        <w:rPr>
          <w:rFonts w:cs="Tahoma"/>
          <w:b/>
          <w:sz w:val="24"/>
          <w:szCs w:val="24"/>
        </w:rPr>
        <w:t xml:space="preserve">      </w:t>
      </w:r>
      <w:r w:rsidR="000210DA">
        <w:rPr>
          <w:rFonts w:cs="Tahoma"/>
          <w:b/>
          <w:sz w:val="24"/>
          <w:szCs w:val="24"/>
        </w:rPr>
        <w:t xml:space="preserve">  </w:t>
      </w:r>
      <w:r w:rsidR="00103EDC">
        <w:rPr>
          <w:rFonts w:cs="Tahoma"/>
          <w:b/>
          <w:sz w:val="24"/>
          <w:szCs w:val="24"/>
        </w:rPr>
        <w:tab/>
      </w:r>
      <w:r w:rsidR="002B0F99">
        <w:rPr>
          <w:rFonts w:cs="Tahoma"/>
          <w:sz w:val="24"/>
          <w:szCs w:val="24"/>
        </w:rPr>
        <w:t>15</w:t>
      </w:r>
      <w:r w:rsidRPr="002B0F99">
        <w:rPr>
          <w:rFonts w:cs="Tahoma"/>
          <w:sz w:val="24"/>
          <w:szCs w:val="24"/>
        </w:rPr>
        <w:t>. Assign variable x a value of 100. Export it and then disassociate the value 100 from x</w:t>
      </w:r>
    </w:p>
    <w:p w:rsidR="005721A9" w:rsidRPr="002B0F99" w:rsidRDefault="002B0F99" w:rsidP="005721A9">
      <w:pPr>
        <w:rPr>
          <w:rFonts w:cs="Tahoma"/>
          <w:sz w:val="24"/>
          <w:szCs w:val="24"/>
        </w:rPr>
      </w:pPr>
      <w:r>
        <w:rPr>
          <w:rFonts w:cs="Tahoma"/>
          <w:sz w:val="24"/>
          <w:szCs w:val="24"/>
        </w:rPr>
        <w:t xml:space="preserve">      </w:t>
      </w:r>
      <w:r w:rsidR="000210DA">
        <w:rPr>
          <w:rFonts w:cs="Tahoma"/>
          <w:sz w:val="24"/>
          <w:szCs w:val="24"/>
        </w:rPr>
        <w:t xml:space="preserve">  </w:t>
      </w:r>
      <w:r>
        <w:rPr>
          <w:rFonts w:cs="Tahoma"/>
          <w:sz w:val="24"/>
          <w:szCs w:val="24"/>
        </w:rPr>
        <w:t xml:space="preserve"> </w:t>
      </w:r>
      <w:r w:rsidR="00103EDC">
        <w:rPr>
          <w:rFonts w:cs="Tahoma"/>
          <w:sz w:val="24"/>
          <w:szCs w:val="24"/>
        </w:rPr>
        <w:tab/>
      </w:r>
      <w:r>
        <w:rPr>
          <w:rFonts w:cs="Tahoma"/>
          <w:sz w:val="24"/>
          <w:szCs w:val="24"/>
        </w:rPr>
        <w:t>16</w:t>
      </w:r>
      <w:r w:rsidR="005721A9" w:rsidRPr="002B0F99">
        <w:rPr>
          <w:rFonts w:cs="Tahoma"/>
          <w:sz w:val="24"/>
          <w:szCs w:val="24"/>
        </w:rPr>
        <w:t xml:space="preserve">. Give the command that will list all the Environment variables in the </w:t>
      </w:r>
      <w:proofErr w:type="gramStart"/>
      <w:r w:rsidR="005721A9" w:rsidRPr="002B0F99">
        <w:rPr>
          <w:rFonts w:cs="Tahoma"/>
          <w:sz w:val="24"/>
          <w:szCs w:val="24"/>
        </w:rPr>
        <w:t>Unix</w:t>
      </w:r>
      <w:proofErr w:type="gramEnd"/>
      <w:r w:rsidR="005721A9" w:rsidRPr="002B0F99">
        <w:rPr>
          <w:rFonts w:cs="Tahoma"/>
          <w:sz w:val="24"/>
          <w:szCs w:val="24"/>
        </w:rPr>
        <w:t xml:space="preserve"> machine</w:t>
      </w:r>
    </w:p>
    <w:p w:rsidR="00D56D2F" w:rsidRPr="002B0F99" w:rsidRDefault="002B0F99" w:rsidP="005721A9">
      <w:pPr>
        <w:rPr>
          <w:rFonts w:cs="Tahoma"/>
          <w:sz w:val="24"/>
          <w:szCs w:val="24"/>
        </w:rPr>
      </w:pPr>
      <w:r>
        <w:rPr>
          <w:rFonts w:cs="Tahoma"/>
          <w:sz w:val="24"/>
          <w:szCs w:val="24"/>
        </w:rPr>
        <w:t xml:space="preserve">       </w:t>
      </w:r>
      <w:r w:rsidR="000210DA">
        <w:rPr>
          <w:rFonts w:cs="Tahoma"/>
          <w:sz w:val="24"/>
          <w:szCs w:val="24"/>
        </w:rPr>
        <w:t xml:space="preserve">  </w:t>
      </w:r>
      <w:r w:rsidR="00103EDC">
        <w:rPr>
          <w:rFonts w:cs="Tahoma"/>
          <w:sz w:val="24"/>
          <w:szCs w:val="24"/>
        </w:rPr>
        <w:tab/>
      </w:r>
      <w:r>
        <w:rPr>
          <w:rFonts w:cs="Tahoma"/>
          <w:sz w:val="24"/>
          <w:szCs w:val="24"/>
        </w:rPr>
        <w:t>17</w:t>
      </w:r>
      <w:r w:rsidRPr="002B0F99">
        <w:rPr>
          <w:rFonts w:cs="Tahoma"/>
          <w:sz w:val="24"/>
          <w:szCs w:val="24"/>
        </w:rPr>
        <w:t xml:space="preserve">. </w:t>
      </w:r>
      <w:r w:rsidR="00D56D2F" w:rsidRPr="002B0F99">
        <w:rPr>
          <w:rFonts w:cs="Tahoma"/>
          <w:sz w:val="24"/>
          <w:szCs w:val="24"/>
        </w:rPr>
        <w:t>What is the purpose of .</w:t>
      </w:r>
      <w:r w:rsidR="00D56D2F" w:rsidRPr="002B0F99">
        <w:rPr>
          <w:rFonts w:cs="Tahoma"/>
          <w:b/>
          <w:sz w:val="24"/>
          <w:szCs w:val="24"/>
        </w:rPr>
        <w:t>bash_profile</w:t>
      </w:r>
      <w:r w:rsidR="00D56D2F" w:rsidRPr="002B0F99">
        <w:rPr>
          <w:rFonts w:cs="Tahoma"/>
          <w:sz w:val="24"/>
          <w:szCs w:val="24"/>
        </w:rPr>
        <w:t xml:space="preserve"> file?</w:t>
      </w:r>
    </w:p>
    <w:p w:rsidR="00D56D2F" w:rsidRPr="002B0F99" w:rsidRDefault="002B0F99" w:rsidP="005721A9">
      <w:pPr>
        <w:widowControl w:val="0"/>
        <w:suppressAutoHyphens/>
        <w:spacing w:after="120" w:line="240" w:lineRule="auto"/>
        <w:rPr>
          <w:rFonts w:cs="Tahoma"/>
          <w:sz w:val="24"/>
          <w:szCs w:val="24"/>
        </w:rPr>
      </w:pPr>
      <w:r>
        <w:rPr>
          <w:rFonts w:cs="Tahoma"/>
          <w:sz w:val="24"/>
          <w:szCs w:val="24"/>
        </w:rPr>
        <w:t xml:space="preserve">       </w:t>
      </w:r>
      <w:r w:rsidR="000210DA">
        <w:rPr>
          <w:rFonts w:cs="Tahoma"/>
          <w:sz w:val="24"/>
          <w:szCs w:val="24"/>
        </w:rPr>
        <w:t xml:space="preserve">  </w:t>
      </w:r>
      <w:r w:rsidR="00103EDC">
        <w:rPr>
          <w:rFonts w:cs="Tahoma"/>
          <w:sz w:val="24"/>
          <w:szCs w:val="24"/>
        </w:rPr>
        <w:tab/>
        <w:t>18</w:t>
      </w:r>
      <w:r w:rsidR="005721A9" w:rsidRPr="002B0F99">
        <w:rPr>
          <w:rFonts w:cs="Tahoma"/>
          <w:sz w:val="24"/>
          <w:szCs w:val="24"/>
        </w:rPr>
        <w:t xml:space="preserve">. </w:t>
      </w:r>
      <w:r w:rsidR="00D56D2F" w:rsidRPr="002B0F99">
        <w:rPr>
          <w:rFonts w:cs="Tahoma"/>
          <w:sz w:val="24"/>
          <w:szCs w:val="24"/>
        </w:rPr>
        <w:t>Count the total number of words and lines in file text1.</w:t>
      </w:r>
    </w:p>
    <w:p w:rsidR="00D56D2F" w:rsidRPr="000210DA" w:rsidRDefault="00103EDC" w:rsidP="00103EDC">
      <w:pPr>
        <w:pStyle w:val="ListParagraph"/>
        <w:widowControl w:val="0"/>
        <w:suppressAutoHyphens/>
        <w:spacing w:after="120" w:line="240" w:lineRule="auto"/>
        <w:rPr>
          <w:rFonts w:cs="Tahoma"/>
          <w:sz w:val="24"/>
          <w:szCs w:val="24"/>
        </w:rPr>
      </w:pPr>
      <w:r>
        <w:rPr>
          <w:rFonts w:cs="Tahoma"/>
          <w:sz w:val="24"/>
          <w:szCs w:val="24"/>
        </w:rPr>
        <w:t>19.</w:t>
      </w:r>
      <w:r w:rsidR="000210DA">
        <w:rPr>
          <w:rFonts w:cs="Tahoma"/>
          <w:sz w:val="24"/>
          <w:szCs w:val="24"/>
        </w:rPr>
        <w:t xml:space="preserve"> </w:t>
      </w:r>
      <w:r w:rsidR="002B0F99" w:rsidRPr="000210DA">
        <w:rPr>
          <w:rFonts w:cs="Tahoma"/>
          <w:sz w:val="24"/>
          <w:szCs w:val="24"/>
        </w:rPr>
        <w:t xml:space="preserve"> </w:t>
      </w:r>
      <w:r w:rsidR="00D56D2F" w:rsidRPr="000210DA">
        <w:rPr>
          <w:rFonts w:cs="Tahoma"/>
          <w:sz w:val="24"/>
          <w:szCs w:val="24"/>
        </w:rPr>
        <w:t>Display the system date in following format:</w:t>
      </w:r>
    </w:p>
    <w:p w:rsidR="00D56D2F" w:rsidRPr="002B0F99" w:rsidRDefault="00D56D2F" w:rsidP="00D56D2F">
      <w:pPr>
        <w:widowControl w:val="0"/>
        <w:numPr>
          <w:ilvl w:val="0"/>
          <w:numId w:val="5"/>
        </w:numPr>
        <w:tabs>
          <w:tab w:val="left" w:pos="720"/>
        </w:tabs>
        <w:suppressAutoHyphens/>
        <w:spacing w:after="120" w:line="240" w:lineRule="auto"/>
        <w:rPr>
          <w:rFonts w:cs="Tahoma"/>
          <w:sz w:val="24"/>
          <w:szCs w:val="24"/>
        </w:rPr>
      </w:pPr>
      <w:r w:rsidRPr="002B0F99">
        <w:rPr>
          <w:rFonts w:cs="Tahoma"/>
          <w:sz w:val="24"/>
          <w:szCs w:val="24"/>
        </w:rPr>
        <w:tab/>
        <w:t>Today is Friday, 17 May 96</w:t>
      </w:r>
    </w:p>
    <w:p w:rsidR="00D56D2F" w:rsidRPr="002B0F99" w:rsidRDefault="00D56D2F" w:rsidP="000210DA">
      <w:pPr>
        <w:pStyle w:val="ListParagraph"/>
        <w:widowControl w:val="0"/>
        <w:numPr>
          <w:ilvl w:val="0"/>
          <w:numId w:val="35"/>
        </w:numPr>
        <w:suppressAutoHyphens/>
        <w:spacing w:after="120" w:line="240" w:lineRule="auto"/>
        <w:rPr>
          <w:rFonts w:cs="Tahoma"/>
          <w:sz w:val="24"/>
          <w:szCs w:val="24"/>
        </w:rPr>
      </w:pPr>
      <w:r w:rsidRPr="002B0F99">
        <w:rPr>
          <w:rFonts w:cs="Tahoma"/>
          <w:sz w:val="24"/>
          <w:szCs w:val="24"/>
        </w:rPr>
        <w:t>Create a file called india.txt and enter below line</w:t>
      </w:r>
    </w:p>
    <w:p w:rsidR="00D56D2F" w:rsidRPr="00E73970" w:rsidRDefault="00D56D2F" w:rsidP="00D56D2F">
      <w:pPr>
        <w:spacing w:after="120"/>
        <w:ind w:left="1350"/>
        <w:rPr>
          <w:rFonts w:cs="Tahoma"/>
          <w:b/>
          <w:sz w:val="24"/>
          <w:szCs w:val="24"/>
        </w:rPr>
      </w:pPr>
      <w:r w:rsidRPr="00E73970">
        <w:rPr>
          <w:rFonts w:cs="Tahoma"/>
          <w:b/>
          <w:sz w:val="24"/>
          <w:szCs w:val="24"/>
        </w:rPr>
        <w:t>I love my</w:t>
      </w:r>
    </w:p>
    <w:p w:rsidR="00D56D2F" w:rsidRPr="00E73970" w:rsidRDefault="005721A9" w:rsidP="005721A9">
      <w:pPr>
        <w:spacing w:after="120"/>
        <w:rPr>
          <w:rFonts w:cs="Tahoma"/>
          <w:sz w:val="24"/>
          <w:szCs w:val="24"/>
        </w:rPr>
      </w:pPr>
      <w:r>
        <w:rPr>
          <w:rFonts w:cs="Tahoma"/>
          <w:sz w:val="24"/>
          <w:szCs w:val="24"/>
        </w:rPr>
        <w:t xml:space="preserve">             </w:t>
      </w:r>
      <w:r w:rsidR="001D05D6">
        <w:rPr>
          <w:rFonts w:cs="Tahoma"/>
          <w:sz w:val="24"/>
          <w:szCs w:val="24"/>
        </w:rPr>
        <w:tab/>
        <w:t xml:space="preserve">           </w:t>
      </w:r>
      <w:r w:rsidR="00D56D2F" w:rsidRPr="00E73970">
        <w:rPr>
          <w:rFonts w:cs="Tahoma"/>
          <w:sz w:val="24"/>
          <w:szCs w:val="24"/>
        </w:rPr>
        <w:t>Create another file bharat.txt and enter below line</w:t>
      </w:r>
    </w:p>
    <w:p w:rsidR="00D56D2F" w:rsidRPr="00E73970" w:rsidRDefault="00D56D2F" w:rsidP="00D56D2F">
      <w:pPr>
        <w:spacing w:after="120"/>
        <w:ind w:left="1350"/>
        <w:rPr>
          <w:rFonts w:cs="Tahoma"/>
          <w:b/>
          <w:sz w:val="24"/>
          <w:szCs w:val="24"/>
        </w:rPr>
      </w:pPr>
      <w:r w:rsidRPr="00E73970">
        <w:rPr>
          <w:rFonts w:cs="Tahoma"/>
          <w:b/>
          <w:sz w:val="24"/>
          <w:szCs w:val="24"/>
        </w:rPr>
        <w:t>India</w:t>
      </w:r>
    </w:p>
    <w:p w:rsidR="00D56D2F" w:rsidRPr="00E73970" w:rsidRDefault="005721A9" w:rsidP="00D56D2F">
      <w:pPr>
        <w:spacing w:after="120"/>
        <w:rPr>
          <w:rFonts w:cs="Tahoma"/>
          <w:sz w:val="24"/>
          <w:szCs w:val="24"/>
        </w:rPr>
      </w:pPr>
      <w:r>
        <w:rPr>
          <w:rFonts w:cs="Tahoma"/>
          <w:sz w:val="24"/>
          <w:szCs w:val="24"/>
        </w:rPr>
        <w:t xml:space="preserve">             </w:t>
      </w:r>
      <w:r w:rsidR="001D05D6">
        <w:rPr>
          <w:rFonts w:cs="Tahoma"/>
          <w:sz w:val="24"/>
          <w:szCs w:val="24"/>
        </w:rPr>
        <w:tab/>
        <w:t xml:space="preserve">           </w:t>
      </w:r>
      <w:r w:rsidR="00D56D2F" w:rsidRPr="00E73970">
        <w:rPr>
          <w:rFonts w:cs="Tahoma"/>
          <w:sz w:val="24"/>
          <w:szCs w:val="24"/>
        </w:rPr>
        <w:t>Generate a file which should have messages from above two files.</w:t>
      </w:r>
    </w:p>
    <w:p w:rsidR="005721A9" w:rsidRPr="00E73970" w:rsidRDefault="00D56D2F" w:rsidP="002B0F99">
      <w:pPr>
        <w:spacing w:after="120"/>
        <w:ind w:left="1350"/>
        <w:rPr>
          <w:rFonts w:cs="Tahoma"/>
          <w:b/>
          <w:sz w:val="24"/>
          <w:szCs w:val="24"/>
        </w:rPr>
      </w:pPr>
      <w:r w:rsidRPr="00E73970">
        <w:rPr>
          <w:rFonts w:cs="Tahoma"/>
          <w:b/>
          <w:sz w:val="24"/>
          <w:szCs w:val="24"/>
        </w:rPr>
        <w:t>I love my India</w:t>
      </w:r>
    </w:p>
    <w:p w:rsidR="00D56D2F" w:rsidRPr="00E73970" w:rsidRDefault="00D56D2F" w:rsidP="001D05D6">
      <w:pPr>
        <w:pStyle w:val="NormalWeb"/>
        <w:spacing w:beforeAutospacing="0" w:after="0" w:afterAutospacing="0"/>
        <w:ind w:left="630" w:firstLine="720"/>
        <w:jc w:val="both"/>
      </w:pPr>
      <w:r w:rsidRPr="00E73970">
        <w:rPr>
          <w:rFonts w:cs="Tahoma"/>
        </w:rPr>
        <w:t>Create a file emp.dat having colon (: ) separated fields</w:t>
      </w:r>
    </w:p>
    <w:p w:rsidR="00D56D2F" w:rsidRPr="00E73970" w:rsidRDefault="00D56D2F" w:rsidP="00D56D2F">
      <w:pPr>
        <w:pStyle w:val="NormalWeb"/>
        <w:tabs>
          <w:tab w:val="left" w:pos="720"/>
        </w:tabs>
        <w:spacing w:after="0"/>
        <w:ind w:left="1350"/>
        <w:jc w:val="both"/>
      </w:pPr>
      <w:proofErr w:type="spellStart"/>
      <w:r w:rsidRPr="00E73970">
        <w:rPr>
          <w:rFonts w:cs="Tahoma"/>
        </w:rPr>
        <w:t>Empid</w:t>
      </w:r>
      <w:proofErr w:type="spellEnd"/>
      <w:r w:rsidRPr="00E73970">
        <w:rPr>
          <w:rFonts w:cs="Tahoma"/>
        </w:rPr>
        <w:t>: Name: Sal</w:t>
      </w:r>
    </w:p>
    <w:p w:rsidR="00D56D2F" w:rsidRPr="00E73970" w:rsidRDefault="00D56D2F" w:rsidP="00D56D2F">
      <w:pPr>
        <w:pStyle w:val="NormalWeb"/>
        <w:tabs>
          <w:tab w:val="left" w:pos="720"/>
        </w:tabs>
        <w:spacing w:after="0"/>
        <w:ind w:left="1350"/>
        <w:jc w:val="both"/>
        <w:rPr>
          <w:rFonts w:cs="Tahoma"/>
        </w:rPr>
      </w:pPr>
      <w:r w:rsidRPr="00E73970">
        <w:rPr>
          <w:rFonts w:cs="Tahoma"/>
        </w:rPr>
        <w:t>1001</w:t>
      </w:r>
      <w:proofErr w:type="gramStart"/>
      <w:r w:rsidRPr="00E73970">
        <w:rPr>
          <w:rFonts w:cs="Tahoma"/>
        </w:rPr>
        <w:t>:John:50000</w:t>
      </w:r>
      <w:proofErr w:type="gramEnd"/>
    </w:p>
    <w:p w:rsidR="00D56D2F" w:rsidRPr="00E73970" w:rsidRDefault="00D56D2F" w:rsidP="00D56D2F">
      <w:pPr>
        <w:pStyle w:val="NormalWeb"/>
        <w:tabs>
          <w:tab w:val="left" w:pos="720"/>
        </w:tabs>
        <w:spacing w:after="0"/>
        <w:ind w:left="1350"/>
        <w:jc w:val="both"/>
      </w:pPr>
      <w:r w:rsidRPr="00E73970">
        <w:t>1002</w:t>
      </w:r>
      <w:proofErr w:type="gramStart"/>
      <w:r w:rsidRPr="00E73970">
        <w:t>:Mary:60000</w:t>
      </w:r>
      <w:proofErr w:type="gramEnd"/>
    </w:p>
    <w:p w:rsidR="00D56D2F" w:rsidRPr="00E73970" w:rsidRDefault="00D56D2F" w:rsidP="00D56D2F">
      <w:pPr>
        <w:pStyle w:val="NormalWeb"/>
        <w:tabs>
          <w:tab w:val="left" w:pos="720"/>
        </w:tabs>
        <w:spacing w:after="0"/>
        <w:ind w:left="1350"/>
        <w:jc w:val="both"/>
      </w:pPr>
      <w:r w:rsidRPr="00E73970">
        <w:t>1003</w:t>
      </w:r>
      <w:proofErr w:type="gramStart"/>
      <w:r w:rsidRPr="00E73970">
        <w:t>:Robert:70000</w:t>
      </w:r>
      <w:proofErr w:type="gramEnd"/>
    </w:p>
    <w:p w:rsidR="00D56D2F" w:rsidRPr="00E73970" w:rsidRDefault="00D56D2F" w:rsidP="00D56D2F">
      <w:pPr>
        <w:pStyle w:val="NormalWeb"/>
        <w:tabs>
          <w:tab w:val="left" w:pos="720"/>
        </w:tabs>
        <w:spacing w:after="0"/>
        <w:ind w:left="1350"/>
        <w:jc w:val="both"/>
      </w:pPr>
      <w:r w:rsidRPr="00E73970">
        <w:t>10010</w:t>
      </w:r>
      <w:proofErr w:type="gramStart"/>
      <w:r w:rsidRPr="00E73970">
        <w:t>:Sam:40000</w:t>
      </w:r>
      <w:proofErr w:type="gramEnd"/>
    </w:p>
    <w:p w:rsidR="00D56D2F" w:rsidRPr="00E73970" w:rsidRDefault="00D56D2F" w:rsidP="00D56D2F">
      <w:pPr>
        <w:pStyle w:val="NormalWeb"/>
        <w:tabs>
          <w:tab w:val="left" w:pos="720"/>
        </w:tabs>
        <w:spacing w:after="0"/>
        <w:ind w:left="1350"/>
        <w:jc w:val="both"/>
      </w:pPr>
      <w:r w:rsidRPr="00E73970">
        <w:t>100100</w:t>
      </w:r>
      <w:proofErr w:type="gramStart"/>
      <w:r w:rsidRPr="00E73970">
        <w:t>:Julie:50000</w:t>
      </w:r>
      <w:proofErr w:type="gramEnd"/>
    </w:p>
    <w:p w:rsidR="00D56D2F" w:rsidRPr="00E73970" w:rsidRDefault="00D56D2F" w:rsidP="00D56D2F">
      <w:pPr>
        <w:pStyle w:val="NormalWeb"/>
        <w:tabs>
          <w:tab w:val="left" w:pos="720"/>
        </w:tabs>
        <w:spacing w:after="0"/>
        <w:ind w:left="1350"/>
        <w:jc w:val="both"/>
      </w:pPr>
      <w:r w:rsidRPr="00E73970">
        <w:t>10020</w:t>
      </w:r>
      <w:proofErr w:type="gramStart"/>
      <w:r w:rsidRPr="00E73970">
        <w:t>:Sally:10010</w:t>
      </w:r>
      <w:proofErr w:type="gramEnd"/>
    </w:p>
    <w:p w:rsidR="00D56D2F" w:rsidRPr="00E73970" w:rsidRDefault="00D56D2F" w:rsidP="00D56D2F">
      <w:pPr>
        <w:pStyle w:val="NormalWeb"/>
        <w:tabs>
          <w:tab w:val="left" w:pos="720"/>
        </w:tabs>
        <w:spacing w:after="0"/>
        <w:ind w:left="1350"/>
        <w:jc w:val="both"/>
      </w:pPr>
      <w:r w:rsidRPr="00E73970">
        <w:lastRenderedPageBreak/>
        <w:t>Create another file called dept.dat</w:t>
      </w:r>
    </w:p>
    <w:p w:rsidR="00D56D2F" w:rsidRPr="00E73970" w:rsidRDefault="00D56D2F" w:rsidP="00D56D2F">
      <w:pPr>
        <w:pStyle w:val="NormalWeb"/>
        <w:tabs>
          <w:tab w:val="left" w:pos="720"/>
        </w:tabs>
        <w:spacing w:after="0"/>
        <w:jc w:val="both"/>
      </w:pPr>
      <w:r w:rsidRPr="00E73970">
        <w:rPr>
          <w:rFonts w:cs="Tahoma"/>
        </w:rPr>
        <w:tab/>
        <w:t xml:space="preserve">        </w:t>
      </w:r>
      <w:r w:rsidR="00E73970">
        <w:rPr>
          <w:rFonts w:cs="Tahoma"/>
        </w:rPr>
        <w:t xml:space="preserve">  </w:t>
      </w:r>
      <w:r w:rsidRPr="00E73970">
        <w:rPr>
          <w:rFonts w:cs="Tahoma"/>
        </w:rPr>
        <w:t xml:space="preserve"> </w:t>
      </w:r>
      <w:proofErr w:type="spellStart"/>
      <w:r w:rsidRPr="00E73970">
        <w:rPr>
          <w:rFonts w:cs="Tahoma"/>
        </w:rPr>
        <w:t>Dept</w:t>
      </w:r>
      <w:proofErr w:type="spellEnd"/>
    </w:p>
    <w:p w:rsidR="00D56D2F" w:rsidRPr="00E73970" w:rsidRDefault="00D56D2F" w:rsidP="00D56D2F">
      <w:pPr>
        <w:pStyle w:val="NormalWeb"/>
        <w:tabs>
          <w:tab w:val="left" w:pos="720"/>
        </w:tabs>
        <w:spacing w:after="0"/>
        <w:ind w:left="1350"/>
        <w:jc w:val="both"/>
        <w:rPr>
          <w:rFonts w:cs="Tahoma"/>
        </w:rPr>
      </w:pPr>
      <w:r w:rsidRPr="00E73970">
        <w:rPr>
          <w:rFonts w:cs="Tahoma"/>
        </w:rPr>
        <w:t>Sales</w:t>
      </w:r>
    </w:p>
    <w:p w:rsidR="00D56D2F" w:rsidRPr="00E73970" w:rsidRDefault="00D56D2F" w:rsidP="00D56D2F">
      <w:pPr>
        <w:pStyle w:val="NormalWeb"/>
        <w:tabs>
          <w:tab w:val="left" w:pos="720"/>
        </w:tabs>
        <w:spacing w:after="0"/>
        <w:ind w:left="1350"/>
        <w:jc w:val="both"/>
      </w:pPr>
      <w:r w:rsidRPr="00E73970">
        <w:t>Marketing</w:t>
      </w:r>
    </w:p>
    <w:p w:rsidR="00D56D2F" w:rsidRPr="00E73970" w:rsidRDefault="00D56D2F" w:rsidP="00D56D2F">
      <w:pPr>
        <w:pStyle w:val="NormalWeb"/>
        <w:tabs>
          <w:tab w:val="left" w:pos="720"/>
        </w:tabs>
        <w:spacing w:after="0"/>
        <w:ind w:left="1350"/>
        <w:jc w:val="both"/>
      </w:pPr>
      <w:r w:rsidRPr="00E73970">
        <w:t>Marketing</w:t>
      </w:r>
    </w:p>
    <w:p w:rsidR="00D56D2F" w:rsidRPr="00E73970" w:rsidRDefault="00D56D2F" w:rsidP="00D56D2F">
      <w:pPr>
        <w:pStyle w:val="NormalWeb"/>
        <w:tabs>
          <w:tab w:val="left" w:pos="720"/>
        </w:tabs>
        <w:spacing w:after="0"/>
        <w:ind w:left="1350"/>
        <w:jc w:val="both"/>
      </w:pPr>
      <w:r w:rsidRPr="00E73970">
        <w:t>HR</w:t>
      </w:r>
    </w:p>
    <w:p w:rsidR="00D56D2F" w:rsidRPr="00E73970" w:rsidRDefault="00D56D2F" w:rsidP="00D56D2F">
      <w:pPr>
        <w:pStyle w:val="NormalWeb"/>
        <w:tabs>
          <w:tab w:val="left" w:pos="720"/>
        </w:tabs>
        <w:spacing w:after="0"/>
        <w:ind w:left="1350"/>
        <w:jc w:val="both"/>
      </w:pPr>
      <w:r w:rsidRPr="00E73970">
        <w:t>HR</w:t>
      </w:r>
    </w:p>
    <w:p w:rsidR="00D56D2F" w:rsidRPr="00E73970" w:rsidRDefault="00D56D2F" w:rsidP="00D56D2F">
      <w:pPr>
        <w:pStyle w:val="NormalWeb"/>
        <w:tabs>
          <w:tab w:val="left" w:pos="720"/>
        </w:tabs>
        <w:spacing w:after="0"/>
        <w:ind w:left="1350"/>
        <w:jc w:val="both"/>
      </w:pPr>
      <w:r w:rsidRPr="00E73970">
        <w:t>Sales</w:t>
      </w:r>
    </w:p>
    <w:p w:rsidR="00D56D2F" w:rsidRPr="00E73970" w:rsidRDefault="00D56D2F" w:rsidP="00D56D2F">
      <w:pPr>
        <w:pStyle w:val="NormalWeb"/>
        <w:tabs>
          <w:tab w:val="left" w:pos="720"/>
        </w:tabs>
        <w:spacing w:after="0"/>
        <w:ind w:left="1350"/>
        <w:jc w:val="both"/>
      </w:pPr>
      <w:r w:rsidRPr="00E73970">
        <w:rPr>
          <w:rFonts w:cs="Tahoma"/>
        </w:rPr>
        <w:t xml:space="preserve">Generate a file which should </w:t>
      </w:r>
      <w:r w:rsidR="005721A9" w:rsidRPr="00E73970">
        <w:rPr>
          <w:rFonts w:cs="Tahoma"/>
        </w:rPr>
        <w:t>have</w:t>
      </w:r>
      <w:r w:rsidRPr="00E73970">
        <w:rPr>
          <w:rFonts w:cs="Tahoma"/>
        </w:rPr>
        <w:t xml:space="preserve"> information from above two files.</w:t>
      </w:r>
    </w:p>
    <w:p w:rsidR="00D56D2F" w:rsidRPr="00E73970" w:rsidRDefault="00D56D2F" w:rsidP="00D56D2F">
      <w:pPr>
        <w:pStyle w:val="NormalWeb"/>
        <w:tabs>
          <w:tab w:val="left" w:pos="720"/>
        </w:tabs>
        <w:spacing w:after="0"/>
        <w:ind w:left="1350"/>
        <w:jc w:val="both"/>
      </w:pPr>
      <w:proofErr w:type="spellStart"/>
      <w:r w:rsidRPr="00E73970">
        <w:rPr>
          <w:rFonts w:cs="Tahoma"/>
        </w:rPr>
        <w:t>Empid</w:t>
      </w:r>
      <w:proofErr w:type="spellEnd"/>
      <w:r w:rsidRPr="00E73970">
        <w:rPr>
          <w:rFonts w:cs="Tahoma"/>
        </w:rPr>
        <w:t xml:space="preserve">: Name: Sal: </w:t>
      </w:r>
      <w:proofErr w:type="spellStart"/>
      <w:r w:rsidRPr="00E73970">
        <w:rPr>
          <w:rFonts w:cs="Tahoma"/>
        </w:rPr>
        <w:t>Dept</w:t>
      </w:r>
      <w:proofErr w:type="spellEnd"/>
    </w:p>
    <w:p w:rsidR="00D56D2F" w:rsidRPr="00E73970" w:rsidRDefault="00D56D2F" w:rsidP="00D56D2F">
      <w:pPr>
        <w:pStyle w:val="NormalWeb"/>
        <w:tabs>
          <w:tab w:val="left" w:pos="720"/>
        </w:tabs>
        <w:spacing w:after="0"/>
        <w:ind w:left="1350"/>
        <w:jc w:val="both"/>
        <w:rPr>
          <w:rFonts w:cs="Tahoma"/>
        </w:rPr>
      </w:pPr>
      <w:r w:rsidRPr="00E73970">
        <w:rPr>
          <w:rFonts w:cs="Tahoma"/>
        </w:rPr>
        <w:t>1001</w:t>
      </w:r>
      <w:proofErr w:type="gramStart"/>
      <w:r w:rsidRPr="00E73970">
        <w:rPr>
          <w:rFonts w:cs="Tahoma"/>
        </w:rPr>
        <w:t>:John:50000:Sales</w:t>
      </w:r>
      <w:proofErr w:type="gramEnd"/>
    </w:p>
    <w:p w:rsidR="00D56D2F" w:rsidRPr="00E73970" w:rsidRDefault="00D56D2F" w:rsidP="00D56D2F">
      <w:pPr>
        <w:pStyle w:val="NormalWeb"/>
        <w:tabs>
          <w:tab w:val="left" w:pos="720"/>
        </w:tabs>
        <w:spacing w:after="0"/>
        <w:ind w:left="1350"/>
        <w:jc w:val="both"/>
      </w:pPr>
      <w:r w:rsidRPr="00E73970">
        <w:t>1002</w:t>
      </w:r>
      <w:proofErr w:type="gramStart"/>
      <w:r w:rsidRPr="00E73970">
        <w:t>:Mary:60000:Marketing</w:t>
      </w:r>
      <w:proofErr w:type="gramEnd"/>
    </w:p>
    <w:p w:rsidR="00D56D2F" w:rsidRPr="00E73970" w:rsidRDefault="00D56D2F" w:rsidP="00D56D2F">
      <w:pPr>
        <w:pStyle w:val="NormalWeb"/>
        <w:tabs>
          <w:tab w:val="left" w:pos="720"/>
        </w:tabs>
        <w:spacing w:after="0"/>
        <w:ind w:left="1350"/>
        <w:jc w:val="both"/>
      </w:pPr>
      <w:r w:rsidRPr="00E73970">
        <w:t>1003</w:t>
      </w:r>
      <w:proofErr w:type="gramStart"/>
      <w:r w:rsidRPr="00E73970">
        <w:t>:Robert:70000:Marketing</w:t>
      </w:r>
      <w:proofErr w:type="gramEnd"/>
    </w:p>
    <w:p w:rsidR="00D56D2F" w:rsidRPr="00E73970" w:rsidRDefault="00D56D2F" w:rsidP="00D56D2F">
      <w:pPr>
        <w:pStyle w:val="NormalWeb"/>
        <w:tabs>
          <w:tab w:val="left" w:pos="720"/>
        </w:tabs>
        <w:spacing w:after="0"/>
        <w:ind w:left="1350"/>
        <w:jc w:val="both"/>
      </w:pPr>
      <w:r w:rsidRPr="00E73970">
        <w:t>10010</w:t>
      </w:r>
      <w:proofErr w:type="gramStart"/>
      <w:r w:rsidRPr="00E73970">
        <w:t>:Sam:40000:HR</w:t>
      </w:r>
      <w:proofErr w:type="gramEnd"/>
    </w:p>
    <w:p w:rsidR="00D56D2F" w:rsidRPr="00E73970" w:rsidRDefault="00D56D2F" w:rsidP="00D56D2F">
      <w:pPr>
        <w:pStyle w:val="NormalWeb"/>
        <w:tabs>
          <w:tab w:val="left" w:pos="720"/>
        </w:tabs>
        <w:spacing w:after="0"/>
        <w:ind w:left="1350"/>
        <w:jc w:val="both"/>
      </w:pPr>
      <w:r w:rsidRPr="00E73970">
        <w:t>100100</w:t>
      </w:r>
      <w:proofErr w:type="gramStart"/>
      <w:r w:rsidRPr="00E73970">
        <w:t>:Julie:50000:HR</w:t>
      </w:r>
      <w:proofErr w:type="gramEnd"/>
    </w:p>
    <w:p w:rsidR="00D56D2F" w:rsidRPr="00E73970" w:rsidRDefault="00D56D2F" w:rsidP="00E73970">
      <w:pPr>
        <w:pStyle w:val="NormalWeb"/>
        <w:tabs>
          <w:tab w:val="left" w:pos="720"/>
        </w:tabs>
        <w:spacing w:after="0"/>
        <w:ind w:left="1350"/>
        <w:jc w:val="both"/>
      </w:pPr>
      <w:r w:rsidRPr="00E73970">
        <w:t>10020</w:t>
      </w:r>
      <w:proofErr w:type="gramStart"/>
      <w:r w:rsidRPr="00E73970">
        <w:t>:Sally:10010:Sales</w:t>
      </w:r>
      <w:proofErr w:type="gramEnd"/>
    </w:p>
    <w:p w:rsidR="00D56D2F" w:rsidRPr="00E73970" w:rsidRDefault="00D56D2F" w:rsidP="000210DA">
      <w:pPr>
        <w:pStyle w:val="NormalWeb"/>
        <w:numPr>
          <w:ilvl w:val="0"/>
          <w:numId w:val="35"/>
        </w:numPr>
        <w:spacing w:beforeAutospacing="0" w:after="0" w:afterAutospacing="0"/>
        <w:jc w:val="both"/>
      </w:pPr>
      <w:r w:rsidRPr="00E73970">
        <w:t>Display only username (login name) and their IP addresses on console.</w:t>
      </w:r>
    </w:p>
    <w:p w:rsidR="00D56D2F" w:rsidRPr="00E73970" w:rsidRDefault="00D56D2F" w:rsidP="000210DA">
      <w:pPr>
        <w:pStyle w:val="NormalWeb"/>
        <w:numPr>
          <w:ilvl w:val="0"/>
          <w:numId w:val="35"/>
        </w:numPr>
        <w:spacing w:beforeAutospacing="0" w:after="0" w:afterAutospacing="0"/>
        <w:jc w:val="both"/>
      </w:pPr>
      <w:r w:rsidRPr="00E73970">
        <w:t>Display only files name and their size on the console.</w:t>
      </w:r>
    </w:p>
    <w:p w:rsidR="00D56D2F" w:rsidRPr="00E73970" w:rsidRDefault="00D56D2F" w:rsidP="000210DA">
      <w:pPr>
        <w:pStyle w:val="NormalWeb"/>
        <w:numPr>
          <w:ilvl w:val="0"/>
          <w:numId w:val="35"/>
        </w:numPr>
        <w:spacing w:beforeAutospacing="0" w:after="0" w:afterAutospacing="0"/>
        <w:jc w:val="both"/>
      </w:pPr>
      <w:r w:rsidRPr="00E73970">
        <w:t>Display file name and its size having largest size in your current working directory.</w:t>
      </w:r>
    </w:p>
    <w:p w:rsidR="00D56D2F" w:rsidRPr="00E73970" w:rsidRDefault="00D56D2F" w:rsidP="000210DA">
      <w:pPr>
        <w:pStyle w:val="ListParagraph"/>
        <w:widowControl w:val="0"/>
        <w:numPr>
          <w:ilvl w:val="0"/>
          <w:numId w:val="35"/>
        </w:numPr>
        <w:suppressAutoHyphens/>
        <w:spacing w:after="120" w:line="240" w:lineRule="auto"/>
        <w:rPr>
          <w:rFonts w:cs="Tahoma"/>
          <w:sz w:val="24"/>
          <w:szCs w:val="24"/>
        </w:rPr>
      </w:pPr>
      <w:r w:rsidRPr="00E73970">
        <w:rPr>
          <w:rFonts w:cs="Tahoma"/>
          <w:sz w:val="24"/>
          <w:szCs w:val="24"/>
        </w:rPr>
        <w:t xml:space="preserve">Create the file employee.txt having colon (: ) separated fields. </w:t>
      </w:r>
      <w:r w:rsidRPr="00E73970">
        <w:rPr>
          <w:rFonts w:cs="Tahoma"/>
          <w:sz w:val="24"/>
          <w:szCs w:val="24"/>
        </w:rPr>
        <w:br/>
        <w:t xml:space="preserve">The fields of the record are: </w:t>
      </w:r>
      <w:proofErr w:type="spellStart"/>
      <w:r w:rsidRPr="00E73970">
        <w:rPr>
          <w:rFonts w:cs="Tahoma"/>
          <w:sz w:val="24"/>
          <w:szCs w:val="24"/>
        </w:rPr>
        <w:t>enumber</w:t>
      </w:r>
      <w:proofErr w:type="spellEnd"/>
      <w:r w:rsidRPr="00E73970">
        <w:rPr>
          <w:rFonts w:cs="Tahoma"/>
          <w:sz w:val="24"/>
          <w:szCs w:val="24"/>
        </w:rPr>
        <w:t xml:space="preserve">, </w:t>
      </w:r>
      <w:proofErr w:type="spellStart"/>
      <w:r w:rsidRPr="00E73970">
        <w:rPr>
          <w:rFonts w:cs="Tahoma"/>
          <w:sz w:val="24"/>
          <w:szCs w:val="24"/>
        </w:rPr>
        <w:t>ename</w:t>
      </w:r>
      <w:proofErr w:type="spellEnd"/>
      <w:r w:rsidRPr="00E73970">
        <w:rPr>
          <w:rFonts w:cs="Tahoma"/>
          <w:sz w:val="24"/>
          <w:szCs w:val="24"/>
        </w:rPr>
        <w:t xml:space="preserve">, </w:t>
      </w:r>
      <w:proofErr w:type="spellStart"/>
      <w:r w:rsidRPr="00E73970">
        <w:rPr>
          <w:rFonts w:cs="Tahoma"/>
          <w:sz w:val="24"/>
          <w:szCs w:val="24"/>
        </w:rPr>
        <w:t>eposition</w:t>
      </w:r>
      <w:proofErr w:type="spellEnd"/>
      <w:r w:rsidRPr="00E73970">
        <w:rPr>
          <w:rFonts w:cs="Tahoma"/>
          <w:sz w:val="24"/>
          <w:szCs w:val="24"/>
        </w:rPr>
        <w:t xml:space="preserve">, </w:t>
      </w:r>
      <w:proofErr w:type="spellStart"/>
      <w:r w:rsidRPr="00E73970">
        <w:rPr>
          <w:rFonts w:cs="Tahoma"/>
          <w:sz w:val="24"/>
          <w:szCs w:val="24"/>
        </w:rPr>
        <w:t>esal</w:t>
      </w:r>
      <w:proofErr w:type="spellEnd"/>
      <w:r w:rsidRPr="00E73970">
        <w:rPr>
          <w:rFonts w:cs="Tahoma"/>
          <w:sz w:val="24"/>
          <w:szCs w:val="24"/>
        </w:rPr>
        <w:t xml:space="preserve">, </w:t>
      </w:r>
      <w:proofErr w:type="spellStart"/>
      <w:r w:rsidRPr="00E73970">
        <w:rPr>
          <w:rFonts w:cs="Tahoma"/>
          <w:sz w:val="24"/>
          <w:szCs w:val="24"/>
        </w:rPr>
        <w:t>edoj</w:t>
      </w:r>
      <w:proofErr w:type="spellEnd"/>
      <w:r w:rsidRPr="00E73970">
        <w:rPr>
          <w:rFonts w:cs="Tahoma"/>
          <w:sz w:val="24"/>
          <w:szCs w:val="24"/>
        </w:rPr>
        <w:t xml:space="preserve">, </w:t>
      </w:r>
      <w:proofErr w:type="spellStart"/>
      <w:r w:rsidRPr="00E73970">
        <w:rPr>
          <w:rFonts w:cs="Tahoma"/>
          <w:sz w:val="24"/>
          <w:szCs w:val="24"/>
        </w:rPr>
        <w:t>edept</w:t>
      </w:r>
      <w:proofErr w:type="spellEnd"/>
      <w:r w:rsidRPr="00E73970">
        <w:rPr>
          <w:rFonts w:cs="Tahoma"/>
          <w:sz w:val="24"/>
          <w:szCs w:val="24"/>
        </w:rPr>
        <w:t xml:space="preserve">. </w:t>
      </w:r>
      <w:r w:rsidRPr="00E73970">
        <w:rPr>
          <w:rFonts w:cs="Tahoma"/>
          <w:sz w:val="24"/>
          <w:szCs w:val="24"/>
        </w:rPr>
        <w:br/>
        <w:t>And now answer the following:</w:t>
      </w:r>
    </w:p>
    <w:p w:rsidR="00D56D2F" w:rsidRPr="00E73970" w:rsidRDefault="00D56D2F" w:rsidP="00D56D2F">
      <w:pPr>
        <w:pStyle w:val="NormalWeb"/>
        <w:numPr>
          <w:ilvl w:val="1"/>
          <w:numId w:val="9"/>
        </w:numPr>
        <w:tabs>
          <w:tab w:val="left" w:pos="720"/>
        </w:tabs>
        <w:spacing w:beforeAutospacing="0" w:after="0" w:afterAutospacing="0"/>
        <w:rPr>
          <w:rFonts w:cs="Tahoma"/>
        </w:rPr>
      </w:pPr>
      <w:r w:rsidRPr="00E73970">
        <w:rPr>
          <w:rFonts w:cs="Tahoma"/>
        </w:rPr>
        <w:t>List all the employees along with a row number</w:t>
      </w:r>
    </w:p>
    <w:p w:rsidR="00D56D2F" w:rsidRPr="00E73970" w:rsidRDefault="00D56D2F" w:rsidP="00D56D2F">
      <w:pPr>
        <w:pStyle w:val="NormalWeb"/>
        <w:numPr>
          <w:ilvl w:val="1"/>
          <w:numId w:val="9"/>
        </w:numPr>
        <w:tabs>
          <w:tab w:val="left" w:pos="720"/>
        </w:tabs>
        <w:spacing w:beforeAutospacing="0" w:after="0" w:afterAutospacing="0"/>
        <w:rPr>
          <w:rFonts w:cs="Tahoma"/>
        </w:rPr>
      </w:pPr>
      <w:r w:rsidRPr="00E73970">
        <w:rPr>
          <w:rFonts w:cs="Tahoma"/>
        </w:rPr>
        <w:t>Sort the file as per the names</w:t>
      </w:r>
    </w:p>
    <w:p w:rsidR="00D56D2F" w:rsidRPr="00E73970" w:rsidRDefault="00D56D2F" w:rsidP="00D56D2F">
      <w:pPr>
        <w:pStyle w:val="NormalWeb"/>
        <w:numPr>
          <w:ilvl w:val="1"/>
          <w:numId w:val="9"/>
        </w:numPr>
        <w:tabs>
          <w:tab w:val="left" w:pos="720"/>
        </w:tabs>
        <w:spacing w:beforeAutospacing="0" w:after="0" w:afterAutospacing="0"/>
        <w:rPr>
          <w:rFonts w:cs="Tahoma"/>
        </w:rPr>
      </w:pPr>
      <w:r w:rsidRPr="00E73970">
        <w:rPr>
          <w:rFonts w:cs="Tahoma"/>
        </w:rPr>
        <w:t>List top three salaried employees</w:t>
      </w:r>
    </w:p>
    <w:p w:rsidR="00D56D2F" w:rsidRPr="00E73970" w:rsidRDefault="00D56D2F" w:rsidP="00D56D2F">
      <w:pPr>
        <w:pStyle w:val="NormalWeb"/>
        <w:numPr>
          <w:ilvl w:val="1"/>
          <w:numId w:val="9"/>
        </w:numPr>
        <w:tabs>
          <w:tab w:val="left" w:pos="720"/>
        </w:tabs>
        <w:spacing w:beforeAutospacing="0" w:after="0" w:afterAutospacing="0"/>
        <w:rPr>
          <w:rFonts w:cs="Tahoma"/>
        </w:rPr>
      </w:pPr>
      <w:r w:rsidRPr="00E73970">
        <w:lastRenderedPageBreak/>
        <w:t>Remove duplicate records from the file</w:t>
      </w:r>
    </w:p>
    <w:p w:rsidR="00D56D2F" w:rsidRPr="00E73970" w:rsidRDefault="00D56D2F" w:rsidP="00D56D2F">
      <w:pPr>
        <w:pStyle w:val="NormalWeb"/>
        <w:numPr>
          <w:ilvl w:val="1"/>
          <w:numId w:val="9"/>
        </w:numPr>
        <w:tabs>
          <w:tab w:val="left" w:pos="720"/>
        </w:tabs>
        <w:spacing w:beforeAutospacing="0" w:after="0" w:afterAutospacing="0"/>
        <w:rPr>
          <w:rFonts w:cs="Tahoma"/>
        </w:rPr>
      </w:pPr>
      <w:r w:rsidRPr="00E73970">
        <w:t>List dept. no along with no. of employees working in each dept.</w:t>
      </w:r>
    </w:p>
    <w:p w:rsidR="00D56D2F" w:rsidRPr="00E73970" w:rsidRDefault="00D56D2F" w:rsidP="00D56D2F">
      <w:pPr>
        <w:pStyle w:val="NormalWeb"/>
        <w:numPr>
          <w:ilvl w:val="1"/>
          <w:numId w:val="9"/>
        </w:numPr>
        <w:tabs>
          <w:tab w:val="left" w:pos="720"/>
        </w:tabs>
        <w:spacing w:beforeAutospacing="0" w:after="0" w:afterAutospacing="0"/>
        <w:jc w:val="both"/>
      </w:pPr>
      <w:r w:rsidRPr="00E73970">
        <w:t xml:space="preserve">Sort the </w:t>
      </w:r>
      <w:r w:rsidRPr="00E73970">
        <w:rPr>
          <w:rFonts w:cs="Tahoma"/>
        </w:rPr>
        <w:t>file in descending</w:t>
      </w:r>
      <w:r w:rsidRPr="00E73970">
        <w:t xml:space="preserve"> order of salary.</w:t>
      </w:r>
    </w:p>
    <w:p w:rsidR="00BE79FC" w:rsidRPr="00D56D2F" w:rsidRDefault="00BE79FC" w:rsidP="00D56D2F">
      <w:pPr>
        <w:spacing w:after="0" w:line="240" w:lineRule="auto"/>
        <w:jc w:val="both"/>
        <w:rPr>
          <w:sz w:val="24"/>
          <w:szCs w:val="24"/>
        </w:rPr>
      </w:pPr>
    </w:p>
    <w:p w:rsidR="000E24C1" w:rsidRPr="00602C7A" w:rsidRDefault="006A4445" w:rsidP="000E24C1">
      <w:pPr>
        <w:jc w:val="center"/>
        <w:rPr>
          <w:rFonts w:cs="Tahoma"/>
          <w:b/>
          <w:bCs/>
          <w:sz w:val="44"/>
          <w:szCs w:val="44"/>
        </w:rPr>
      </w:pPr>
      <w:r>
        <w:rPr>
          <w:rFonts w:cs="Tahoma"/>
          <w:b/>
          <w:bCs/>
          <w:sz w:val="44"/>
          <w:szCs w:val="44"/>
        </w:rPr>
        <w:t>Unix</w:t>
      </w:r>
      <w:r w:rsidR="000E24C1" w:rsidRPr="002D222D">
        <w:rPr>
          <w:rFonts w:cs="Tahoma"/>
          <w:b/>
          <w:bCs/>
          <w:sz w:val="44"/>
          <w:szCs w:val="44"/>
        </w:rPr>
        <w:t xml:space="preserve"> Assignment:</w:t>
      </w:r>
      <w:r w:rsidR="000E24C1">
        <w:rPr>
          <w:rFonts w:cs="Tahoma"/>
          <w:b/>
          <w:bCs/>
          <w:sz w:val="44"/>
          <w:szCs w:val="44"/>
        </w:rPr>
        <w:t xml:space="preserve"> Day 3</w:t>
      </w:r>
    </w:p>
    <w:p w:rsidR="00C0211F" w:rsidRDefault="00C0211F" w:rsidP="00C0211F">
      <w:pPr>
        <w:rPr>
          <w:rFonts w:cs="Tahoma"/>
          <w:sz w:val="28"/>
          <w:szCs w:val="28"/>
        </w:rPr>
      </w:pPr>
      <w:r>
        <w:rPr>
          <w:rFonts w:cs="Tahoma"/>
          <w:sz w:val="28"/>
          <w:szCs w:val="28"/>
        </w:rPr>
        <w:t xml:space="preserve">Objective: At the end of the assignment, participants will be able to </w:t>
      </w:r>
    </w:p>
    <w:p w:rsidR="00C0211F" w:rsidRDefault="00C0211F" w:rsidP="002B4B57">
      <w:pPr>
        <w:widowControl w:val="0"/>
        <w:numPr>
          <w:ilvl w:val="0"/>
          <w:numId w:val="12"/>
        </w:numPr>
        <w:suppressAutoHyphens/>
        <w:spacing w:after="0" w:line="240" w:lineRule="auto"/>
        <w:rPr>
          <w:rFonts w:cs="Tahoma"/>
          <w:sz w:val="28"/>
          <w:szCs w:val="28"/>
        </w:rPr>
      </w:pPr>
      <w:r>
        <w:rPr>
          <w:rFonts w:cs="Tahoma"/>
          <w:sz w:val="28"/>
          <w:szCs w:val="28"/>
        </w:rPr>
        <w:t>Use vi Editor</w:t>
      </w:r>
    </w:p>
    <w:p w:rsidR="00C0211F" w:rsidRDefault="00C0211F" w:rsidP="002B4B57">
      <w:pPr>
        <w:widowControl w:val="0"/>
        <w:numPr>
          <w:ilvl w:val="0"/>
          <w:numId w:val="12"/>
        </w:numPr>
        <w:suppressAutoHyphens/>
        <w:spacing w:after="0" w:line="240" w:lineRule="auto"/>
        <w:rPr>
          <w:rFonts w:cs="Tahoma"/>
          <w:sz w:val="28"/>
          <w:szCs w:val="28"/>
        </w:rPr>
      </w:pPr>
      <w:r>
        <w:rPr>
          <w:rFonts w:cs="Tahoma"/>
          <w:sz w:val="28"/>
          <w:szCs w:val="28"/>
        </w:rPr>
        <w:t>Regular expressions and grep</w:t>
      </w:r>
    </w:p>
    <w:p w:rsidR="00AB4561" w:rsidRPr="00C0211F" w:rsidRDefault="00AB4561" w:rsidP="00AB4561">
      <w:pPr>
        <w:widowControl w:val="0"/>
        <w:suppressAutoHyphens/>
        <w:spacing w:after="0" w:line="240" w:lineRule="auto"/>
        <w:ind w:left="2487"/>
        <w:rPr>
          <w:rFonts w:cs="Tahoma"/>
          <w:sz w:val="28"/>
          <w:szCs w:val="28"/>
        </w:rPr>
      </w:pPr>
    </w:p>
    <w:p w:rsidR="00C0211F" w:rsidRPr="00D56D2F" w:rsidRDefault="00C0211F" w:rsidP="00C0211F">
      <w:pPr>
        <w:rPr>
          <w:rFonts w:cs="Tahoma"/>
          <w:b/>
          <w:bCs/>
          <w:sz w:val="32"/>
          <w:szCs w:val="32"/>
        </w:rPr>
      </w:pPr>
      <w:r w:rsidRPr="000E24C1">
        <w:rPr>
          <w:rFonts w:cs="Tahoma"/>
          <w:bCs/>
          <w:sz w:val="32"/>
          <w:szCs w:val="32"/>
        </w:rPr>
        <w:t xml:space="preserve">Section </w:t>
      </w:r>
      <w:r w:rsidR="00AB4561" w:rsidRPr="000E24C1">
        <w:rPr>
          <w:rFonts w:cs="Tahoma"/>
          <w:bCs/>
          <w:sz w:val="32"/>
          <w:szCs w:val="32"/>
        </w:rPr>
        <w:t>1</w:t>
      </w:r>
      <w:r w:rsidR="00AB4561" w:rsidRPr="00D56D2F">
        <w:rPr>
          <w:rFonts w:cs="Tahoma"/>
          <w:b/>
          <w:bCs/>
          <w:sz w:val="32"/>
          <w:szCs w:val="32"/>
        </w:rPr>
        <w:t>:</w:t>
      </w:r>
      <w:r w:rsidR="00D56D2F" w:rsidRPr="00D56D2F">
        <w:rPr>
          <w:rFonts w:cs="Tahoma"/>
          <w:sz w:val="32"/>
          <w:szCs w:val="32"/>
        </w:rPr>
        <w:t xml:space="preserve"> </w:t>
      </w:r>
      <w:proofErr w:type="gramStart"/>
      <w:r w:rsidR="00AB4561">
        <w:rPr>
          <w:rFonts w:cs="Tahoma"/>
          <w:b/>
          <w:sz w:val="32"/>
          <w:szCs w:val="32"/>
        </w:rPr>
        <w:t>vi</w:t>
      </w:r>
      <w:proofErr w:type="gramEnd"/>
      <w:r w:rsidR="00AB4561">
        <w:rPr>
          <w:rFonts w:cs="Tahoma"/>
          <w:b/>
          <w:sz w:val="32"/>
          <w:szCs w:val="32"/>
        </w:rPr>
        <w:t xml:space="preserve"> e</w:t>
      </w:r>
      <w:r w:rsidR="000E24C1">
        <w:rPr>
          <w:rFonts w:cs="Tahoma"/>
          <w:b/>
          <w:sz w:val="32"/>
          <w:szCs w:val="32"/>
        </w:rPr>
        <w:t>ditor</w:t>
      </w:r>
    </w:p>
    <w:p w:rsidR="00D56D2F" w:rsidRPr="00564EAE" w:rsidRDefault="00D56D2F" w:rsidP="00D56D2F">
      <w:pPr>
        <w:pStyle w:val="NormalWeb"/>
        <w:numPr>
          <w:ilvl w:val="0"/>
          <w:numId w:val="11"/>
        </w:numPr>
        <w:tabs>
          <w:tab w:val="left" w:pos="1080"/>
        </w:tabs>
        <w:spacing w:beforeAutospacing="0" w:after="0" w:afterAutospacing="0"/>
        <w:rPr>
          <w:rFonts w:eastAsia="Lucida Sans Unicode" w:cs="Tahoma"/>
        </w:rPr>
      </w:pPr>
      <w:r w:rsidRPr="00564EAE">
        <w:rPr>
          <w:rFonts w:eastAsia="Lucida Sans Unicode" w:cs="Tahoma"/>
        </w:rPr>
        <w:t>Using vi editor:</w:t>
      </w:r>
    </w:p>
    <w:p w:rsidR="00D56D2F" w:rsidRPr="00564EAE" w:rsidRDefault="00D56D2F" w:rsidP="00D56D2F">
      <w:pPr>
        <w:pStyle w:val="NormalWeb"/>
        <w:numPr>
          <w:ilvl w:val="1"/>
          <w:numId w:val="11"/>
        </w:numPr>
        <w:spacing w:beforeAutospacing="0" w:after="0" w:afterAutospacing="0"/>
        <w:rPr>
          <w:rFonts w:eastAsia="Lucida Sans Unicode" w:cs="Tahoma"/>
          <w:lang w:val="it-IT"/>
        </w:rPr>
      </w:pPr>
      <w:r w:rsidRPr="00564EAE">
        <w:rPr>
          <w:rFonts w:eastAsia="Lucida Sans Unicode" w:cs="Tahoma"/>
          <w:lang w:val="it-IT"/>
        </w:rPr>
        <w:t>Create a file “Data1.txt</w:t>
      </w:r>
    </w:p>
    <w:p w:rsidR="00D56D2F" w:rsidRPr="00564EAE" w:rsidRDefault="00D56D2F" w:rsidP="00D56D2F">
      <w:pPr>
        <w:pStyle w:val="NormalWeb"/>
        <w:numPr>
          <w:ilvl w:val="1"/>
          <w:numId w:val="11"/>
        </w:numPr>
        <w:tabs>
          <w:tab w:val="left" w:pos="1080"/>
        </w:tabs>
        <w:spacing w:beforeAutospacing="0" w:after="0" w:afterAutospacing="0"/>
        <w:rPr>
          <w:rFonts w:eastAsia="Lucida Sans Unicode" w:cs="Tahoma"/>
        </w:rPr>
      </w:pPr>
      <w:r w:rsidRPr="00564EAE">
        <w:rPr>
          <w:rFonts w:eastAsia="Lucida Sans Unicode" w:cs="Tahoma"/>
        </w:rPr>
        <w:t xml:space="preserve">Save the file and exit from the </w:t>
      </w:r>
      <w:proofErr w:type="gramStart"/>
      <w:r w:rsidRPr="00564EAE">
        <w:rPr>
          <w:rFonts w:eastAsia="Lucida Sans Unicode" w:cs="Tahoma"/>
        </w:rPr>
        <w:t>vi</w:t>
      </w:r>
      <w:proofErr w:type="gramEnd"/>
      <w:r w:rsidRPr="00564EAE">
        <w:rPr>
          <w:rFonts w:eastAsia="Lucida Sans Unicode" w:cs="Tahoma"/>
        </w:rPr>
        <w:t xml:space="preserve"> editor.</w:t>
      </w:r>
    </w:p>
    <w:p w:rsidR="00D56D2F" w:rsidRPr="00564EAE" w:rsidRDefault="00D56D2F" w:rsidP="00D56D2F">
      <w:pPr>
        <w:pStyle w:val="NormalWeb"/>
        <w:numPr>
          <w:ilvl w:val="1"/>
          <w:numId w:val="11"/>
        </w:numPr>
        <w:spacing w:beforeAutospacing="0" w:after="0" w:afterAutospacing="0"/>
        <w:rPr>
          <w:rFonts w:eastAsia="Lucida Sans Unicode" w:cs="Tahoma"/>
        </w:rPr>
      </w:pPr>
      <w:r w:rsidRPr="00564EAE">
        <w:rPr>
          <w:rFonts w:eastAsia="Lucida Sans Unicode" w:cs="Tahoma"/>
        </w:rPr>
        <w:t>Open the vi editor without specifying a file name</w:t>
      </w:r>
    </w:p>
    <w:p w:rsidR="00D56D2F" w:rsidRPr="00564EAE" w:rsidRDefault="00D56D2F" w:rsidP="00D56D2F">
      <w:pPr>
        <w:pStyle w:val="NormalWeb"/>
        <w:numPr>
          <w:ilvl w:val="1"/>
          <w:numId w:val="11"/>
        </w:numPr>
        <w:spacing w:beforeAutospacing="0" w:after="0" w:afterAutospacing="0"/>
        <w:rPr>
          <w:rFonts w:eastAsia="Lucida Sans Unicode" w:cs="Tahoma"/>
        </w:rPr>
      </w:pPr>
      <w:r w:rsidRPr="00564EAE">
        <w:rPr>
          <w:rFonts w:eastAsia="Lucida Sans Unicode" w:cs="Tahoma"/>
        </w:rPr>
        <w:t xml:space="preserve">Write some text and </w:t>
      </w:r>
      <w:proofErr w:type="spellStart"/>
      <w:r w:rsidRPr="00564EAE">
        <w:rPr>
          <w:rFonts w:eastAsia="Lucida Sans Unicode" w:cs="Tahoma"/>
        </w:rPr>
        <w:t>and</w:t>
      </w:r>
      <w:proofErr w:type="spellEnd"/>
      <w:r w:rsidRPr="00564EAE">
        <w:rPr>
          <w:rFonts w:eastAsia="Lucida Sans Unicode" w:cs="Tahoma"/>
        </w:rPr>
        <w:t xml:space="preserve"> save it to a file “MyData2.txt”</w:t>
      </w:r>
    </w:p>
    <w:p w:rsidR="00505EB0" w:rsidRPr="00BE6821" w:rsidRDefault="00D56D2F" w:rsidP="00BE6821">
      <w:pPr>
        <w:pStyle w:val="NormalWeb"/>
        <w:numPr>
          <w:ilvl w:val="1"/>
          <w:numId w:val="11"/>
        </w:numPr>
        <w:tabs>
          <w:tab w:val="left" w:pos="1080"/>
        </w:tabs>
        <w:spacing w:beforeAutospacing="0" w:after="0" w:afterAutospacing="0"/>
        <w:rPr>
          <w:rFonts w:eastAsia="Lucida Sans Unicode" w:cs="Tahoma"/>
        </w:rPr>
      </w:pPr>
      <w:r w:rsidRPr="00564EAE">
        <w:rPr>
          <w:rFonts w:eastAsia="Lucida Sans Unicode" w:cs="Tahoma"/>
        </w:rPr>
        <w:t>Repeat point ( c ) but after writing some text don’t save and just exit “vi”</w:t>
      </w:r>
    </w:p>
    <w:p w:rsidR="00505EB0" w:rsidRDefault="00505EB0" w:rsidP="00114C69">
      <w:pPr>
        <w:pStyle w:val="NormalWeb"/>
        <w:tabs>
          <w:tab w:val="left" w:pos="1080"/>
        </w:tabs>
        <w:spacing w:beforeAutospacing="0" w:after="0" w:afterAutospacing="0"/>
        <w:ind w:left="1080"/>
        <w:rPr>
          <w:rFonts w:eastAsia="Lucida Sans Unicode" w:cs="Tahoma"/>
        </w:rPr>
      </w:pPr>
    </w:p>
    <w:p w:rsidR="00114C69" w:rsidRPr="00BE6821" w:rsidRDefault="00114C69" w:rsidP="00114C69">
      <w:pPr>
        <w:pStyle w:val="ListParagraph"/>
        <w:numPr>
          <w:ilvl w:val="0"/>
          <w:numId w:val="11"/>
        </w:numPr>
        <w:rPr>
          <w:rFonts w:cs="Tahoma"/>
          <w:sz w:val="24"/>
          <w:szCs w:val="24"/>
        </w:rPr>
      </w:pPr>
      <w:r w:rsidRPr="00BE6821">
        <w:rPr>
          <w:rFonts w:cs="Tahoma"/>
          <w:sz w:val="24"/>
          <w:szCs w:val="24"/>
        </w:rPr>
        <w:t>Create the following file content (Name the File as evolution.doc) using vi Editor:</w:t>
      </w:r>
    </w:p>
    <w:p w:rsidR="00114C69" w:rsidRPr="00BE6821" w:rsidRDefault="00114C69" w:rsidP="00114C69">
      <w:pPr>
        <w:pStyle w:val="ListParagraph"/>
        <w:rPr>
          <w:rFonts w:cs="Tahoma"/>
          <w:sz w:val="24"/>
          <w:szCs w:val="24"/>
        </w:rPr>
      </w:pPr>
    </w:p>
    <w:p w:rsidR="00114C69" w:rsidRPr="00BE6821" w:rsidRDefault="00114C69" w:rsidP="00114C69">
      <w:pPr>
        <w:pStyle w:val="ListParagraph"/>
        <w:rPr>
          <w:rFonts w:cs="Tahoma"/>
          <w:sz w:val="24"/>
          <w:szCs w:val="24"/>
        </w:rPr>
      </w:pPr>
      <w:r w:rsidRPr="00BE6821">
        <w:rPr>
          <w:rFonts w:cs="Tahoma"/>
          <w:sz w:val="24"/>
          <w:szCs w:val="24"/>
        </w:rPr>
        <w:t xml:space="preserve">According to Evolution theory, the paleontologists and Anthropologists do not accept the Critical Point Theory. According to Critical Point Theory, there has been a quantum leap in the human thinking levels that created a huge gap between the humans and its nearest relative the ape. </w:t>
      </w:r>
    </w:p>
    <w:p w:rsidR="00114C69" w:rsidRPr="00BE6821" w:rsidRDefault="00114C69" w:rsidP="00114C69">
      <w:pPr>
        <w:pStyle w:val="ListParagraph"/>
        <w:rPr>
          <w:rFonts w:cs="Tahoma"/>
          <w:sz w:val="24"/>
          <w:szCs w:val="24"/>
        </w:rPr>
      </w:pPr>
      <w:r w:rsidRPr="00BE6821">
        <w:rPr>
          <w:rFonts w:cs="Tahoma"/>
          <w:sz w:val="24"/>
          <w:szCs w:val="24"/>
        </w:rPr>
        <w:t xml:space="preserve">                       Even after millians of years we do not actually see any evolutionary progress in the apes.</w:t>
      </w:r>
    </w:p>
    <w:p w:rsidR="00114C69" w:rsidRPr="00BE6821" w:rsidRDefault="00114C69" w:rsidP="00114C69">
      <w:pPr>
        <w:pStyle w:val="ListParagraph"/>
        <w:rPr>
          <w:rFonts w:cs="Tahoma"/>
          <w:sz w:val="24"/>
          <w:szCs w:val="24"/>
        </w:rPr>
      </w:pPr>
      <w:r w:rsidRPr="00BE6821">
        <w:rPr>
          <w:rFonts w:cs="Tahoma"/>
          <w:sz w:val="24"/>
          <w:szCs w:val="24"/>
        </w:rPr>
        <w:t xml:space="preserve"> What is the cause of this?</w:t>
      </w:r>
    </w:p>
    <w:p w:rsidR="00114C69" w:rsidRPr="00BE6821" w:rsidRDefault="00114C69" w:rsidP="00114C69">
      <w:pPr>
        <w:pStyle w:val="ListParagraph"/>
        <w:rPr>
          <w:rFonts w:cs="Tahoma"/>
          <w:sz w:val="24"/>
          <w:szCs w:val="24"/>
        </w:rPr>
      </w:pPr>
      <w:r w:rsidRPr="00BE6821">
        <w:rPr>
          <w:rFonts w:cs="Tahoma"/>
          <w:sz w:val="24"/>
          <w:szCs w:val="24"/>
        </w:rPr>
        <w:t xml:space="preserve">                        Why is it that while humans have progressed in leaps and bounds, a dog cannot even build a rough and rudimentary shelter for itself? In short one wonders what has kept, say, an earthworm from evolving. These questions may seem senseless but one cannot refrain from asking them nevertheless. But we wander away from the point. And that is the wonder of this rather confusing article.</w:t>
      </w:r>
    </w:p>
    <w:p w:rsidR="00114C69" w:rsidRPr="00BE6821" w:rsidRDefault="00114C69" w:rsidP="00114C69">
      <w:pPr>
        <w:pStyle w:val="ListParagraph"/>
        <w:rPr>
          <w:rFonts w:cs="Tahoma"/>
          <w:sz w:val="24"/>
          <w:szCs w:val="24"/>
        </w:rPr>
      </w:pPr>
    </w:p>
    <w:p w:rsidR="00114C69" w:rsidRPr="00BE6821" w:rsidRDefault="00114C69" w:rsidP="00114C69">
      <w:pPr>
        <w:pStyle w:val="ListParagraph"/>
        <w:rPr>
          <w:rFonts w:cs="Tahoma"/>
          <w:sz w:val="24"/>
          <w:szCs w:val="24"/>
        </w:rPr>
      </w:pPr>
      <w:r w:rsidRPr="00BE6821">
        <w:rPr>
          <w:rFonts w:cs="Tahoma"/>
          <w:sz w:val="24"/>
          <w:szCs w:val="24"/>
        </w:rPr>
        <w:lastRenderedPageBreak/>
        <w:t>{From the above Para answer the following questions}:</w:t>
      </w:r>
    </w:p>
    <w:p w:rsidR="00114C69" w:rsidRPr="00BE6821" w:rsidRDefault="00114C69" w:rsidP="00114C69">
      <w:pPr>
        <w:pStyle w:val="ListParagraph"/>
        <w:numPr>
          <w:ilvl w:val="0"/>
          <w:numId w:val="24"/>
        </w:numPr>
        <w:rPr>
          <w:rFonts w:cs="Tahoma"/>
          <w:sz w:val="24"/>
          <w:szCs w:val="24"/>
        </w:rPr>
      </w:pPr>
      <w:r w:rsidRPr="00BE6821">
        <w:rPr>
          <w:rFonts w:cs="Tahoma"/>
          <w:sz w:val="24"/>
          <w:szCs w:val="24"/>
        </w:rPr>
        <w:t>Highlight globally the occurrence of the word “evolution”</w:t>
      </w:r>
    </w:p>
    <w:p w:rsidR="00114C69" w:rsidRPr="00BE6821" w:rsidRDefault="00114C69" w:rsidP="00114C69">
      <w:pPr>
        <w:pStyle w:val="ListParagraph"/>
        <w:numPr>
          <w:ilvl w:val="0"/>
          <w:numId w:val="24"/>
        </w:numPr>
        <w:rPr>
          <w:rFonts w:cs="Tahoma"/>
          <w:sz w:val="24"/>
          <w:szCs w:val="24"/>
        </w:rPr>
      </w:pPr>
      <w:r w:rsidRPr="00BE6821">
        <w:rPr>
          <w:rFonts w:cs="Tahoma"/>
          <w:sz w:val="24"/>
          <w:szCs w:val="24"/>
        </w:rPr>
        <w:t>Create an abbreviation for the word “Paleontologist” and use vi editor in inserting a new line at the end of the last para consisting of the word  “Paleontologist” automatically expanded using the abbreviation you created</w:t>
      </w:r>
    </w:p>
    <w:p w:rsidR="00114C69" w:rsidRPr="00BE6821" w:rsidRDefault="00114C69" w:rsidP="00114C69">
      <w:pPr>
        <w:pStyle w:val="ListParagraph"/>
        <w:numPr>
          <w:ilvl w:val="0"/>
          <w:numId w:val="24"/>
        </w:numPr>
        <w:rPr>
          <w:rFonts w:cs="Tahoma"/>
          <w:sz w:val="24"/>
          <w:szCs w:val="24"/>
        </w:rPr>
      </w:pPr>
      <w:r w:rsidRPr="00BE6821">
        <w:rPr>
          <w:rFonts w:cs="Tahoma"/>
          <w:sz w:val="24"/>
          <w:szCs w:val="24"/>
        </w:rPr>
        <w:t>Position the cursor at the beginning of the line containing the word “Anthropologists” and open a new line above it</w:t>
      </w:r>
    </w:p>
    <w:p w:rsidR="00114C69" w:rsidRPr="00BE6821" w:rsidRDefault="00114C69" w:rsidP="00114C69">
      <w:pPr>
        <w:pStyle w:val="ListParagraph"/>
        <w:numPr>
          <w:ilvl w:val="0"/>
          <w:numId w:val="24"/>
        </w:numPr>
        <w:rPr>
          <w:rFonts w:cs="Tahoma"/>
          <w:sz w:val="24"/>
          <w:szCs w:val="24"/>
        </w:rPr>
      </w:pPr>
      <w:r w:rsidRPr="00BE6821">
        <w:rPr>
          <w:rFonts w:cs="Tahoma"/>
          <w:sz w:val="24"/>
          <w:szCs w:val="24"/>
        </w:rPr>
        <w:t>Position the cursor at the end of the line consisting of the first occurrence of ‘?”</w:t>
      </w:r>
    </w:p>
    <w:p w:rsidR="00114C69" w:rsidRPr="00BE6821" w:rsidRDefault="00114C69" w:rsidP="00114C69">
      <w:pPr>
        <w:pStyle w:val="ListParagraph"/>
        <w:numPr>
          <w:ilvl w:val="0"/>
          <w:numId w:val="24"/>
        </w:numPr>
        <w:rPr>
          <w:rFonts w:cs="Tahoma"/>
          <w:sz w:val="24"/>
          <w:szCs w:val="24"/>
        </w:rPr>
      </w:pPr>
      <w:r w:rsidRPr="00BE6821">
        <w:rPr>
          <w:rFonts w:cs="Tahoma"/>
          <w:sz w:val="24"/>
          <w:szCs w:val="24"/>
        </w:rPr>
        <w:t>Position the cursor at the beginning of the beginning with ‘Why’ and delete the first two lines</w:t>
      </w:r>
    </w:p>
    <w:p w:rsidR="00114C69" w:rsidRPr="00BE6821" w:rsidRDefault="00114C69" w:rsidP="00114C69">
      <w:pPr>
        <w:pStyle w:val="ListParagraph"/>
        <w:numPr>
          <w:ilvl w:val="0"/>
          <w:numId w:val="24"/>
        </w:numPr>
        <w:rPr>
          <w:rFonts w:cs="Tahoma"/>
          <w:sz w:val="24"/>
          <w:szCs w:val="24"/>
        </w:rPr>
      </w:pPr>
      <w:r w:rsidRPr="00BE6821">
        <w:rPr>
          <w:rFonts w:cs="Tahoma"/>
          <w:sz w:val="24"/>
          <w:szCs w:val="24"/>
        </w:rPr>
        <w:t>Quit from the vi editor without saving the changes you made</w:t>
      </w:r>
    </w:p>
    <w:p w:rsidR="00114C69" w:rsidRPr="00BE6821" w:rsidRDefault="00114C69" w:rsidP="00114C69">
      <w:pPr>
        <w:pStyle w:val="ListParagraph"/>
        <w:numPr>
          <w:ilvl w:val="0"/>
          <w:numId w:val="24"/>
        </w:numPr>
        <w:rPr>
          <w:rFonts w:cs="Tahoma"/>
          <w:sz w:val="24"/>
          <w:szCs w:val="24"/>
        </w:rPr>
      </w:pPr>
      <w:r w:rsidRPr="00BE6821">
        <w:rPr>
          <w:rFonts w:cs="Tahoma"/>
          <w:sz w:val="24"/>
          <w:szCs w:val="24"/>
        </w:rPr>
        <w:t>Replace the occurrence of the word ‘evolution’ with ‘growth’</w:t>
      </w:r>
    </w:p>
    <w:p w:rsidR="00114C69" w:rsidRPr="00BE6821" w:rsidRDefault="00114C69" w:rsidP="00114C69">
      <w:pPr>
        <w:pStyle w:val="ListParagraph"/>
        <w:numPr>
          <w:ilvl w:val="0"/>
          <w:numId w:val="24"/>
        </w:numPr>
        <w:rPr>
          <w:rFonts w:cs="Tahoma"/>
          <w:sz w:val="24"/>
          <w:szCs w:val="24"/>
        </w:rPr>
      </w:pPr>
      <w:r w:rsidRPr="00BE6821">
        <w:rPr>
          <w:rFonts w:cs="Tahoma"/>
          <w:sz w:val="24"/>
          <w:szCs w:val="24"/>
        </w:rPr>
        <w:t>Without quitting the vi editor, find what today’s date is</w:t>
      </w:r>
    </w:p>
    <w:p w:rsidR="00114C69" w:rsidRPr="00BE6821" w:rsidRDefault="00114C69" w:rsidP="00114C69">
      <w:pPr>
        <w:pStyle w:val="ListParagraph"/>
        <w:numPr>
          <w:ilvl w:val="0"/>
          <w:numId w:val="24"/>
        </w:numPr>
        <w:rPr>
          <w:rFonts w:cs="Tahoma"/>
          <w:sz w:val="24"/>
          <w:szCs w:val="24"/>
        </w:rPr>
      </w:pPr>
      <w:r w:rsidRPr="00BE6821">
        <w:rPr>
          <w:rFonts w:cs="Tahoma"/>
          <w:sz w:val="24"/>
          <w:szCs w:val="24"/>
        </w:rPr>
        <w:t>Open the above file in vi editor with the cursor positioned on the 10</w:t>
      </w:r>
      <w:r w:rsidRPr="00BE6821">
        <w:rPr>
          <w:rFonts w:cs="Tahoma"/>
          <w:sz w:val="24"/>
          <w:szCs w:val="24"/>
          <w:vertAlign w:val="superscript"/>
        </w:rPr>
        <w:t>th</w:t>
      </w:r>
      <w:r w:rsidRPr="00BE6821">
        <w:rPr>
          <w:rFonts w:cs="Tahoma"/>
          <w:sz w:val="24"/>
          <w:szCs w:val="24"/>
        </w:rPr>
        <w:t xml:space="preserve"> Line of the file</w:t>
      </w:r>
    </w:p>
    <w:p w:rsidR="00114C69" w:rsidRPr="00BE6821" w:rsidRDefault="00114C69" w:rsidP="00114C69">
      <w:pPr>
        <w:pStyle w:val="ListParagraph"/>
        <w:numPr>
          <w:ilvl w:val="0"/>
          <w:numId w:val="24"/>
        </w:numPr>
        <w:rPr>
          <w:rFonts w:cs="Tahoma"/>
          <w:sz w:val="24"/>
          <w:szCs w:val="24"/>
        </w:rPr>
      </w:pPr>
      <w:r w:rsidRPr="00BE6821">
        <w:rPr>
          <w:rFonts w:cs="Tahoma"/>
          <w:sz w:val="24"/>
          <w:szCs w:val="24"/>
        </w:rPr>
        <w:t>Replace the letter ‘a’ with ‘o’ in the word ‘millians’ in the file</w:t>
      </w:r>
    </w:p>
    <w:p w:rsidR="00114C69" w:rsidRPr="00BE6821" w:rsidRDefault="00114C69" w:rsidP="00114C69">
      <w:pPr>
        <w:pStyle w:val="ListParagraph"/>
        <w:numPr>
          <w:ilvl w:val="0"/>
          <w:numId w:val="24"/>
        </w:numPr>
        <w:rPr>
          <w:rFonts w:cs="Tahoma"/>
          <w:sz w:val="24"/>
          <w:szCs w:val="24"/>
        </w:rPr>
      </w:pPr>
      <w:r w:rsidRPr="00BE6821">
        <w:rPr>
          <w:rFonts w:cs="Tahoma"/>
          <w:sz w:val="24"/>
          <w:szCs w:val="24"/>
        </w:rPr>
        <w:t>Yank the first 5 lines from the file and paste them after the last paragraph</w:t>
      </w:r>
    </w:p>
    <w:p w:rsidR="00114C69" w:rsidRPr="00BE6821" w:rsidRDefault="00114C69" w:rsidP="00114C69">
      <w:pPr>
        <w:pStyle w:val="ListParagraph"/>
        <w:numPr>
          <w:ilvl w:val="0"/>
          <w:numId w:val="24"/>
        </w:numPr>
        <w:rPr>
          <w:rFonts w:cs="Tahoma"/>
          <w:sz w:val="24"/>
          <w:szCs w:val="24"/>
        </w:rPr>
      </w:pPr>
      <w:r w:rsidRPr="00BE6821">
        <w:rPr>
          <w:rFonts w:cs="Tahoma"/>
          <w:sz w:val="24"/>
          <w:szCs w:val="24"/>
        </w:rPr>
        <w:t>Set line numbers to the above file</w:t>
      </w:r>
    </w:p>
    <w:p w:rsidR="00114C69" w:rsidRPr="00BE6821" w:rsidRDefault="00114C69" w:rsidP="00114C69">
      <w:pPr>
        <w:pStyle w:val="ListParagraph"/>
        <w:numPr>
          <w:ilvl w:val="0"/>
          <w:numId w:val="24"/>
        </w:numPr>
        <w:rPr>
          <w:rFonts w:cs="Tahoma"/>
          <w:sz w:val="24"/>
          <w:szCs w:val="24"/>
        </w:rPr>
      </w:pPr>
      <w:r w:rsidRPr="00BE6821">
        <w:rPr>
          <w:rFonts w:cs="Tahoma"/>
          <w:sz w:val="24"/>
          <w:szCs w:val="24"/>
        </w:rPr>
        <w:t>Set an auto-indent to the above file</w:t>
      </w:r>
    </w:p>
    <w:p w:rsidR="00114C69" w:rsidRPr="00BE6821" w:rsidRDefault="00114C69" w:rsidP="00114C69">
      <w:pPr>
        <w:pStyle w:val="ListParagraph"/>
        <w:ind w:left="1080"/>
        <w:rPr>
          <w:rFonts w:cs="Tahoma"/>
          <w:sz w:val="24"/>
          <w:szCs w:val="24"/>
        </w:rPr>
      </w:pPr>
    </w:p>
    <w:p w:rsidR="00114C69" w:rsidRPr="00BE6821" w:rsidRDefault="00114C69" w:rsidP="00114C69">
      <w:pPr>
        <w:pStyle w:val="ListParagraph"/>
        <w:ind w:left="1080"/>
        <w:rPr>
          <w:rFonts w:cs="Tahoma"/>
          <w:b/>
          <w:sz w:val="24"/>
          <w:szCs w:val="24"/>
        </w:rPr>
      </w:pPr>
      <w:r w:rsidRPr="00BE6821">
        <w:rPr>
          <w:rFonts w:cs="Tahoma"/>
          <w:b/>
          <w:sz w:val="24"/>
          <w:szCs w:val="24"/>
        </w:rPr>
        <w:t>The ‘grep’ Command Related Assignments:</w:t>
      </w:r>
    </w:p>
    <w:p w:rsidR="00114C69" w:rsidRPr="00BE6821" w:rsidRDefault="00114C69" w:rsidP="00114C69">
      <w:pPr>
        <w:pStyle w:val="ListParagraph"/>
        <w:ind w:left="1080"/>
        <w:rPr>
          <w:rFonts w:cs="Tahoma"/>
          <w:b/>
          <w:sz w:val="24"/>
          <w:szCs w:val="24"/>
        </w:rPr>
      </w:pPr>
      <w:r w:rsidRPr="00BE6821">
        <w:rPr>
          <w:rFonts w:cs="Tahoma"/>
          <w:b/>
          <w:sz w:val="24"/>
          <w:szCs w:val="24"/>
        </w:rPr>
        <w:t xml:space="preserve">[Note: All the grep command related questions are based on the above file used in </w:t>
      </w:r>
      <w:proofErr w:type="gramStart"/>
      <w:r w:rsidRPr="00BE6821">
        <w:rPr>
          <w:rFonts w:cs="Tahoma"/>
          <w:b/>
          <w:sz w:val="24"/>
          <w:szCs w:val="24"/>
        </w:rPr>
        <w:t>vi</w:t>
      </w:r>
      <w:proofErr w:type="gramEnd"/>
      <w:r w:rsidRPr="00BE6821">
        <w:rPr>
          <w:rFonts w:cs="Tahoma"/>
          <w:b/>
          <w:sz w:val="24"/>
          <w:szCs w:val="24"/>
        </w:rPr>
        <w:t xml:space="preserve"> Editor]</w:t>
      </w:r>
    </w:p>
    <w:p w:rsidR="00114C69" w:rsidRPr="00BE6821" w:rsidRDefault="00114C69" w:rsidP="00114C69">
      <w:pPr>
        <w:pStyle w:val="ListParagraph"/>
        <w:numPr>
          <w:ilvl w:val="0"/>
          <w:numId w:val="25"/>
        </w:numPr>
        <w:rPr>
          <w:rFonts w:cs="Tahoma"/>
          <w:b/>
          <w:sz w:val="24"/>
          <w:szCs w:val="24"/>
        </w:rPr>
      </w:pPr>
      <w:r w:rsidRPr="00BE6821">
        <w:rPr>
          <w:rFonts w:cs="Tahoma"/>
          <w:sz w:val="24"/>
          <w:szCs w:val="24"/>
        </w:rPr>
        <w:t>In the evolution.doc file search for the lines containing the word ‘human’ in it</w:t>
      </w:r>
    </w:p>
    <w:p w:rsidR="00114C69" w:rsidRPr="00BE6821" w:rsidRDefault="00114C69" w:rsidP="00114C69">
      <w:pPr>
        <w:pStyle w:val="ListParagraph"/>
        <w:numPr>
          <w:ilvl w:val="0"/>
          <w:numId w:val="25"/>
        </w:numPr>
        <w:rPr>
          <w:rFonts w:cs="Tahoma"/>
          <w:sz w:val="24"/>
          <w:szCs w:val="24"/>
        </w:rPr>
      </w:pPr>
      <w:r w:rsidRPr="00BE6821">
        <w:rPr>
          <w:rFonts w:cs="Tahoma"/>
          <w:sz w:val="24"/>
          <w:szCs w:val="24"/>
        </w:rPr>
        <w:t>Match all the lines containing “Evolution” and “Even” in them</w:t>
      </w:r>
    </w:p>
    <w:p w:rsidR="00114C69" w:rsidRPr="00BE6821" w:rsidRDefault="00114C69" w:rsidP="00114C69">
      <w:pPr>
        <w:pStyle w:val="ListParagraph"/>
        <w:numPr>
          <w:ilvl w:val="0"/>
          <w:numId w:val="25"/>
        </w:numPr>
        <w:rPr>
          <w:rFonts w:cs="Tahoma"/>
          <w:sz w:val="24"/>
          <w:szCs w:val="24"/>
        </w:rPr>
      </w:pPr>
      <w:r w:rsidRPr="00BE6821">
        <w:rPr>
          <w:rFonts w:cs="Tahoma"/>
          <w:sz w:val="24"/>
          <w:szCs w:val="24"/>
        </w:rPr>
        <w:t>Match all lines containing the word ‘is’. [Note: the lines containing ‘this’  or ‘Anthropologists’ should not form the pattern of search]</w:t>
      </w:r>
    </w:p>
    <w:p w:rsidR="00114C69" w:rsidRPr="00BE6821" w:rsidRDefault="00114C69" w:rsidP="00114C69">
      <w:pPr>
        <w:pStyle w:val="ListParagraph"/>
        <w:numPr>
          <w:ilvl w:val="0"/>
          <w:numId w:val="25"/>
        </w:numPr>
        <w:rPr>
          <w:rFonts w:cs="Tahoma"/>
          <w:sz w:val="24"/>
          <w:szCs w:val="24"/>
        </w:rPr>
      </w:pPr>
      <w:r w:rsidRPr="00BE6821">
        <w:rPr>
          <w:rFonts w:cs="Tahoma"/>
          <w:sz w:val="24"/>
          <w:szCs w:val="24"/>
        </w:rPr>
        <w:t>Match the line(s) ending with ‘is’</w:t>
      </w:r>
    </w:p>
    <w:p w:rsidR="00114C69" w:rsidRPr="00BE6821" w:rsidRDefault="00114C69" w:rsidP="00114C69">
      <w:pPr>
        <w:pStyle w:val="ListParagraph"/>
        <w:numPr>
          <w:ilvl w:val="0"/>
          <w:numId w:val="25"/>
        </w:numPr>
        <w:rPr>
          <w:rFonts w:cs="Tahoma"/>
          <w:sz w:val="24"/>
          <w:szCs w:val="24"/>
        </w:rPr>
      </w:pPr>
      <w:r w:rsidRPr="00BE6821">
        <w:rPr>
          <w:rFonts w:cs="Tahoma"/>
          <w:sz w:val="24"/>
          <w:szCs w:val="24"/>
        </w:rPr>
        <w:t>Count the number of lines containing the word ‘evolution’</w:t>
      </w:r>
    </w:p>
    <w:p w:rsidR="00114C69" w:rsidRPr="00BE6821" w:rsidRDefault="00114C69" w:rsidP="00114C69">
      <w:pPr>
        <w:pStyle w:val="ListParagraph"/>
        <w:numPr>
          <w:ilvl w:val="0"/>
          <w:numId w:val="25"/>
        </w:numPr>
        <w:rPr>
          <w:rFonts w:cs="Tahoma"/>
          <w:sz w:val="24"/>
          <w:szCs w:val="24"/>
        </w:rPr>
      </w:pPr>
      <w:r w:rsidRPr="00BE6821">
        <w:rPr>
          <w:rFonts w:cs="Tahoma"/>
          <w:sz w:val="24"/>
          <w:szCs w:val="24"/>
        </w:rPr>
        <w:t>Print the lines that do not contain the word ‘evolution’</w:t>
      </w:r>
    </w:p>
    <w:p w:rsidR="00114C69" w:rsidRPr="00BE6821" w:rsidRDefault="00114C69" w:rsidP="00114C69">
      <w:pPr>
        <w:pStyle w:val="ListParagraph"/>
        <w:numPr>
          <w:ilvl w:val="0"/>
          <w:numId w:val="25"/>
        </w:numPr>
        <w:rPr>
          <w:rFonts w:cs="Tahoma"/>
          <w:sz w:val="24"/>
          <w:szCs w:val="24"/>
        </w:rPr>
      </w:pPr>
      <w:r w:rsidRPr="00BE6821">
        <w:rPr>
          <w:rFonts w:cs="Tahoma"/>
          <w:sz w:val="24"/>
          <w:szCs w:val="24"/>
        </w:rPr>
        <w:t>Match lines that contain words ‘wonder’ or ‘wander’</w:t>
      </w:r>
    </w:p>
    <w:p w:rsidR="00114C69" w:rsidRDefault="00114C69" w:rsidP="00114C69">
      <w:pPr>
        <w:pStyle w:val="NormalWeb"/>
        <w:tabs>
          <w:tab w:val="left" w:pos="1080"/>
        </w:tabs>
        <w:spacing w:beforeAutospacing="0" w:after="0" w:afterAutospacing="0"/>
        <w:ind w:left="1080"/>
        <w:rPr>
          <w:rFonts w:eastAsia="Lucida Sans Unicode" w:cs="Tahoma"/>
        </w:rPr>
      </w:pPr>
    </w:p>
    <w:p w:rsidR="00BE6821" w:rsidRDefault="00BE6821" w:rsidP="00114C69">
      <w:pPr>
        <w:pStyle w:val="NormalWeb"/>
        <w:tabs>
          <w:tab w:val="left" w:pos="1080"/>
        </w:tabs>
        <w:spacing w:beforeAutospacing="0" w:after="0" w:afterAutospacing="0"/>
        <w:ind w:left="1080"/>
        <w:rPr>
          <w:rFonts w:eastAsia="Lucida Sans Unicode" w:cs="Tahoma"/>
        </w:rPr>
      </w:pPr>
    </w:p>
    <w:p w:rsidR="00BE6821" w:rsidRDefault="00BE6821" w:rsidP="00114C69">
      <w:pPr>
        <w:pStyle w:val="NormalWeb"/>
        <w:tabs>
          <w:tab w:val="left" w:pos="1080"/>
        </w:tabs>
        <w:spacing w:beforeAutospacing="0" w:after="0" w:afterAutospacing="0"/>
        <w:ind w:left="1080"/>
        <w:rPr>
          <w:rFonts w:eastAsia="Lucida Sans Unicode" w:cs="Tahoma"/>
        </w:rPr>
      </w:pPr>
    </w:p>
    <w:p w:rsidR="00BE6821" w:rsidRDefault="00BE6821" w:rsidP="00114C69">
      <w:pPr>
        <w:pStyle w:val="NormalWeb"/>
        <w:tabs>
          <w:tab w:val="left" w:pos="1080"/>
        </w:tabs>
        <w:spacing w:beforeAutospacing="0" w:after="0" w:afterAutospacing="0"/>
        <w:ind w:left="1080"/>
        <w:rPr>
          <w:rFonts w:eastAsia="Lucida Sans Unicode" w:cs="Tahoma"/>
        </w:rPr>
      </w:pPr>
    </w:p>
    <w:p w:rsidR="00504D98" w:rsidRPr="00E73970" w:rsidRDefault="00504D98" w:rsidP="00114C69">
      <w:pPr>
        <w:pStyle w:val="NormalWeb"/>
        <w:tabs>
          <w:tab w:val="left" w:pos="1080"/>
        </w:tabs>
        <w:spacing w:beforeAutospacing="0" w:after="0" w:afterAutospacing="0"/>
        <w:ind w:left="1080"/>
        <w:rPr>
          <w:rFonts w:eastAsia="Lucida Sans Unicode" w:cs="Tahoma"/>
        </w:rPr>
      </w:pPr>
    </w:p>
    <w:p w:rsidR="00D56D2F" w:rsidRPr="00564EAE" w:rsidRDefault="00D56D2F" w:rsidP="001D05D6">
      <w:pPr>
        <w:pStyle w:val="NormalWeb"/>
        <w:numPr>
          <w:ilvl w:val="0"/>
          <w:numId w:val="11"/>
        </w:numPr>
        <w:spacing w:beforeAutospacing="0" w:after="0" w:afterAutospacing="0"/>
        <w:rPr>
          <w:rFonts w:eastAsia="Lucida Sans Unicode" w:cs="Tahoma"/>
        </w:rPr>
      </w:pPr>
      <w:r w:rsidRPr="00564EAE">
        <w:rPr>
          <w:rFonts w:eastAsia="Lucida Sans Unicode" w:cs="Tahoma"/>
        </w:rPr>
        <w:lastRenderedPageBreak/>
        <w:t>Create a file using vi editor and enter the following text in it:</w:t>
      </w:r>
    </w:p>
    <w:p w:rsidR="00D56D2F" w:rsidRPr="00564EAE" w:rsidRDefault="00D56D2F" w:rsidP="00D56D2F">
      <w:pPr>
        <w:pStyle w:val="NormalWeb"/>
        <w:tabs>
          <w:tab w:val="left" w:pos="1080"/>
        </w:tabs>
        <w:spacing w:after="0"/>
        <w:ind w:left="720"/>
        <w:rPr>
          <w:rFonts w:eastAsia="Lucida Sans Unicode" w:cs="Tahoma"/>
          <w:b/>
        </w:rPr>
      </w:pPr>
      <w:r w:rsidRPr="00564EAE">
        <w:rPr>
          <w:rFonts w:eastAsia="Lucida Sans Unicode" w:cs="Tahoma"/>
        </w:rPr>
        <w:tab/>
      </w:r>
      <w:r w:rsidRPr="00564EAE">
        <w:rPr>
          <w:rFonts w:eastAsia="Lucida Sans Unicode" w:cs="Tahoma"/>
        </w:rPr>
        <w:tab/>
      </w:r>
      <w:proofErr w:type="gramStart"/>
      <w:r w:rsidRPr="00564EAE">
        <w:rPr>
          <w:rFonts w:eastAsia="Lucida Sans Unicode" w:cs="Tahoma"/>
          <w:b/>
        </w:rPr>
        <w:t>Unix</w:t>
      </w:r>
      <w:proofErr w:type="gramEnd"/>
      <w:r w:rsidRPr="00564EAE">
        <w:rPr>
          <w:rFonts w:eastAsia="Lucida Sans Unicode" w:cs="Tahoma"/>
          <w:b/>
        </w:rPr>
        <w:t xml:space="preserve"> </w:t>
      </w:r>
      <w:proofErr w:type="spellStart"/>
      <w:r w:rsidRPr="00564EAE">
        <w:rPr>
          <w:rFonts w:eastAsia="Lucida Sans Unicode" w:cs="Tahoma"/>
          <w:b/>
        </w:rPr>
        <w:t>Unix</w:t>
      </w:r>
      <w:proofErr w:type="spellEnd"/>
      <w:r w:rsidRPr="00564EAE">
        <w:rPr>
          <w:rFonts w:eastAsia="Lucida Sans Unicode" w:cs="Tahoma"/>
          <w:b/>
        </w:rPr>
        <w:t xml:space="preserve"> </w:t>
      </w:r>
      <w:proofErr w:type="spellStart"/>
      <w:r w:rsidRPr="00564EAE">
        <w:rPr>
          <w:rFonts w:eastAsia="Lucida Sans Unicode" w:cs="Tahoma"/>
          <w:b/>
        </w:rPr>
        <w:t>Unix</w:t>
      </w:r>
      <w:proofErr w:type="spellEnd"/>
      <w:r w:rsidRPr="00564EAE">
        <w:rPr>
          <w:rFonts w:eastAsia="Lucida Sans Unicode" w:cs="Tahoma"/>
          <w:b/>
        </w:rPr>
        <w:t xml:space="preserve"> </w:t>
      </w:r>
      <w:proofErr w:type="spellStart"/>
      <w:r w:rsidRPr="00564EAE">
        <w:rPr>
          <w:rFonts w:eastAsia="Lucida Sans Unicode" w:cs="Tahoma"/>
          <w:b/>
        </w:rPr>
        <w:t>Unix</w:t>
      </w:r>
      <w:proofErr w:type="spellEnd"/>
      <w:r w:rsidRPr="00564EAE">
        <w:rPr>
          <w:rFonts w:eastAsia="Lucida Sans Unicode" w:cs="Tahoma"/>
          <w:b/>
        </w:rPr>
        <w:t xml:space="preserve"> </w:t>
      </w:r>
      <w:proofErr w:type="spellStart"/>
      <w:r w:rsidRPr="00564EAE">
        <w:rPr>
          <w:rFonts w:eastAsia="Lucida Sans Unicode" w:cs="Tahoma"/>
          <w:b/>
        </w:rPr>
        <w:t>Unix</w:t>
      </w:r>
      <w:proofErr w:type="spellEnd"/>
    </w:p>
    <w:p w:rsidR="00D56D2F" w:rsidRPr="00564EAE" w:rsidRDefault="00D56D2F" w:rsidP="00D56D2F">
      <w:pPr>
        <w:pStyle w:val="NormalWeb"/>
        <w:tabs>
          <w:tab w:val="left" w:pos="1080"/>
          <w:tab w:val="left" w:pos="1440"/>
          <w:tab w:val="left" w:pos="1980"/>
        </w:tabs>
        <w:spacing w:after="0"/>
        <w:ind w:left="1800" w:hanging="360"/>
        <w:rPr>
          <w:rFonts w:eastAsia="Lucida Sans Unicode" w:cs="Tahoma"/>
          <w:b/>
        </w:rPr>
      </w:pPr>
      <w:proofErr w:type="gramStart"/>
      <w:r w:rsidRPr="00564EAE">
        <w:rPr>
          <w:rFonts w:eastAsia="Lucida Sans Unicode" w:cs="Tahoma"/>
          <w:b/>
        </w:rPr>
        <w:t>Unix</w:t>
      </w:r>
      <w:proofErr w:type="gramEnd"/>
      <w:r w:rsidRPr="00564EAE">
        <w:rPr>
          <w:rFonts w:eastAsia="Lucida Sans Unicode" w:cs="Tahoma"/>
          <w:b/>
        </w:rPr>
        <w:t xml:space="preserve"> is multi user operating system, Unix is </w:t>
      </w:r>
      <w:proofErr w:type="spellStart"/>
      <w:r w:rsidRPr="00564EAE">
        <w:rPr>
          <w:rFonts w:eastAsia="Lucida Sans Unicode" w:cs="Tahoma"/>
          <w:b/>
        </w:rPr>
        <w:t>multi tasking</w:t>
      </w:r>
      <w:proofErr w:type="spellEnd"/>
      <w:r w:rsidRPr="00564EAE">
        <w:rPr>
          <w:rFonts w:eastAsia="Lucida Sans Unicode" w:cs="Tahoma"/>
          <w:b/>
        </w:rPr>
        <w:t xml:space="preserve"> o\</w:t>
      </w:r>
      <w:proofErr w:type="spellStart"/>
      <w:r w:rsidRPr="00564EAE">
        <w:rPr>
          <w:rFonts w:eastAsia="Lucida Sans Unicode" w:cs="Tahoma"/>
          <w:b/>
        </w:rPr>
        <w:t>perating</w:t>
      </w:r>
      <w:proofErr w:type="spellEnd"/>
      <w:r w:rsidRPr="00564EAE">
        <w:rPr>
          <w:rFonts w:eastAsia="Lucida Sans Unicode" w:cs="Tahoma"/>
          <w:b/>
        </w:rPr>
        <w:t xml:space="preserve"> system</w:t>
      </w:r>
    </w:p>
    <w:p w:rsidR="00D56D2F" w:rsidRPr="00564EAE" w:rsidRDefault="00D56D2F" w:rsidP="00D56D2F">
      <w:pPr>
        <w:pStyle w:val="NormalWeb"/>
        <w:tabs>
          <w:tab w:val="left" w:pos="1080"/>
          <w:tab w:val="left" w:pos="1440"/>
          <w:tab w:val="left" w:pos="1980"/>
        </w:tabs>
        <w:ind w:left="1800" w:hanging="360"/>
        <w:rPr>
          <w:rFonts w:cs="Tahoma"/>
          <w:b/>
        </w:rPr>
      </w:pPr>
      <w:r w:rsidRPr="00564EAE">
        <w:rPr>
          <w:rFonts w:cs="Tahoma"/>
          <w:b/>
        </w:rPr>
        <w:t xml:space="preserve">Everything on </w:t>
      </w:r>
      <w:proofErr w:type="gramStart"/>
      <w:r w:rsidRPr="00564EAE">
        <w:rPr>
          <w:rFonts w:eastAsia="Lucida Sans Unicode" w:cs="Tahoma"/>
          <w:b/>
        </w:rPr>
        <w:t>Unix</w:t>
      </w:r>
      <w:proofErr w:type="gramEnd"/>
      <w:r w:rsidRPr="00564EAE">
        <w:rPr>
          <w:rFonts w:eastAsia="Lucida Sans Unicode" w:cs="Tahoma"/>
          <w:b/>
        </w:rPr>
        <w:t xml:space="preserve"> is a file.</w:t>
      </w:r>
    </w:p>
    <w:p w:rsidR="00D56D2F" w:rsidRPr="00564EAE" w:rsidRDefault="00D56D2F" w:rsidP="00D56D2F">
      <w:pPr>
        <w:pStyle w:val="NormalWeb"/>
        <w:tabs>
          <w:tab w:val="left" w:pos="1080"/>
        </w:tabs>
        <w:spacing w:before="0"/>
        <w:ind w:left="360" w:hanging="360"/>
        <w:rPr>
          <w:rFonts w:cs="Tahoma"/>
          <w:b/>
        </w:rPr>
      </w:pPr>
      <w:r w:rsidRPr="00564EAE">
        <w:rPr>
          <w:rFonts w:cs="Tahoma"/>
          <w:b/>
        </w:rPr>
        <w:tab/>
      </w:r>
      <w:r w:rsidRPr="00564EAE">
        <w:rPr>
          <w:rFonts w:cs="Tahoma"/>
          <w:b/>
        </w:rPr>
        <w:tab/>
      </w:r>
      <w:r w:rsidRPr="00564EAE">
        <w:rPr>
          <w:rFonts w:cs="Tahoma"/>
          <w:b/>
        </w:rPr>
        <w:tab/>
        <w:t>Unix File structure is hierarchical like an upside down tree.</w:t>
      </w:r>
    </w:p>
    <w:p w:rsidR="00D56D2F" w:rsidRPr="00564EAE" w:rsidRDefault="00D56D2F" w:rsidP="00D56D2F">
      <w:pPr>
        <w:pStyle w:val="NormalWeb"/>
        <w:tabs>
          <w:tab w:val="left" w:pos="1080"/>
        </w:tabs>
        <w:ind w:left="360" w:hanging="360"/>
        <w:rPr>
          <w:rFonts w:cs="Tahoma"/>
          <w:b/>
        </w:rPr>
      </w:pPr>
      <w:r w:rsidRPr="00564EAE">
        <w:rPr>
          <w:rFonts w:cs="Tahoma"/>
          <w:b/>
        </w:rPr>
        <w:tab/>
      </w:r>
      <w:r w:rsidRPr="00564EAE">
        <w:rPr>
          <w:rFonts w:cs="Tahoma"/>
          <w:b/>
        </w:rPr>
        <w:tab/>
      </w:r>
      <w:r w:rsidRPr="00564EAE">
        <w:rPr>
          <w:rFonts w:cs="Tahoma"/>
          <w:b/>
        </w:rPr>
        <w:tab/>
        <w:t>Regular files cannot contain another file, or directory</w:t>
      </w:r>
    </w:p>
    <w:p w:rsidR="00D56D2F" w:rsidRPr="00564EAE" w:rsidRDefault="00D56D2F" w:rsidP="00D56D2F">
      <w:pPr>
        <w:pStyle w:val="NormalWeb"/>
        <w:tabs>
          <w:tab w:val="left" w:pos="1080"/>
        </w:tabs>
        <w:ind w:left="360" w:hanging="360"/>
        <w:rPr>
          <w:rFonts w:cs="Tahoma"/>
          <w:b/>
        </w:rPr>
      </w:pPr>
      <w:r w:rsidRPr="00564EAE">
        <w:rPr>
          <w:rFonts w:cs="Tahoma"/>
          <w:b/>
        </w:rPr>
        <w:tab/>
      </w:r>
      <w:r w:rsidRPr="00564EAE">
        <w:rPr>
          <w:rFonts w:cs="Tahoma"/>
          <w:b/>
        </w:rPr>
        <w:tab/>
      </w:r>
      <w:r w:rsidRPr="00564EAE">
        <w:rPr>
          <w:rFonts w:cs="Tahoma"/>
          <w:b/>
        </w:rPr>
        <w:tab/>
        <w:t>Directory File Contains directory(s) and/or file(s) within it</w:t>
      </w:r>
    </w:p>
    <w:p w:rsidR="00D56D2F" w:rsidRPr="00564EAE" w:rsidRDefault="00D56D2F" w:rsidP="00D56D2F">
      <w:pPr>
        <w:pStyle w:val="NormalWeb"/>
        <w:tabs>
          <w:tab w:val="left" w:pos="1080"/>
        </w:tabs>
        <w:ind w:left="360" w:hanging="360"/>
        <w:rPr>
          <w:rFonts w:cs="Tahoma"/>
          <w:b/>
        </w:rPr>
      </w:pPr>
      <w:r w:rsidRPr="00564EAE">
        <w:rPr>
          <w:rFonts w:cs="Tahoma"/>
          <w:b/>
        </w:rPr>
        <w:tab/>
      </w:r>
      <w:r w:rsidRPr="00564EAE">
        <w:rPr>
          <w:rFonts w:cs="Tahoma"/>
          <w:b/>
        </w:rPr>
        <w:tab/>
      </w:r>
      <w:r w:rsidRPr="00564EAE">
        <w:rPr>
          <w:rFonts w:cs="Tahoma"/>
          <w:b/>
        </w:rPr>
        <w:tab/>
        <w:t>Device files are used to represent physical devices.</w:t>
      </w:r>
    </w:p>
    <w:p w:rsidR="00D56D2F" w:rsidRPr="00564EAE" w:rsidRDefault="00D56D2F" w:rsidP="00D56D2F">
      <w:pPr>
        <w:pStyle w:val="NormalWeb"/>
        <w:tabs>
          <w:tab w:val="left" w:pos="1080"/>
        </w:tabs>
        <w:ind w:left="360" w:hanging="360"/>
        <w:rPr>
          <w:rFonts w:cs="Tahoma"/>
          <w:b/>
        </w:rPr>
      </w:pPr>
      <w:r w:rsidRPr="00564EAE">
        <w:rPr>
          <w:rFonts w:cs="Tahoma"/>
          <w:b/>
        </w:rPr>
        <w:tab/>
      </w:r>
      <w:r w:rsidRPr="00564EAE">
        <w:rPr>
          <w:rFonts w:cs="Tahoma"/>
          <w:b/>
        </w:rPr>
        <w:tab/>
      </w:r>
      <w:r w:rsidRPr="00564EAE">
        <w:rPr>
          <w:rFonts w:cs="Tahoma"/>
          <w:b/>
        </w:rPr>
        <w:tab/>
        <w:t>Symbolic link is an indirect pointer to a file</w:t>
      </w:r>
      <w:r w:rsidRPr="00564EAE">
        <w:rPr>
          <w:rFonts w:cs="Tahoma"/>
          <w:b/>
        </w:rPr>
        <w:tab/>
      </w:r>
      <w:r w:rsidRPr="00564EAE">
        <w:rPr>
          <w:rFonts w:cs="Tahoma"/>
          <w:b/>
        </w:rPr>
        <w:tab/>
      </w:r>
      <w:r w:rsidRPr="00564EAE">
        <w:rPr>
          <w:rFonts w:cs="Tahoma"/>
          <w:b/>
        </w:rPr>
        <w:tab/>
      </w:r>
    </w:p>
    <w:p w:rsidR="00D56D2F" w:rsidRPr="00564EAE" w:rsidRDefault="00D56D2F" w:rsidP="00D56D2F">
      <w:pPr>
        <w:pStyle w:val="NormalWeb"/>
        <w:numPr>
          <w:ilvl w:val="2"/>
          <w:numId w:val="11"/>
        </w:numPr>
        <w:tabs>
          <w:tab w:val="left" w:pos="1080"/>
        </w:tabs>
        <w:spacing w:beforeAutospacing="0" w:after="115" w:afterAutospacing="0"/>
        <w:rPr>
          <w:rFonts w:cs="Tahoma"/>
        </w:rPr>
      </w:pPr>
      <w:r w:rsidRPr="00564EAE">
        <w:rPr>
          <w:rFonts w:cs="Tahoma"/>
        </w:rPr>
        <w:t xml:space="preserve">Save the file without exiting </w:t>
      </w:r>
      <w:proofErr w:type="gramStart"/>
      <w:r w:rsidRPr="00564EAE">
        <w:rPr>
          <w:rFonts w:cs="Tahoma"/>
        </w:rPr>
        <w:t>vi</w:t>
      </w:r>
      <w:proofErr w:type="gramEnd"/>
      <w:r w:rsidRPr="00564EAE">
        <w:rPr>
          <w:rFonts w:cs="Tahoma"/>
        </w:rPr>
        <w:t>.</w:t>
      </w:r>
    </w:p>
    <w:p w:rsidR="00D56D2F" w:rsidRPr="00564EAE" w:rsidRDefault="00D56D2F" w:rsidP="00D56D2F">
      <w:pPr>
        <w:pStyle w:val="NormalWeb"/>
        <w:numPr>
          <w:ilvl w:val="2"/>
          <w:numId w:val="11"/>
        </w:numPr>
        <w:tabs>
          <w:tab w:val="left" w:pos="1080"/>
        </w:tabs>
        <w:spacing w:beforeAutospacing="0" w:after="115" w:afterAutospacing="0"/>
        <w:rPr>
          <w:rFonts w:cs="Tahoma"/>
        </w:rPr>
      </w:pPr>
      <w:r w:rsidRPr="00564EAE">
        <w:rPr>
          <w:rFonts w:cs="Tahoma"/>
        </w:rPr>
        <w:t>Display the line number from within vi</w:t>
      </w:r>
    </w:p>
    <w:p w:rsidR="00D56D2F" w:rsidRPr="00564EAE" w:rsidRDefault="00D56D2F" w:rsidP="00D56D2F">
      <w:pPr>
        <w:pStyle w:val="NormalWeb"/>
        <w:numPr>
          <w:ilvl w:val="2"/>
          <w:numId w:val="11"/>
        </w:numPr>
        <w:tabs>
          <w:tab w:val="left" w:pos="1080"/>
        </w:tabs>
        <w:spacing w:beforeAutospacing="0" w:after="115" w:afterAutospacing="0"/>
        <w:rPr>
          <w:rFonts w:cs="Tahoma"/>
        </w:rPr>
      </w:pPr>
      <w:r w:rsidRPr="00564EAE">
        <w:rPr>
          <w:rFonts w:cs="Tahoma"/>
        </w:rPr>
        <w:t>Move first three lines of the file to the end of the file.</w:t>
      </w:r>
    </w:p>
    <w:p w:rsidR="00D56D2F" w:rsidRPr="00564EAE" w:rsidRDefault="00D56D2F" w:rsidP="00D56D2F">
      <w:pPr>
        <w:pStyle w:val="NormalWeb"/>
        <w:numPr>
          <w:ilvl w:val="2"/>
          <w:numId w:val="11"/>
        </w:numPr>
        <w:tabs>
          <w:tab w:val="left" w:pos="1080"/>
        </w:tabs>
        <w:spacing w:beforeAutospacing="0" w:after="115" w:afterAutospacing="0"/>
        <w:rPr>
          <w:rFonts w:cs="Tahoma"/>
        </w:rPr>
      </w:pPr>
      <w:r w:rsidRPr="00564EAE">
        <w:rPr>
          <w:rFonts w:cs="Tahoma"/>
        </w:rPr>
        <w:t>Copy 5</w:t>
      </w:r>
      <w:r w:rsidRPr="00564EAE">
        <w:rPr>
          <w:rFonts w:cs="Tahoma"/>
          <w:vertAlign w:val="superscript"/>
        </w:rPr>
        <w:t>th</w:t>
      </w:r>
      <w:r w:rsidRPr="00564EAE">
        <w:rPr>
          <w:rFonts w:cs="Tahoma"/>
        </w:rPr>
        <w:t xml:space="preserve"> line and paste above the first line.</w:t>
      </w:r>
    </w:p>
    <w:p w:rsidR="00D56D2F" w:rsidRPr="00564EAE" w:rsidRDefault="00D56D2F" w:rsidP="00D56D2F">
      <w:pPr>
        <w:pStyle w:val="NormalWeb"/>
        <w:numPr>
          <w:ilvl w:val="2"/>
          <w:numId w:val="11"/>
        </w:numPr>
        <w:tabs>
          <w:tab w:val="left" w:pos="1080"/>
        </w:tabs>
        <w:spacing w:beforeAutospacing="0" w:after="115" w:afterAutospacing="0"/>
        <w:rPr>
          <w:rFonts w:cs="Tahoma"/>
        </w:rPr>
      </w:pPr>
      <w:r w:rsidRPr="00564EAE">
        <w:rPr>
          <w:rFonts w:cs="Tahoma"/>
        </w:rPr>
        <w:t xml:space="preserve">Search the word </w:t>
      </w:r>
      <w:r w:rsidRPr="00564EAE">
        <w:rPr>
          <w:rFonts w:cs="Tahoma"/>
          <w:b/>
          <w:i/>
        </w:rPr>
        <w:t>Unix</w:t>
      </w:r>
      <w:r w:rsidRPr="00564EAE">
        <w:rPr>
          <w:rFonts w:cs="Tahoma"/>
        </w:rPr>
        <w:t xml:space="preserve"> in forward direction</w:t>
      </w:r>
    </w:p>
    <w:p w:rsidR="00D56D2F" w:rsidRPr="00564EAE" w:rsidRDefault="00D56D2F" w:rsidP="00D56D2F">
      <w:pPr>
        <w:pStyle w:val="NormalWeb"/>
        <w:numPr>
          <w:ilvl w:val="2"/>
          <w:numId w:val="11"/>
        </w:numPr>
        <w:tabs>
          <w:tab w:val="left" w:pos="1080"/>
        </w:tabs>
        <w:spacing w:beforeAutospacing="0" w:after="115" w:afterAutospacing="0"/>
        <w:rPr>
          <w:rFonts w:cs="Tahoma"/>
        </w:rPr>
      </w:pPr>
      <w:r w:rsidRPr="00564EAE">
        <w:rPr>
          <w:rFonts w:cs="Tahoma"/>
        </w:rPr>
        <w:t xml:space="preserve">Search the word </w:t>
      </w:r>
      <w:r w:rsidRPr="00564EAE">
        <w:rPr>
          <w:rFonts w:cs="Tahoma"/>
          <w:b/>
          <w:i/>
        </w:rPr>
        <w:t>Unix</w:t>
      </w:r>
      <w:r w:rsidRPr="00564EAE">
        <w:rPr>
          <w:rFonts w:cs="Tahoma"/>
        </w:rPr>
        <w:t xml:space="preserve"> in backward direction</w:t>
      </w:r>
    </w:p>
    <w:p w:rsidR="00D56D2F" w:rsidRPr="000E24C1" w:rsidRDefault="00D56D2F" w:rsidP="00D56D2F">
      <w:pPr>
        <w:pStyle w:val="NormalWeb"/>
        <w:numPr>
          <w:ilvl w:val="2"/>
          <w:numId w:val="11"/>
        </w:numPr>
        <w:tabs>
          <w:tab w:val="left" w:pos="1080"/>
        </w:tabs>
        <w:spacing w:beforeAutospacing="0" w:after="115" w:afterAutospacing="0"/>
        <w:rPr>
          <w:rFonts w:cs="Tahoma"/>
        </w:rPr>
      </w:pPr>
      <w:r w:rsidRPr="00564EAE">
        <w:t xml:space="preserve">Replace all the occurrences of the word </w:t>
      </w:r>
      <w:r w:rsidRPr="00564EAE">
        <w:rPr>
          <w:b/>
          <w:i/>
        </w:rPr>
        <w:t xml:space="preserve">Unix </w:t>
      </w:r>
      <w:r w:rsidRPr="00564EAE">
        <w:t xml:space="preserve">with </w:t>
      </w:r>
      <w:r w:rsidRPr="00564EAE">
        <w:rPr>
          <w:b/>
          <w:i/>
        </w:rPr>
        <w:t>Linux</w:t>
      </w:r>
    </w:p>
    <w:p w:rsidR="000E24C1" w:rsidRPr="000E24C1" w:rsidRDefault="000E24C1" w:rsidP="000E24C1">
      <w:pPr>
        <w:pStyle w:val="NormalWeb"/>
        <w:tabs>
          <w:tab w:val="left" w:pos="1080"/>
        </w:tabs>
        <w:spacing w:beforeAutospacing="0" w:after="115" w:afterAutospacing="0"/>
        <w:ind w:left="1440"/>
        <w:rPr>
          <w:rFonts w:cs="Tahoma"/>
        </w:rPr>
      </w:pPr>
    </w:p>
    <w:p w:rsidR="00D56D2F" w:rsidRPr="00CC1097" w:rsidRDefault="00D56D2F" w:rsidP="00CC1097">
      <w:pPr>
        <w:rPr>
          <w:rFonts w:cs="Tahoma"/>
          <w:b/>
          <w:bCs/>
          <w:sz w:val="32"/>
          <w:szCs w:val="32"/>
        </w:rPr>
      </w:pPr>
      <w:r w:rsidRPr="00B72128">
        <w:rPr>
          <w:rFonts w:cs="Tahoma"/>
          <w:bCs/>
          <w:sz w:val="32"/>
          <w:szCs w:val="32"/>
        </w:rPr>
        <w:t xml:space="preserve">Section </w:t>
      </w:r>
      <w:proofErr w:type="gramStart"/>
      <w:r w:rsidRPr="00B72128">
        <w:rPr>
          <w:rFonts w:cs="Tahoma"/>
          <w:bCs/>
          <w:sz w:val="32"/>
          <w:szCs w:val="32"/>
        </w:rPr>
        <w:t>2</w:t>
      </w:r>
      <w:r w:rsidRPr="00D56D2F">
        <w:rPr>
          <w:rFonts w:cs="Tahoma"/>
          <w:b/>
          <w:bCs/>
          <w:sz w:val="32"/>
          <w:szCs w:val="32"/>
        </w:rPr>
        <w:t xml:space="preserve"> :</w:t>
      </w:r>
      <w:proofErr w:type="gramEnd"/>
      <w:r w:rsidRPr="00D56D2F">
        <w:rPr>
          <w:rFonts w:cs="Tahoma"/>
          <w:b/>
          <w:bCs/>
          <w:sz w:val="32"/>
          <w:szCs w:val="32"/>
        </w:rPr>
        <w:t xml:space="preserve"> grep family</w:t>
      </w:r>
      <w:r w:rsidR="000E24C1">
        <w:rPr>
          <w:rFonts w:cs="Tahoma"/>
          <w:b/>
          <w:bCs/>
          <w:sz w:val="32"/>
          <w:szCs w:val="32"/>
        </w:rPr>
        <w:t xml:space="preserve"> -</w:t>
      </w:r>
      <w:r w:rsidRPr="00D56D2F">
        <w:rPr>
          <w:rFonts w:cs="Tahoma"/>
          <w:b/>
          <w:bCs/>
          <w:sz w:val="32"/>
          <w:szCs w:val="32"/>
        </w:rPr>
        <w:t xml:space="preserve"> </w:t>
      </w:r>
      <w:r>
        <w:rPr>
          <w:rFonts w:cs="Tahoma"/>
          <w:b/>
          <w:bCs/>
          <w:sz w:val="32"/>
          <w:szCs w:val="32"/>
        </w:rPr>
        <w:t>grep,</w:t>
      </w:r>
      <w:r w:rsidR="000E24C1">
        <w:rPr>
          <w:rFonts w:cs="Tahoma"/>
          <w:b/>
          <w:bCs/>
          <w:sz w:val="32"/>
          <w:szCs w:val="32"/>
        </w:rPr>
        <w:t xml:space="preserve"> </w:t>
      </w:r>
      <w:r>
        <w:rPr>
          <w:rFonts w:cs="Tahoma"/>
          <w:b/>
          <w:bCs/>
          <w:sz w:val="32"/>
          <w:szCs w:val="32"/>
        </w:rPr>
        <w:t>egrep,</w:t>
      </w:r>
      <w:r w:rsidR="000E24C1">
        <w:rPr>
          <w:rFonts w:cs="Tahoma"/>
          <w:b/>
          <w:bCs/>
          <w:sz w:val="32"/>
          <w:szCs w:val="32"/>
        </w:rPr>
        <w:t xml:space="preserve"> </w:t>
      </w:r>
      <w:r>
        <w:rPr>
          <w:rFonts w:cs="Tahoma"/>
          <w:b/>
          <w:bCs/>
          <w:sz w:val="32"/>
          <w:szCs w:val="32"/>
        </w:rPr>
        <w:t>fgrep</w:t>
      </w:r>
    </w:p>
    <w:p w:rsidR="00D56D2F" w:rsidRPr="00564EAE" w:rsidRDefault="00D56D2F" w:rsidP="001D05D6">
      <w:pPr>
        <w:pStyle w:val="NormalWeb"/>
        <w:numPr>
          <w:ilvl w:val="3"/>
          <w:numId w:val="11"/>
        </w:numPr>
        <w:tabs>
          <w:tab w:val="left" w:pos="720"/>
        </w:tabs>
        <w:spacing w:beforeAutospacing="0" w:after="0" w:afterAutospacing="0"/>
        <w:jc w:val="both"/>
      </w:pPr>
      <w:r w:rsidRPr="00564EAE">
        <w:rPr>
          <w:rFonts w:cs="Tahoma"/>
        </w:rPr>
        <w:t xml:space="preserve">Create the file </w:t>
      </w:r>
      <w:r w:rsidRPr="00564EAE">
        <w:rPr>
          <w:rFonts w:cs="Tahoma"/>
          <w:b/>
        </w:rPr>
        <w:t>emp.dat</w:t>
      </w:r>
      <w:r w:rsidRPr="00564EAE">
        <w:rPr>
          <w:rFonts w:cs="Tahoma"/>
        </w:rPr>
        <w:t xml:space="preserve"> having colon (: ) separated fields</w:t>
      </w:r>
    </w:p>
    <w:p w:rsidR="00D56D2F" w:rsidRPr="00564EAE" w:rsidRDefault="00D56D2F" w:rsidP="00D56D2F">
      <w:pPr>
        <w:pStyle w:val="NormalWeb"/>
        <w:tabs>
          <w:tab w:val="left" w:pos="720"/>
        </w:tabs>
        <w:spacing w:after="0"/>
        <w:ind w:left="1350"/>
        <w:jc w:val="both"/>
      </w:pPr>
      <w:r>
        <w:rPr>
          <w:rFonts w:cs="Tahoma"/>
        </w:rPr>
        <w:tab/>
      </w:r>
      <w:proofErr w:type="spellStart"/>
      <w:r w:rsidRPr="00564EAE">
        <w:rPr>
          <w:rFonts w:cs="Tahoma"/>
        </w:rPr>
        <w:t>Empid</w:t>
      </w:r>
      <w:proofErr w:type="spellEnd"/>
      <w:r w:rsidRPr="00564EAE">
        <w:rPr>
          <w:rFonts w:cs="Tahoma"/>
        </w:rPr>
        <w:t xml:space="preserve">: Name: Sal: </w:t>
      </w:r>
      <w:proofErr w:type="spellStart"/>
      <w:r w:rsidRPr="00564EAE">
        <w:rPr>
          <w:rFonts w:cs="Tahoma"/>
        </w:rPr>
        <w:t>Dept</w:t>
      </w:r>
      <w:proofErr w:type="spellEnd"/>
    </w:p>
    <w:p w:rsidR="00D56D2F" w:rsidRPr="00564EAE" w:rsidRDefault="00D56D2F" w:rsidP="00D56D2F">
      <w:pPr>
        <w:pStyle w:val="NormalWeb"/>
        <w:tabs>
          <w:tab w:val="left" w:pos="720"/>
        </w:tabs>
        <w:spacing w:after="0"/>
        <w:ind w:left="1350"/>
        <w:jc w:val="both"/>
        <w:rPr>
          <w:rFonts w:cs="Tahoma"/>
        </w:rPr>
      </w:pPr>
      <w:r w:rsidRPr="00564EAE">
        <w:rPr>
          <w:rFonts w:cs="Tahoma"/>
        </w:rPr>
        <w:t>1001</w:t>
      </w:r>
      <w:proofErr w:type="gramStart"/>
      <w:r w:rsidRPr="00564EAE">
        <w:rPr>
          <w:rFonts w:cs="Tahoma"/>
        </w:rPr>
        <w:t>:John:50000:Sales</w:t>
      </w:r>
      <w:proofErr w:type="gramEnd"/>
    </w:p>
    <w:p w:rsidR="00D56D2F" w:rsidRPr="00564EAE" w:rsidRDefault="00D56D2F" w:rsidP="00D56D2F">
      <w:pPr>
        <w:pStyle w:val="NormalWeb"/>
        <w:tabs>
          <w:tab w:val="left" w:pos="720"/>
        </w:tabs>
        <w:spacing w:after="0"/>
        <w:ind w:left="1350"/>
        <w:jc w:val="both"/>
      </w:pPr>
      <w:r w:rsidRPr="00564EAE">
        <w:t>1002</w:t>
      </w:r>
      <w:proofErr w:type="gramStart"/>
      <w:r w:rsidRPr="00564EAE">
        <w:t>:Mary:60000:Marketing</w:t>
      </w:r>
      <w:proofErr w:type="gramEnd"/>
    </w:p>
    <w:p w:rsidR="00D56D2F" w:rsidRPr="00564EAE" w:rsidRDefault="00D56D2F" w:rsidP="00D56D2F">
      <w:pPr>
        <w:pStyle w:val="NormalWeb"/>
        <w:tabs>
          <w:tab w:val="left" w:pos="720"/>
        </w:tabs>
        <w:spacing w:after="0"/>
        <w:ind w:left="1350"/>
        <w:jc w:val="both"/>
      </w:pPr>
      <w:r w:rsidRPr="00564EAE">
        <w:t>1003</w:t>
      </w:r>
      <w:proofErr w:type="gramStart"/>
      <w:r w:rsidRPr="00564EAE">
        <w:t>:Robert:70000:Marketing</w:t>
      </w:r>
      <w:proofErr w:type="gramEnd"/>
    </w:p>
    <w:p w:rsidR="00D56D2F" w:rsidRPr="00564EAE" w:rsidRDefault="00D56D2F" w:rsidP="00D56D2F">
      <w:pPr>
        <w:pStyle w:val="NormalWeb"/>
        <w:tabs>
          <w:tab w:val="left" w:pos="720"/>
        </w:tabs>
        <w:spacing w:after="0"/>
        <w:ind w:left="1350"/>
        <w:jc w:val="both"/>
      </w:pPr>
      <w:r w:rsidRPr="00564EAE">
        <w:t>10010</w:t>
      </w:r>
      <w:proofErr w:type="gramStart"/>
      <w:r w:rsidRPr="00564EAE">
        <w:t>:Sam:40000:HR</w:t>
      </w:r>
      <w:proofErr w:type="gramEnd"/>
    </w:p>
    <w:p w:rsidR="00D56D2F" w:rsidRPr="00564EAE" w:rsidRDefault="00D56D2F" w:rsidP="00D56D2F">
      <w:pPr>
        <w:pStyle w:val="NormalWeb"/>
        <w:tabs>
          <w:tab w:val="left" w:pos="720"/>
        </w:tabs>
        <w:spacing w:after="0"/>
        <w:ind w:left="1350"/>
        <w:jc w:val="both"/>
      </w:pPr>
      <w:r w:rsidRPr="00564EAE">
        <w:lastRenderedPageBreak/>
        <w:t>100100</w:t>
      </w:r>
      <w:proofErr w:type="gramStart"/>
      <w:r w:rsidRPr="00564EAE">
        <w:t>:Julie:50000:HR</w:t>
      </w:r>
      <w:proofErr w:type="gramEnd"/>
    </w:p>
    <w:p w:rsidR="00D56D2F" w:rsidRPr="00564EAE" w:rsidRDefault="00D56D2F" w:rsidP="00D56D2F">
      <w:pPr>
        <w:pStyle w:val="NormalWeb"/>
        <w:tabs>
          <w:tab w:val="left" w:pos="720"/>
        </w:tabs>
        <w:spacing w:after="0"/>
        <w:ind w:left="1350"/>
        <w:jc w:val="both"/>
      </w:pPr>
      <w:r>
        <w:t>10020</w:t>
      </w:r>
      <w:proofErr w:type="gramStart"/>
      <w:r>
        <w:t>:Sally:10010:Sales</w:t>
      </w:r>
      <w:proofErr w:type="gramEnd"/>
    </w:p>
    <w:p w:rsidR="00D56D2F" w:rsidRPr="00564EAE" w:rsidRDefault="00D56D2F" w:rsidP="00D56D2F">
      <w:pPr>
        <w:pStyle w:val="NormalWeb"/>
        <w:numPr>
          <w:ilvl w:val="0"/>
          <w:numId w:val="18"/>
        </w:numPr>
        <w:tabs>
          <w:tab w:val="left" w:pos="720"/>
        </w:tabs>
        <w:spacing w:beforeAutospacing="0" w:after="0" w:afterAutospacing="0"/>
        <w:jc w:val="both"/>
      </w:pPr>
      <w:r w:rsidRPr="00564EAE">
        <w:t xml:space="preserve">Display details about employee whose </w:t>
      </w:r>
      <w:proofErr w:type="spellStart"/>
      <w:r w:rsidRPr="00564EAE">
        <w:t>empid</w:t>
      </w:r>
      <w:proofErr w:type="spellEnd"/>
      <w:r w:rsidRPr="00564EAE">
        <w:t xml:space="preserve"> is 1001.</w:t>
      </w:r>
    </w:p>
    <w:p w:rsidR="00D56D2F" w:rsidRPr="00564EAE" w:rsidRDefault="00D56D2F" w:rsidP="00D56D2F">
      <w:pPr>
        <w:pStyle w:val="NormalWeb"/>
        <w:numPr>
          <w:ilvl w:val="0"/>
          <w:numId w:val="18"/>
        </w:numPr>
        <w:tabs>
          <w:tab w:val="left" w:pos="720"/>
        </w:tabs>
        <w:spacing w:beforeAutospacing="0" w:after="0" w:afterAutospacing="0"/>
        <w:jc w:val="both"/>
      </w:pPr>
      <w:r w:rsidRPr="00564EAE">
        <w:t xml:space="preserve">Display details about employee whose </w:t>
      </w:r>
      <w:proofErr w:type="spellStart"/>
      <w:r w:rsidRPr="00564EAE">
        <w:t>empid</w:t>
      </w:r>
      <w:proofErr w:type="spellEnd"/>
      <w:r w:rsidRPr="00564EAE">
        <w:t xml:space="preserve"> is 10010.</w:t>
      </w:r>
    </w:p>
    <w:p w:rsidR="00D56D2F" w:rsidRPr="00564EAE" w:rsidRDefault="00D56D2F" w:rsidP="00D56D2F">
      <w:pPr>
        <w:pStyle w:val="NormalWeb"/>
        <w:numPr>
          <w:ilvl w:val="0"/>
          <w:numId w:val="18"/>
        </w:numPr>
        <w:tabs>
          <w:tab w:val="left" w:pos="720"/>
        </w:tabs>
        <w:spacing w:beforeAutospacing="0" w:after="0" w:afterAutospacing="0"/>
        <w:jc w:val="both"/>
      </w:pPr>
      <w:r w:rsidRPr="00564EAE">
        <w:t>Display employee’s details of Sales dept.</w:t>
      </w:r>
    </w:p>
    <w:p w:rsidR="00D56D2F" w:rsidRPr="00564EAE" w:rsidRDefault="00D56D2F" w:rsidP="00D56D2F">
      <w:pPr>
        <w:pStyle w:val="NormalWeb"/>
        <w:numPr>
          <w:ilvl w:val="0"/>
          <w:numId w:val="18"/>
        </w:numPr>
        <w:tabs>
          <w:tab w:val="left" w:pos="720"/>
        </w:tabs>
        <w:spacing w:beforeAutospacing="0" w:after="0" w:afterAutospacing="0"/>
        <w:jc w:val="both"/>
      </w:pPr>
      <w:r w:rsidRPr="00564EAE">
        <w:t xml:space="preserve">Display only name and salary of employees whose </w:t>
      </w:r>
      <w:proofErr w:type="spellStart"/>
      <w:r w:rsidRPr="00564EAE">
        <w:t>Dept</w:t>
      </w:r>
      <w:proofErr w:type="spellEnd"/>
      <w:r w:rsidRPr="00564EAE">
        <w:t xml:space="preserve"> is HR.</w:t>
      </w:r>
    </w:p>
    <w:p w:rsidR="00D56D2F" w:rsidRPr="00564EAE" w:rsidRDefault="00D56D2F" w:rsidP="00D56D2F">
      <w:pPr>
        <w:pStyle w:val="NormalWeb"/>
        <w:numPr>
          <w:ilvl w:val="0"/>
          <w:numId w:val="18"/>
        </w:numPr>
        <w:tabs>
          <w:tab w:val="left" w:pos="720"/>
        </w:tabs>
        <w:spacing w:beforeAutospacing="0" w:after="0" w:afterAutospacing="0"/>
        <w:jc w:val="both"/>
      </w:pPr>
      <w:r w:rsidRPr="00564EAE">
        <w:t>Display only name of top salaried employee.</w:t>
      </w:r>
    </w:p>
    <w:p w:rsidR="00D56D2F" w:rsidRPr="00564EAE" w:rsidRDefault="00D56D2F" w:rsidP="00D56D2F">
      <w:pPr>
        <w:pStyle w:val="NormalWeb"/>
        <w:numPr>
          <w:ilvl w:val="0"/>
          <w:numId w:val="18"/>
        </w:numPr>
        <w:tabs>
          <w:tab w:val="left" w:pos="720"/>
        </w:tabs>
        <w:spacing w:beforeAutospacing="0" w:after="0" w:afterAutospacing="0"/>
        <w:jc w:val="both"/>
      </w:pPr>
      <w:r w:rsidRPr="00564EAE">
        <w:t xml:space="preserve">Sort the emp.dat </w:t>
      </w:r>
      <w:r w:rsidRPr="00564EAE">
        <w:rPr>
          <w:rFonts w:cs="Tahoma"/>
        </w:rPr>
        <w:t>file in descending</w:t>
      </w:r>
      <w:r w:rsidRPr="00564EAE">
        <w:t xml:space="preserve"> order of salary.</w:t>
      </w:r>
    </w:p>
    <w:p w:rsidR="00D56D2F" w:rsidRPr="00564EAE" w:rsidRDefault="00D56D2F" w:rsidP="00D56D2F">
      <w:pPr>
        <w:pStyle w:val="NormalWeb"/>
        <w:numPr>
          <w:ilvl w:val="0"/>
          <w:numId w:val="18"/>
        </w:numPr>
        <w:tabs>
          <w:tab w:val="left" w:pos="720"/>
        </w:tabs>
        <w:spacing w:beforeAutospacing="0" w:after="0" w:afterAutospacing="0"/>
        <w:jc w:val="both"/>
      </w:pPr>
      <w:r w:rsidRPr="00564EAE">
        <w:t>Count the number of employees in the Marketing dept.</w:t>
      </w:r>
    </w:p>
    <w:p w:rsidR="00D56D2F" w:rsidRPr="00564EAE" w:rsidRDefault="00D56D2F" w:rsidP="00D56D2F">
      <w:pPr>
        <w:pStyle w:val="NormalWeb"/>
        <w:numPr>
          <w:ilvl w:val="0"/>
          <w:numId w:val="18"/>
        </w:numPr>
        <w:tabs>
          <w:tab w:val="left" w:pos="720"/>
        </w:tabs>
        <w:spacing w:beforeAutospacing="0" w:after="0" w:afterAutospacing="0"/>
        <w:jc w:val="both"/>
      </w:pPr>
      <w:r w:rsidRPr="00564EAE">
        <w:t>Display information about Employees who are not from HR dept.</w:t>
      </w:r>
    </w:p>
    <w:p w:rsidR="00E73970" w:rsidRDefault="00D56D2F" w:rsidP="00D56D2F">
      <w:pPr>
        <w:pStyle w:val="NormalWeb"/>
        <w:numPr>
          <w:ilvl w:val="0"/>
          <w:numId w:val="18"/>
        </w:numPr>
        <w:tabs>
          <w:tab w:val="left" w:pos="720"/>
        </w:tabs>
        <w:spacing w:beforeAutospacing="0" w:after="0" w:afterAutospacing="0"/>
        <w:jc w:val="both"/>
      </w:pPr>
      <w:r w:rsidRPr="00564EAE">
        <w:t>Count the number of employees who are not from HR dept.</w:t>
      </w:r>
    </w:p>
    <w:p w:rsidR="00D56D2F" w:rsidRPr="00564EAE" w:rsidRDefault="00D56D2F" w:rsidP="00505EB0">
      <w:pPr>
        <w:rPr>
          <w:sz w:val="24"/>
          <w:szCs w:val="24"/>
        </w:rPr>
      </w:pPr>
    </w:p>
    <w:p w:rsidR="00D56D2F" w:rsidRPr="00564EAE" w:rsidRDefault="00D56D2F" w:rsidP="00066BCA">
      <w:pPr>
        <w:pStyle w:val="NormalWeb"/>
        <w:numPr>
          <w:ilvl w:val="3"/>
          <w:numId w:val="11"/>
        </w:numPr>
        <w:tabs>
          <w:tab w:val="left" w:pos="720"/>
        </w:tabs>
        <w:spacing w:beforeAutospacing="0" w:after="0" w:afterAutospacing="0"/>
        <w:jc w:val="both"/>
      </w:pPr>
      <w:r w:rsidRPr="00564EAE">
        <w:rPr>
          <w:rFonts w:cs="Tahoma"/>
        </w:rPr>
        <w:t xml:space="preserve">Create the file </w:t>
      </w:r>
      <w:r w:rsidRPr="00564EAE">
        <w:rPr>
          <w:rFonts w:cs="Tahoma"/>
          <w:b/>
        </w:rPr>
        <w:t>CDR.dat</w:t>
      </w:r>
      <w:r w:rsidRPr="00564EAE">
        <w:rPr>
          <w:rFonts w:cs="Tahoma"/>
        </w:rPr>
        <w:t xml:space="preserve"> having pipe ( | ) separated fields</w:t>
      </w:r>
    </w:p>
    <w:p w:rsidR="00D56D2F" w:rsidRPr="00564EAE" w:rsidRDefault="00D56D2F" w:rsidP="00D56D2F">
      <w:pPr>
        <w:pStyle w:val="NormalWeb"/>
        <w:tabs>
          <w:tab w:val="left" w:pos="720"/>
        </w:tabs>
        <w:spacing w:after="0"/>
        <w:ind w:left="1350"/>
        <w:jc w:val="both"/>
        <w:rPr>
          <w:rFonts w:cs="Tahoma"/>
        </w:rPr>
      </w:pPr>
      <w:r w:rsidRPr="00564EAE">
        <w:rPr>
          <w:rFonts w:cs="Tahoma"/>
        </w:rPr>
        <w:t xml:space="preserve">Source number| Destination </w:t>
      </w:r>
      <w:proofErr w:type="spellStart"/>
      <w:r w:rsidRPr="00564EAE">
        <w:rPr>
          <w:rFonts w:cs="Tahoma"/>
        </w:rPr>
        <w:t>number|call</w:t>
      </w:r>
      <w:proofErr w:type="spellEnd"/>
      <w:r w:rsidRPr="00564EAE">
        <w:rPr>
          <w:rFonts w:cs="Tahoma"/>
        </w:rPr>
        <w:t xml:space="preserve"> </w:t>
      </w:r>
      <w:proofErr w:type="spellStart"/>
      <w:r w:rsidRPr="00564EAE">
        <w:rPr>
          <w:rFonts w:cs="Tahoma"/>
        </w:rPr>
        <w:t>duration|date</w:t>
      </w:r>
      <w:proofErr w:type="spellEnd"/>
    </w:p>
    <w:p w:rsidR="00D56D2F" w:rsidRPr="00564EAE" w:rsidRDefault="00D56D2F" w:rsidP="00D56D2F">
      <w:pPr>
        <w:pStyle w:val="NormalWeb"/>
        <w:tabs>
          <w:tab w:val="left" w:pos="720"/>
        </w:tabs>
        <w:spacing w:after="0"/>
        <w:ind w:left="1350"/>
        <w:jc w:val="both"/>
        <w:rPr>
          <w:rFonts w:cs="Tahoma"/>
        </w:rPr>
      </w:pPr>
      <w:r w:rsidRPr="00564EAE">
        <w:rPr>
          <w:rFonts w:cs="Tahoma"/>
        </w:rPr>
        <w:t>8834567890|9922153160|10|10-10-2015</w:t>
      </w:r>
    </w:p>
    <w:p w:rsidR="00D56D2F" w:rsidRPr="00564EAE" w:rsidRDefault="00D56D2F" w:rsidP="00D56D2F">
      <w:pPr>
        <w:pStyle w:val="NormalWeb"/>
        <w:tabs>
          <w:tab w:val="left" w:pos="720"/>
        </w:tabs>
        <w:spacing w:after="0"/>
        <w:ind w:left="1350"/>
        <w:jc w:val="both"/>
        <w:rPr>
          <w:rFonts w:cs="Tahoma"/>
        </w:rPr>
      </w:pPr>
      <w:r w:rsidRPr="00564EAE">
        <w:rPr>
          <w:rFonts w:cs="Tahoma"/>
        </w:rPr>
        <w:t>8833567891|9922154161|13|11-10-2015</w:t>
      </w:r>
    </w:p>
    <w:p w:rsidR="00D56D2F" w:rsidRPr="00564EAE" w:rsidRDefault="00D56D2F" w:rsidP="00D56D2F">
      <w:pPr>
        <w:pStyle w:val="NormalWeb"/>
        <w:tabs>
          <w:tab w:val="left" w:pos="720"/>
        </w:tabs>
        <w:spacing w:after="0"/>
        <w:ind w:left="1350"/>
        <w:jc w:val="both"/>
        <w:rPr>
          <w:rFonts w:cs="Tahoma"/>
        </w:rPr>
      </w:pPr>
      <w:r w:rsidRPr="00564EAE">
        <w:rPr>
          <w:rFonts w:cs="Tahoma"/>
        </w:rPr>
        <w:t>8835567892|9922155162|15|11-10-2015</w:t>
      </w:r>
    </w:p>
    <w:p w:rsidR="00D56D2F" w:rsidRPr="00564EAE" w:rsidRDefault="00D56D2F" w:rsidP="00D56D2F">
      <w:pPr>
        <w:pStyle w:val="NormalWeb"/>
        <w:tabs>
          <w:tab w:val="left" w:pos="720"/>
        </w:tabs>
        <w:spacing w:after="0"/>
        <w:ind w:left="1350"/>
        <w:jc w:val="both"/>
        <w:rPr>
          <w:rFonts w:cs="Tahoma"/>
        </w:rPr>
      </w:pPr>
      <w:r w:rsidRPr="00564EAE">
        <w:rPr>
          <w:rFonts w:cs="Tahoma"/>
        </w:rPr>
        <w:t>8834567893|9922156163|16|12-10-2015</w:t>
      </w:r>
    </w:p>
    <w:p w:rsidR="00D56D2F" w:rsidRPr="00564EAE" w:rsidRDefault="00D56D2F" w:rsidP="00063842">
      <w:pPr>
        <w:pStyle w:val="NormalWeb"/>
        <w:tabs>
          <w:tab w:val="left" w:pos="720"/>
        </w:tabs>
        <w:spacing w:after="0"/>
        <w:ind w:left="1350"/>
        <w:jc w:val="both"/>
        <w:rPr>
          <w:rFonts w:cs="Tahoma"/>
        </w:rPr>
      </w:pPr>
      <w:r w:rsidRPr="00564EAE">
        <w:rPr>
          <w:rFonts w:cs="Tahoma"/>
        </w:rPr>
        <w:t>8834567894|9922157160|10|12-10-2015</w:t>
      </w:r>
    </w:p>
    <w:p w:rsidR="00D56D2F" w:rsidRPr="00564EAE" w:rsidRDefault="00D56D2F" w:rsidP="00D56D2F">
      <w:pPr>
        <w:pStyle w:val="NormalWeb"/>
        <w:numPr>
          <w:ilvl w:val="0"/>
          <w:numId w:val="19"/>
        </w:numPr>
        <w:tabs>
          <w:tab w:val="left" w:pos="720"/>
        </w:tabs>
        <w:spacing w:beforeAutospacing="0" w:after="0" w:afterAutospacing="0"/>
        <w:jc w:val="both"/>
      </w:pPr>
      <w:r w:rsidRPr="00564EAE">
        <w:t xml:space="preserve">Sort the CDR.dat </w:t>
      </w:r>
      <w:r w:rsidRPr="00564EAE">
        <w:rPr>
          <w:rFonts w:cs="Tahoma"/>
        </w:rPr>
        <w:t>file in the ascending</w:t>
      </w:r>
      <w:r w:rsidRPr="00564EAE">
        <w:t xml:space="preserve"> order of call duration.</w:t>
      </w:r>
    </w:p>
    <w:p w:rsidR="00D56D2F" w:rsidRPr="00564EAE" w:rsidRDefault="00D56D2F" w:rsidP="00D56D2F">
      <w:pPr>
        <w:pStyle w:val="NormalWeb"/>
        <w:numPr>
          <w:ilvl w:val="0"/>
          <w:numId w:val="19"/>
        </w:numPr>
        <w:tabs>
          <w:tab w:val="left" w:pos="720"/>
        </w:tabs>
        <w:spacing w:beforeAutospacing="0" w:after="0" w:afterAutospacing="0"/>
        <w:jc w:val="both"/>
      </w:pPr>
      <w:r w:rsidRPr="00564EAE">
        <w:t>Display only source number and call duration on the console.</w:t>
      </w:r>
    </w:p>
    <w:p w:rsidR="00D56D2F" w:rsidRPr="00564EAE" w:rsidRDefault="00D56D2F" w:rsidP="00D56D2F">
      <w:pPr>
        <w:rPr>
          <w:sz w:val="24"/>
          <w:szCs w:val="24"/>
        </w:rPr>
      </w:pPr>
    </w:p>
    <w:p w:rsidR="00E71013" w:rsidRDefault="00D56D2F" w:rsidP="00A9085B">
      <w:pPr>
        <w:pStyle w:val="NormalWeb"/>
        <w:numPr>
          <w:ilvl w:val="3"/>
          <w:numId w:val="11"/>
        </w:numPr>
        <w:spacing w:beforeAutospacing="0" w:after="0" w:afterAutospacing="0"/>
      </w:pPr>
      <w:r w:rsidRPr="00564EAE">
        <w:t xml:space="preserve">Consider the Arizona roaster as an input data file for this exercise. </w:t>
      </w:r>
    </w:p>
    <w:p w:rsidR="00D56D2F" w:rsidRPr="00564EAE" w:rsidRDefault="00D56D2F" w:rsidP="00E71013">
      <w:pPr>
        <w:pStyle w:val="NormalWeb"/>
        <w:spacing w:beforeAutospacing="0" w:after="0" w:afterAutospacing="0"/>
        <w:ind w:left="1800"/>
      </w:pPr>
      <w:r w:rsidRPr="00564EAE">
        <w:t xml:space="preserve">Using </w:t>
      </w:r>
      <w:proofErr w:type="gramStart"/>
      <w:r w:rsidRPr="00564EAE">
        <w:t>grep ,</w:t>
      </w:r>
      <w:proofErr w:type="gramEnd"/>
      <w:r w:rsidRPr="00564EAE">
        <w:t xml:space="preserve"> sort, </w:t>
      </w:r>
      <w:proofErr w:type="spellStart"/>
      <w:r w:rsidRPr="00564EAE">
        <w:t>wc</w:t>
      </w:r>
      <w:proofErr w:type="spellEnd"/>
      <w:r w:rsidRPr="00564EAE">
        <w:t xml:space="preserve"> , head, tail, pipe do the following activities :-</w:t>
      </w:r>
    </w:p>
    <w:p w:rsidR="00D56D2F" w:rsidRPr="00564EAE" w:rsidRDefault="00D56D2F" w:rsidP="00D56D2F">
      <w:pPr>
        <w:widowControl w:val="0"/>
        <w:numPr>
          <w:ilvl w:val="0"/>
          <w:numId w:val="15"/>
        </w:numPr>
        <w:suppressAutoHyphens/>
        <w:spacing w:before="100" w:beforeAutospacing="1" w:after="100" w:afterAutospacing="1" w:line="240" w:lineRule="auto"/>
        <w:ind w:left="1710"/>
        <w:rPr>
          <w:rFonts w:eastAsia="Times New Roman" w:cs="Tahoma"/>
          <w:sz w:val="24"/>
          <w:szCs w:val="24"/>
        </w:rPr>
      </w:pPr>
      <w:r w:rsidRPr="00564EAE">
        <w:rPr>
          <w:rFonts w:eastAsia="Times New Roman" w:cs="Tahoma"/>
          <w:sz w:val="24"/>
          <w:szCs w:val="24"/>
        </w:rPr>
        <w:t xml:space="preserve">display  the number of players on the roster </w:t>
      </w:r>
    </w:p>
    <w:p w:rsidR="00D56D2F" w:rsidRPr="00564EAE" w:rsidRDefault="00D56D2F" w:rsidP="00D56D2F">
      <w:pPr>
        <w:widowControl w:val="0"/>
        <w:numPr>
          <w:ilvl w:val="0"/>
          <w:numId w:val="15"/>
        </w:numPr>
        <w:suppressAutoHyphens/>
        <w:spacing w:before="100" w:beforeAutospacing="1" w:after="100" w:afterAutospacing="1" w:line="240" w:lineRule="auto"/>
        <w:ind w:left="1710"/>
        <w:rPr>
          <w:rFonts w:eastAsia="Times New Roman" w:cs="Tahoma"/>
          <w:sz w:val="24"/>
          <w:szCs w:val="24"/>
        </w:rPr>
      </w:pPr>
      <w:r w:rsidRPr="00564EAE">
        <w:rPr>
          <w:rFonts w:eastAsia="Times New Roman" w:cs="Tahoma"/>
          <w:sz w:val="24"/>
          <w:szCs w:val="24"/>
        </w:rPr>
        <w:t xml:space="preserve">displays the roster in order by jersey number </w:t>
      </w:r>
    </w:p>
    <w:p w:rsidR="00D56D2F" w:rsidRPr="00564EAE" w:rsidRDefault="00D56D2F" w:rsidP="00D56D2F">
      <w:pPr>
        <w:widowControl w:val="0"/>
        <w:numPr>
          <w:ilvl w:val="0"/>
          <w:numId w:val="15"/>
        </w:numPr>
        <w:suppressAutoHyphens/>
        <w:spacing w:before="100" w:beforeAutospacing="1" w:after="100" w:afterAutospacing="1" w:line="240" w:lineRule="auto"/>
        <w:ind w:left="1710"/>
        <w:rPr>
          <w:rFonts w:eastAsia="Times New Roman" w:cs="Tahoma"/>
          <w:sz w:val="24"/>
          <w:szCs w:val="24"/>
        </w:rPr>
      </w:pPr>
      <w:r w:rsidRPr="00564EAE">
        <w:rPr>
          <w:rFonts w:eastAsia="Times New Roman" w:cs="Tahoma"/>
          <w:sz w:val="24"/>
          <w:szCs w:val="24"/>
        </w:rPr>
        <w:t xml:space="preserve">displays the roster in alphabetical order by surname </w:t>
      </w:r>
    </w:p>
    <w:p w:rsidR="00D56D2F" w:rsidRPr="00564EAE" w:rsidRDefault="00D56D2F" w:rsidP="00D56D2F">
      <w:pPr>
        <w:widowControl w:val="0"/>
        <w:numPr>
          <w:ilvl w:val="0"/>
          <w:numId w:val="15"/>
        </w:numPr>
        <w:suppressAutoHyphens/>
        <w:spacing w:before="100" w:beforeAutospacing="1" w:after="100" w:afterAutospacing="1" w:line="240" w:lineRule="auto"/>
        <w:ind w:left="1710"/>
        <w:rPr>
          <w:rFonts w:eastAsia="Times New Roman" w:cs="Tahoma"/>
          <w:sz w:val="24"/>
          <w:szCs w:val="24"/>
        </w:rPr>
      </w:pPr>
      <w:r w:rsidRPr="00564EAE">
        <w:rPr>
          <w:rFonts w:eastAsia="Times New Roman" w:cs="Tahoma"/>
          <w:sz w:val="24"/>
          <w:szCs w:val="24"/>
        </w:rPr>
        <w:t xml:space="preserve">displays the heaviest five players </w:t>
      </w:r>
    </w:p>
    <w:p w:rsidR="00D56D2F" w:rsidRPr="00564EAE" w:rsidRDefault="00D56D2F" w:rsidP="00D56D2F">
      <w:pPr>
        <w:widowControl w:val="0"/>
        <w:numPr>
          <w:ilvl w:val="0"/>
          <w:numId w:val="15"/>
        </w:numPr>
        <w:suppressAutoHyphens/>
        <w:spacing w:before="100" w:beforeAutospacing="1" w:after="100" w:afterAutospacing="1" w:line="240" w:lineRule="auto"/>
        <w:ind w:left="1710"/>
        <w:rPr>
          <w:rFonts w:eastAsia="Times New Roman" w:cs="Tahoma"/>
          <w:sz w:val="24"/>
          <w:szCs w:val="24"/>
        </w:rPr>
      </w:pPr>
      <w:r w:rsidRPr="00564EAE">
        <w:rPr>
          <w:rFonts w:eastAsia="Times New Roman" w:cs="Tahoma"/>
          <w:sz w:val="24"/>
          <w:szCs w:val="24"/>
        </w:rPr>
        <w:lastRenderedPageBreak/>
        <w:t xml:space="preserve">displays all players who attended Wisconsin </w:t>
      </w:r>
    </w:p>
    <w:p w:rsidR="00D56D2F" w:rsidRPr="00564EAE" w:rsidRDefault="00D56D2F" w:rsidP="00D56D2F">
      <w:pPr>
        <w:pStyle w:val="HTMLPreformatted"/>
        <w:rPr>
          <w:rFonts w:ascii="Times New Roman" w:hAnsi="Times New Roman" w:cs="Tahoma"/>
          <w:sz w:val="24"/>
          <w:szCs w:val="24"/>
        </w:rPr>
      </w:pPr>
      <w:r w:rsidRPr="00564EAE">
        <w:rPr>
          <w:rFonts w:ascii="Times New Roman" w:hAnsi="Times New Roman" w:cs="Tahoma"/>
          <w:sz w:val="24"/>
          <w:szCs w:val="24"/>
        </w:rPr>
        <w:tab/>
        <w:t>The Roaster is given below (separating by comma</w:t>
      </w:r>
      <w:proofErr w:type="gramStart"/>
      <w:r w:rsidRPr="00564EAE">
        <w:rPr>
          <w:rFonts w:ascii="Times New Roman" w:hAnsi="Times New Roman" w:cs="Tahoma"/>
          <w:sz w:val="24"/>
          <w:szCs w:val="24"/>
        </w:rPr>
        <w:t>) :</w:t>
      </w:r>
      <w:proofErr w:type="gramEnd"/>
      <w:r w:rsidRPr="00564EAE">
        <w:rPr>
          <w:rFonts w:ascii="Times New Roman" w:hAnsi="Times New Roman" w:cs="Tahoma"/>
          <w:sz w:val="24"/>
          <w:szCs w:val="24"/>
        </w:rPr>
        <w:t>-</w:t>
      </w:r>
    </w:p>
    <w:p w:rsidR="00D56D2F" w:rsidRPr="00564EAE" w:rsidRDefault="00D56D2F" w:rsidP="00D56D2F">
      <w:pPr>
        <w:pStyle w:val="HTMLPreformatted"/>
        <w:rPr>
          <w:rFonts w:ascii="Times New Roman" w:hAnsi="Times New Roman" w:cs="Tahoma"/>
          <w:sz w:val="24"/>
          <w:szCs w:val="24"/>
        </w:rPr>
      </w:pPr>
    </w:p>
    <w:p w:rsidR="00D56D2F" w:rsidRDefault="00D56D2F" w:rsidP="00D56D2F">
      <w:pPr>
        <w:pStyle w:val="HTMLPreformatted"/>
        <w:rPr>
          <w:rFonts w:ascii="Times New Roman" w:hAnsi="Times New Roman" w:cs="Tahoma"/>
          <w:sz w:val="24"/>
          <w:szCs w:val="24"/>
        </w:rPr>
      </w:pPr>
      <w:r w:rsidRPr="00564EAE">
        <w:rPr>
          <w:rFonts w:ascii="Times New Roman" w:hAnsi="Times New Roman" w:cs="Tahoma"/>
          <w:sz w:val="24"/>
          <w:szCs w:val="24"/>
        </w:rPr>
        <w:tab/>
      </w:r>
      <w:proofErr w:type="spellStart"/>
      <w:r w:rsidRPr="00564EAE">
        <w:rPr>
          <w:rFonts w:ascii="Times New Roman" w:hAnsi="Times New Roman" w:cs="Tahoma"/>
          <w:sz w:val="24"/>
          <w:szCs w:val="24"/>
        </w:rPr>
        <w:t>JersyNo</w:t>
      </w:r>
      <w:proofErr w:type="gramStart"/>
      <w:r w:rsidRPr="00564EAE">
        <w:rPr>
          <w:rFonts w:ascii="Times New Roman" w:hAnsi="Times New Roman" w:cs="Tahoma"/>
          <w:sz w:val="24"/>
          <w:szCs w:val="24"/>
        </w:rPr>
        <w:t>,Name,surname</w:t>
      </w:r>
      <w:proofErr w:type="spellEnd"/>
      <w:proofErr w:type="gramEnd"/>
      <w:r w:rsidRPr="00564EAE">
        <w:rPr>
          <w:rFonts w:ascii="Times New Roman" w:hAnsi="Times New Roman" w:cs="Tahoma"/>
          <w:sz w:val="24"/>
          <w:szCs w:val="24"/>
        </w:rPr>
        <w:t xml:space="preserve"> ,</w:t>
      </w:r>
      <w:proofErr w:type="spellStart"/>
      <w:r w:rsidRPr="00564EAE">
        <w:rPr>
          <w:rFonts w:ascii="Times New Roman" w:hAnsi="Times New Roman" w:cs="Tahoma"/>
          <w:sz w:val="24"/>
          <w:szCs w:val="24"/>
        </w:rPr>
        <w:t>linebackers,Weight</w:t>
      </w:r>
      <w:proofErr w:type="spellEnd"/>
      <w:r w:rsidRPr="00564EAE">
        <w:rPr>
          <w:rFonts w:ascii="Times New Roman" w:hAnsi="Times New Roman" w:cs="Tahoma"/>
          <w:sz w:val="24"/>
          <w:szCs w:val="24"/>
        </w:rPr>
        <w:t xml:space="preserve"> , Date , Experience, Country </w:t>
      </w:r>
    </w:p>
    <w:p w:rsidR="00E81DBE" w:rsidRPr="00564EAE" w:rsidRDefault="00E81DBE" w:rsidP="00D56D2F">
      <w:pPr>
        <w:pStyle w:val="HTMLPreformatted"/>
        <w:rPr>
          <w:rFonts w:ascii="Times New Roman" w:hAnsi="Times New Roman" w:cs="Tahoma"/>
          <w:sz w:val="24"/>
          <w:szCs w:val="24"/>
        </w:rPr>
      </w:pPr>
    </w:p>
    <w:p w:rsidR="00D56D2F" w:rsidRPr="00564EAE" w:rsidRDefault="00D74D81" w:rsidP="00AC0C51">
      <w:pPr>
        <w:pStyle w:val="HTMLPreformatted"/>
        <w:ind w:firstLine="432"/>
        <w:rPr>
          <w:rFonts w:ascii="Times New Roman" w:hAnsi="Times New Roman" w:cs="Tahoma"/>
          <w:sz w:val="24"/>
          <w:szCs w:val="24"/>
        </w:rPr>
      </w:pPr>
      <w:r>
        <w:rPr>
          <w:rFonts w:ascii="Times New Roman" w:hAnsi="Times New Roman" w:cs="Tahoma"/>
          <w:sz w:val="24"/>
          <w:szCs w:val="24"/>
        </w:rPr>
        <w:t xml:space="preserve">      </w:t>
      </w:r>
      <w:r w:rsidR="000E24C1">
        <w:rPr>
          <w:rFonts w:ascii="Times New Roman" w:hAnsi="Times New Roman" w:cs="Tahoma"/>
          <w:sz w:val="24"/>
          <w:szCs w:val="24"/>
        </w:rPr>
        <w:tab/>
      </w:r>
      <w:proofErr w:type="gramStart"/>
      <w:r w:rsidR="00D56D2F" w:rsidRPr="00564EAE">
        <w:rPr>
          <w:rFonts w:ascii="Times New Roman" w:hAnsi="Times New Roman" w:cs="Tahoma"/>
          <w:sz w:val="24"/>
          <w:szCs w:val="24"/>
        </w:rPr>
        <w:t>20 ,</w:t>
      </w:r>
      <w:proofErr w:type="gramEnd"/>
      <w:r w:rsidR="00D56D2F" w:rsidRPr="00564EAE">
        <w:rPr>
          <w:rFonts w:ascii="Times New Roman" w:hAnsi="Times New Roman" w:cs="Tahoma"/>
          <w:sz w:val="24"/>
          <w:szCs w:val="24"/>
        </w:rPr>
        <w:t xml:space="preserve"> Anderson, Damien    ,RB 5'10"  ,  212   ,  07/17/1979 , 3 ,</w:t>
      </w:r>
      <w:proofErr w:type="spellStart"/>
      <w:r w:rsidR="00D56D2F" w:rsidRPr="00564EAE">
        <w:rPr>
          <w:rFonts w:ascii="Times New Roman" w:hAnsi="Times New Roman" w:cs="Tahoma"/>
          <w:sz w:val="24"/>
          <w:szCs w:val="24"/>
        </w:rPr>
        <w:t>Northwestern</w:t>
      </w:r>
      <w:proofErr w:type="spellEnd"/>
    </w:p>
    <w:p w:rsidR="00AC0C51" w:rsidRDefault="00D56D2F" w:rsidP="00AC0C51">
      <w:pPr>
        <w:pStyle w:val="HTMLPreformatted"/>
        <w:ind w:firstLine="432"/>
        <w:rPr>
          <w:rFonts w:ascii="Times New Roman" w:hAnsi="Times New Roman" w:cs="Tahoma"/>
          <w:sz w:val="24"/>
          <w:szCs w:val="24"/>
        </w:rPr>
      </w:pPr>
      <w:r w:rsidRPr="00564EAE">
        <w:rPr>
          <w:rFonts w:ascii="Times New Roman" w:hAnsi="Times New Roman" w:cs="Tahoma"/>
          <w:sz w:val="24"/>
          <w:szCs w:val="24"/>
        </w:rPr>
        <w:tab/>
      </w:r>
    </w:p>
    <w:p w:rsidR="00D56D2F" w:rsidRDefault="00D56D2F" w:rsidP="00AC0C51">
      <w:pPr>
        <w:pStyle w:val="HTMLPreformatted"/>
        <w:ind w:firstLine="432"/>
        <w:rPr>
          <w:rFonts w:ascii="Times New Roman" w:hAnsi="Times New Roman" w:cs="Tahoma"/>
          <w:sz w:val="24"/>
          <w:szCs w:val="24"/>
        </w:rPr>
      </w:pPr>
      <w:r w:rsidRPr="00564EAE">
        <w:rPr>
          <w:rFonts w:ascii="Times New Roman" w:hAnsi="Times New Roman" w:cs="Tahoma"/>
          <w:sz w:val="24"/>
          <w:szCs w:val="24"/>
        </w:rPr>
        <w:t xml:space="preserve"> </w:t>
      </w:r>
      <w:r w:rsidR="00D74D81">
        <w:rPr>
          <w:rFonts w:ascii="Times New Roman" w:hAnsi="Times New Roman" w:cs="Tahoma"/>
          <w:sz w:val="24"/>
          <w:szCs w:val="24"/>
        </w:rPr>
        <w:t xml:space="preserve">    </w:t>
      </w:r>
      <w:r w:rsidR="000E24C1">
        <w:rPr>
          <w:rFonts w:ascii="Times New Roman" w:hAnsi="Times New Roman" w:cs="Tahoma"/>
          <w:sz w:val="24"/>
          <w:szCs w:val="24"/>
        </w:rPr>
        <w:tab/>
      </w:r>
      <w:proofErr w:type="gramStart"/>
      <w:r w:rsidRPr="00564EAE">
        <w:rPr>
          <w:rFonts w:ascii="Times New Roman" w:hAnsi="Times New Roman" w:cs="Tahoma"/>
          <w:sz w:val="24"/>
          <w:szCs w:val="24"/>
        </w:rPr>
        <w:t>30 ,</w:t>
      </w:r>
      <w:proofErr w:type="gramEnd"/>
      <w:r w:rsidRPr="00564EAE">
        <w:rPr>
          <w:rFonts w:ascii="Times New Roman" w:hAnsi="Times New Roman" w:cs="Tahoma"/>
          <w:sz w:val="24"/>
          <w:szCs w:val="24"/>
        </w:rPr>
        <w:t xml:space="preserve"> </w:t>
      </w:r>
      <w:proofErr w:type="spellStart"/>
      <w:r w:rsidRPr="00564EAE">
        <w:rPr>
          <w:rFonts w:ascii="Times New Roman" w:hAnsi="Times New Roman" w:cs="Tahoma"/>
          <w:sz w:val="24"/>
          <w:szCs w:val="24"/>
        </w:rPr>
        <w:t>Ayanbadejo</w:t>
      </w:r>
      <w:proofErr w:type="spellEnd"/>
      <w:r w:rsidRPr="00564EAE">
        <w:rPr>
          <w:rFonts w:ascii="Times New Roman" w:hAnsi="Times New Roman" w:cs="Tahoma"/>
          <w:sz w:val="24"/>
          <w:szCs w:val="24"/>
        </w:rPr>
        <w:t xml:space="preserve">, Oba     ,FB 6'02"   , 235   ,  03/05/1975  , 5 ,San Diego </w:t>
      </w:r>
    </w:p>
    <w:p w:rsidR="00E81DBE" w:rsidRPr="00564EAE" w:rsidRDefault="00E81DBE" w:rsidP="00AC0C51">
      <w:pPr>
        <w:pStyle w:val="HTMLPreformatted"/>
        <w:ind w:firstLine="432"/>
        <w:rPr>
          <w:rFonts w:ascii="Times New Roman" w:hAnsi="Times New Roman" w:cs="Tahoma"/>
          <w:sz w:val="24"/>
          <w:szCs w:val="24"/>
        </w:rPr>
      </w:pPr>
    </w:p>
    <w:p w:rsidR="00AC0C51" w:rsidRDefault="000E24C1" w:rsidP="00AC0C51">
      <w:pPr>
        <w:rPr>
          <w:rFonts w:eastAsia="Times New Roman" w:cs="Tahoma"/>
          <w:sz w:val="24"/>
          <w:szCs w:val="24"/>
        </w:rPr>
      </w:pPr>
      <w:r>
        <w:rPr>
          <w:rFonts w:eastAsia="Times New Roman" w:cs="Tahoma"/>
          <w:sz w:val="24"/>
          <w:szCs w:val="24"/>
        </w:rPr>
        <w:t xml:space="preserve">                 </w:t>
      </w:r>
      <w:proofErr w:type="gramStart"/>
      <w:r w:rsidR="00D56D2F" w:rsidRPr="00564EAE">
        <w:rPr>
          <w:rFonts w:eastAsia="Times New Roman" w:cs="Tahoma"/>
          <w:sz w:val="24"/>
          <w:szCs w:val="24"/>
        </w:rPr>
        <w:t>92 ,</w:t>
      </w:r>
      <w:proofErr w:type="gramEnd"/>
      <w:r w:rsidR="00D56D2F" w:rsidRPr="00564EAE">
        <w:rPr>
          <w:rFonts w:eastAsia="Times New Roman" w:cs="Tahoma"/>
          <w:sz w:val="24"/>
          <w:szCs w:val="24"/>
        </w:rPr>
        <w:t xml:space="preserve"> </w:t>
      </w:r>
      <w:proofErr w:type="spellStart"/>
      <w:r w:rsidR="00D56D2F" w:rsidRPr="00564EAE">
        <w:rPr>
          <w:rFonts w:eastAsia="Times New Roman" w:cs="Tahoma"/>
          <w:sz w:val="24"/>
          <w:szCs w:val="24"/>
        </w:rPr>
        <w:t>Berry,Bert</w:t>
      </w:r>
      <w:proofErr w:type="spellEnd"/>
      <w:r w:rsidR="00D56D2F" w:rsidRPr="00564EAE">
        <w:rPr>
          <w:rFonts w:eastAsia="Times New Roman" w:cs="Tahoma"/>
          <w:sz w:val="24"/>
          <w:szCs w:val="24"/>
        </w:rPr>
        <w:t xml:space="preserve">               ,DE6'03"   ,  250,     08/15/1975  , 7 ,</w:t>
      </w:r>
      <w:proofErr w:type="spellStart"/>
      <w:r w:rsidR="00D56D2F" w:rsidRPr="00564EAE">
        <w:rPr>
          <w:rFonts w:eastAsia="Times New Roman" w:cs="Tahoma"/>
          <w:sz w:val="24"/>
          <w:szCs w:val="24"/>
        </w:rPr>
        <w:t>NotreDame</w:t>
      </w:r>
      <w:proofErr w:type="spellEnd"/>
    </w:p>
    <w:p w:rsidR="00D56D2F" w:rsidRPr="00564EAE" w:rsidRDefault="00D74D81" w:rsidP="00AC0C51">
      <w:pPr>
        <w:ind w:left="432" w:firstLine="288"/>
        <w:rPr>
          <w:rFonts w:eastAsia="Times New Roman" w:cs="Tahoma"/>
          <w:sz w:val="24"/>
          <w:szCs w:val="24"/>
        </w:rPr>
      </w:pPr>
      <w:r>
        <w:rPr>
          <w:rFonts w:eastAsia="Times New Roman" w:cs="Tahoma"/>
          <w:sz w:val="24"/>
          <w:szCs w:val="24"/>
        </w:rPr>
        <w:t xml:space="preserve">  </w:t>
      </w:r>
      <w:r w:rsidR="00E81DBE">
        <w:rPr>
          <w:rFonts w:eastAsia="Times New Roman" w:cs="Tahoma"/>
          <w:sz w:val="24"/>
          <w:szCs w:val="24"/>
        </w:rPr>
        <w:t xml:space="preserve"> </w:t>
      </w:r>
      <w:r w:rsidR="000E24C1">
        <w:rPr>
          <w:rFonts w:eastAsia="Times New Roman" w:cs="Tahoma"/>
          <w:sz w:val="24"/>
          <w:szCs w:val="24"/>
        </w:rPr>
        <w:t xml:space="preserve"> </w:t>
      </w:r>
      <w:proofErr w:type="gramStart"/>
      <w:r w:rsidR="00D56D2F" w:rsidRPr="00564EAE">
        <w:rPr>
          <w:rFonts w:eastAsia="Times New Roman" w:cs="Tahoma"/>
          <w:sz w:val="24"/>
          <w:szCs w:val="24"/>
        </w:rPr>
        <w:t>81 ,</w:t>
      </w:r>
      <w:proofErr w:type="gramEnd"/>
      <w:r w:rsidR="00D56D2F" w:rsidRPr="00564EAE">
        <w:rPr>
          <w:rFonts w:eastAsia="Times New Roman" w:cs="Tahoma"/>
          <w:sz w:val="24"/>
          <w:szCs w:val="24"/>
        </w:rPr>
        <w:t xml:space="preserve"> </w:t>
      </w:r>
      <w:proofErr w:type="spellStart"/>
      <w:r w:rsidR="00D56D2F" w:rsidRPr="00564EAE">
        <w:rPr>
          <w:rFonts w:eastAsia="Times New Roman" w:cs="Tahoma"/>
          <w:sz w:val="24"/>
          <w:szCs w:val="24"/>
        </w:rPr>
        <w:t>Boldin,Anquan</w:t>
      </w:r>
      <w:proofErr w:type="spellEnd"/>
      <w:r w:rsidR="00D56D2F" w:rsidRPr="00564EAE">
        <w:rPr>
          <w:rFonts w:eastAsia="Times New Roman" w:cs="Tahoma"/>
          <w:sz w:val="24"/>
          <w:szCs w:val="24"/>
        </w:rPr>
        <w:t xml:space="preserve">         ,WR6'01"   ,215 ,    10/03/1980   ,2 , </w:t>
      </w:r>
      <w:proofErr w:type="spellStart"/>
      <w:r w:rsidR="00D56D2F" w:rsidRPr="00564EAE">
        <w:rPr>
          <w:rFonts w:eastAsia="Times New Roman" w:cs="Tahoma"/>
          <w:sz w:val="24"/>
          <w:szCs w:val="24"/>
        </w:rPr>
        <w:t>FloridaState</w:t>
      </w:r>
      <w:proofErr w:type="spellEnd"/>
    </w:p>
    <w:p w:rsidR="00D56D2F" w:rsidRPr="00564EAE" w:rsidRDefault="000E24C1" w:rsidP="00AC0C51">
      <w:pPr>
        <w:ind w:left="720"/>
        <w:rPr>
          <w:rFonts w:eastAsia="Times New Roman" w:cs="Tahoma"/>
          <w:sz w:val="24"/>
          <w:szCs w:val="24"/>
        </w:rPr>
      </w:pPr>
      <w:r>
        <w:rPr>
          <w:rFonts w:eastAsia="Times New Roman" w:cs="Tahoma"/>
          <w:sz w:val="24"/>
          <w:szCs w:val="24"/>
        </w:rPr>
        <w:t xml:space="preserve">    </w:t>
      </w:r>
      <w:proofErr w:type="gramStart"/>
      <w:r w:rsidR="00D56D2F" w:rsidRPr="00564EAE">
        <w:rPr>
          <w:rFonts w:eastAsia="Times New Roman" w:cs="Tahoma"/>
          <w:sz w:val="24"/>
          <w:szCs w:val="24"/>
        </w:rPr>
        <w:t>91 ,</w:t>
      </w:r>
      <w:proofErr w:type="gramEnd"/>
      <w:r w:rsidR="00D56D2F" w:rsidRPr="00564EAE">
        <w:rPr>
          <w:rFonts w:eastAsia="Times New Roman" w:cs="Tahoma"/>
          <w:sz w:val="24"/>
          <w:szCs w:val="24"/>
        </w:rPr>
        <w:t xml:space="preserve"> </w:t>
      </w:r>
      <w:proofErr w:type="spellStart"/>
      <w:r w:rsidR="00D56D2F" w:rsidRPr="00564EAE">
        <w:rPr>
          <w:rFonts w:eastAsia="Times New Roman" w:cs="Tahoma"/>
          <w:sz w:val="24"/>
          <w:szCs w:val="24"/>
        </w:rPr>
        <w:t>Bryant,Wendell</w:t>
      </w:r>
      <w:proofErr w:type="spellEnd"/>
      <w:r w:rsidR="00D56D2F" w:rsidRPr="00564EAE">
        <w:rPr>
          <w:rFonts w:eastAsia="Times New Roman" w:cs="Tahoma"/>
          <w:sz w:val="24"/>
          <w:szCs w:val="24"/>
        </w:rPr>
        <w:t xml:space="preserve">         ,DT6'04"    ,303,    09/12/1980  , 3 , Wisconsin</w:t>
      </w:r>
    </w:p>
    <w:p w:rsidR="00D56D2F" w:rsidRPr="00564EAE" w:rsidRDefault="00D56D2F" w:rsidP="00AC0C51">
      <w:pPr>
        <w:ind w:firstLine="432"/>
        <w:rPr>
          <w:rFonts w:eastAsia="Times New Roman" w:cs="Tahoma"/>
          <w:sz w:val="24"/>
          <w:szCs w:val="24"/>
        </w:rPr>
      </w:pPr>
      <w:r w:rsidRPr="00564EAE">
        <w:rPr>
          <w:rFonts w:eastAsia="Times New Roman" w:cs="Tahoma"/>
          <w:sz w:val="24"/>
          <w:szCs w:val="24"/>
        </w:rPr>
        <w:t xml:space="preserve"> </w:t>
      </w:r>
      <w:r w:rsidR="00E81DBE">
        <w:rPr>
          <w:rFonts w:eastAsia="Times New Roman" w:cs="Tahoma"/>
          <w:sz w:val="24"/>
          <w:szCs w:val="24"/>
        </w:rPr>
        <w:t xml:space="preserve">     </w:t>
      </w:r>
      <w:r w:rsidR="00D74D81">
        <w:rPr>
          <w:rFonts w:eastAsia="Times New Roman" w:cs="Tahoma"/>
          <w:sz w:val="24"/>
          <w:szCs w:val="24"/>
        </w:rPr>
        <w:t xml:space="preserve"> </w:t>
      </w:r>
      <w:r w:rsidR="000E24C1">
        <w:rPr>
          <w:rFonts w:eastAsia="Times New Roman" w:cs="Tahoma"/>
          <w:sz w:val="24"/>
          <w:szCs w:val="24"/>
        </w:rPr>
        <w:t xml:space="preserve">  </w:t>
      </w:r>
      <w:proofErr w:type="gramStart"/>
      <w:r w:rsidRPr="00564EAE">
        <w:rPr>
          <w:rFonts w:eastAsia="Times New Roman" w:cs="Tahoma"/>
          <w:sz w:val="24"/>
          <w:szCs w:val="24"/>
        </w:rPr>
        <w:t>35 ,</w:t>
      </w:r>
      <w:proofErr w:type="gramEnd"/>
      <w:r w:rsidRPr="00564EAE">
        <w:rPr>
          <w:rFonts w:eastAsia="Times New Roman" w:cs="Tahoma"/>
          <w:sz w:val="24"/>
          <w:szCs w:val="24"/>
        </w:rPr>
        <w:t xml:space="preserve"> </w:t>
      </w:r>
      <w:proofErr w:type="spellStart"/>
      <w:r w:rsidRPr="00564EAE">
        <w:rPr>
          <w:rFonts w:eastAsia="Times New Roman" w:cs="Tahoma"/>
          <w:sz w:val="24"/>
          <w:szCs w:val="24"/>
        </w:rPr>
        <w:t>Carter,Dyshod</w:t>
      </w:r>
      <w:proofErr w:type="spellEnd"/>
      <w:r w:rsidRPr="00564EAE">
        <w:rPr>
          <w:rFonts w:eastAsia="Times New Roman" w:cs="Tahoma"/>
          <w:sz w:val="24"/>
          <w:szCs w:val="24"/>
        </w:rPr>
        <w:t xml:space="preserve">         ,DB5'10"    ,197 , 06/18/1978    ,2 , Kansas State</w:t>
      </w:r>
    </w:p>
    <w:p w:rsidR="00D56D2F" w:rsidRPr="00564EAE" w:rsidRDefault="00D56D2F" w:rsidP="00AC0C51">
      <w:pPr>
        <w:ind w:firstLine="432"/>
        <w:rPr>
          <w:rFonts w:eastAsia="Times New Roman" w:cs="Tahoma"/>
          <w:sz w:val="24"/>
          <w:szCs w:val="24"/>
        </w:rPr>
      </w:pPr>
      <w:r w:rsidRPr="00564EAE">
        <w:rPr>
          <w:rFonts w:eastAsia="Times New Roman" w:cs="Tahoma"/>
          <w:sz w:val="24"/>
          <w:szCs w:val="24"/>
        </w:rPr>
        <w:t xml:space="preserve"> </w:t>
      </w:r>
      <w:r w:rsidR="00AC0C51">
        <w:rPr>
          <w:rFonts w:eastAsia="Times New Roman" w:cs="Tahoma"/>
          <w:sz w:val="24"/>
          <w:szCs w:val="24"/>
        </w:rPr>
        <w:tab/>
      </w:r>
      <w:r w:rsidR="00D74D81">
        <w:rPr>
          <w:rFonts w:eastAsia="Times New Roman" w:cs="Tahoma"/>
          <w:sz w:val="24"/>
          <w:szCs w:val="24"/>
        </w:rPr>
        <w:t xml:space="preserve"> </w:t>
      </w:r>
      <w:r w:rsidR="000E24C1">
        <w:rPr>
          <w:rFonts w:eastAsia="Times New Roman" w:cs="Tahoma"/>
          <w:sz w:val="24"/>
          <w:szCs w:val="24"/>
        </w:rPr>
        <w:t xml:space="preserve">   </w:t>
      </w:r>
      <w:proofErr w:type="gramStart"/>
      <w:r w:rsidRPr="00564EAE">
        <w:rPr>
          <w:rFonts w:eastAsia="Times New Roman" w:cs="Tahoma"/>
          <w:sz w:val="24"/>
          <w:szCs w:val="24"/>
        </w:rPr>
        <w:t>52 ,</w:t>
      </w:r>
      <w:proofErr w:type="gramEnd"/>
      <w:r w:rsidRPr="00564EAE">
        <w:rPr>
          <w:rFonts w:eastAsia="Times New Roman" w:cs="Tahoma"/>
          <w:sz w:val="24"/>
          <w:szCs w:val="24"/>
        </w:rPr>
        <w:t xml:space="preserve"> </w:t>
      </w:r>
      <w:proofErr w:type="spellStart"/>
      <w:r w:rsidRPr="00564EAE">
        <w:rPr>
          <w:rFonts w:eastAsia="Times New Roman" w:cs="Tahoma"/>
          <w:sz w:val="24"/>
          <w:szCs w:val="24"/>
        </w:rPr>
        <w:t>Fisher,Levar</w:t>
      </w:r>
      <w:proofErr w:type="spellEnd"/>
      <w:r w:rsidRPr="00564EAE">
        <w:rPr>
          <w:rFonts w:eastAsia="Times New Roman" w:cs="Tahoma"/>
          <w:sz w:val="24"/>
          <w:szCs w:val="24"/>
        </w:rPr>
        <w:t xml:space="preserve">           ,OLB6'01"   ,235 , 07/02/1979    ,3,  </w:t>
      </w:r>
      <w:proofErr w:type="spellStart"/>
      <w:r w:rsidRPr="00564EAE">
        <w:rPr>
          <w:rFonts w:eastAsia="Times New Roman" w:cs="Tahoma"/>
          <w:sz w:val="24"/>
          <w:szCs w:val="24"/>
        </w:rPr>
        <w:t>NorthCarolina</w:t>
      </w:r>
      <w:proofErr w:type="spellEnd"/>
    </w:p>
    <w:p w:rsidR="00D56D2F" w:rsidRPr="00564EAE" w:rsidRDefault="00D56D2F" w:rsidP="00AC0C51">
      <w:pPr>
        <w:ind w:firstLine="432"/>
        <w:rPr>
          <w:rFonts w:eastAsia="Times New Roman" w:cs="Tahoma"/>
          <w:sz w:val="24"/>
          <w:szCs w:val="24"/>
        </w:rPr>
      </w:pPr>
      <w:r w:rsidRPr="00564EAE">
        <w:rPr>
          <w:rFonts w:eastAsia="Times New Roman" w:cs="Tahoma"/>
          <w:sz w:val="24"/>
          <w:szCs w:val="24"/>
        </w:rPr>
        <w:t xml:space="preserve"> </w:t>
      </w:r>
      <w:r w:rsidR="00AC0C51">
        <w:rPr>
          <w:rFonts w:eastAsia="Times New Roman" w:cs="Tahoma"/>
          <w:sz w:val="24"/>
          <w:szCs w:val="24"/>
        </w:rPr>
        <w:tab/>
      </w:r>
      <w:r w:rsidR="000E24C1">
        <w:rPr>
          <w:rFonts w:eastAsia="Times New Roman" w:cs="Tahoma"/>
          <w:sz w:val="24"/>
          <w:szCs w:val="24"/>
        </w:rPr>
        <w:t xml:space="preserve">    </w:t>
      </w:r>
      <w:proofErr w:type="gramStart"/>
      <w:r w:rsidRPr="00564EAE">
        <w:rPr>
          <w:rFonts w:eastAsia="Times New Roman" w:cs="Tahoma"/>
          <w:sz w:val="24"/>
          <w:szCs w:val="24"/>
        </w:rPr>
        <w:t>11 ,</w:t>
      </w:r>
      <w:proofErr w:type="gramEnd"/>
      <w:r w:rsidRPr="00564EAE">
        <w:rPr>
          <w:rFonts w:eastAsia="Times New Roman" w:cs="Tahoma"/>
          <w:sz w:val="24"/>
          <w:szCs w:val="24"/>
        </w:rPr>
        <w:t xml:space="preserve"> </w:t>
      </w:r>
      <w:proofErr w:type="spellStart"/>
      <w:r w:rsidRPr="00564EAE">
        <w:rPr>
          <w:rFonts w:eastAsia="Times New Roman" w:cs="Tahoma"/>
          <w:sz w:val="24"/>
          <w:szCs w:val="24"/>
        </w:rPr>
        <w:t>Fitzgerald,Larry</w:t>
      </w:r>
      <w:proofErr w:type="spellEnd"/>
      <w:r w:rsidRPr="00564EAE">
        <w:rPr>
          <w:rFonts w:eastAsia="Times New Roman" w:cs="Tahoma"/>
          <w:sz w:val="24"/>
          <w:szCs w:val="24"/>
        </w:rPr>
        <w:t xml:space="preserve">      ,WR6'04"    ,229, 08/31/1983 ,10 ,Pittsburgh</w:t>
      </w:r>
    </w:p>
    <w:p w:rsidR="00D56D2F" w:rsidRPr="00564EAE" w:rsidRDefault="00D56D2F" w:rsidP="00AC0C51">
      <w:pPr>
        <w:ind w:firstLine="432"/>
        <w:rPr>
          <w:rFonts w:eastAsia="Times New Roman" w:cs="Tahoma"/>
          <w:sz w:val="24"/>
          <w:szCs w:val="24"/>
        </w:rPr>
      </w:pPr>
      <w:r w:rsidRPr="00564EAE">
        <w:rPr>
          <w:rFonts w:eastAsia="Times New Roman" w:cs="Tahoma"/>
          <w:sz w:val="24"/>
          <w:szCs w:val="24"/>
        </w:rPr>
        <w:t xml:space="preserve"> </w:t>
      </w:r>
      <w:r w:rsidR="00AC0C51">
        <w:rPr>
          <w:rFonts w:eastAsia="Times New Roman" w:cs="Tahoma"/>
          <w:sz w:val="24"/>
          <w:szCs w:val="24"/>
        </w:rPr>
        <w:tab/>
      </w:r>
      <w:r w:rsidR="00D74D81">
        <w:rPr>
          <w:rFonts w:eastAsia="Times New Roman" w:cs="Tahoma"/>
          <w:sz w:val="24"/>
          <w:szCs w:val="24"/>
        </w:rPr>
        <w:t xml:space="preserve">  </w:t>
      </w:r>
      <w:r w:rsidR="000E24C1">
        <w:rPr>
          <w:rFonts w:eastAsia="Times New Roman" w:cs="Tahoma"/>
          <w:sz w:val="24"/>
          <w:szCs w:val="24"/>
        </w:rPr>
        <w:t xml:space="preserve">  </w:t>
      </w:r>
      <w:proofErr w:type="gramStart"/>
      <w:r w:rsidRPr="00564EAE">
        <w:rPr>
          <w:rFonts w:eastAsia="Times New Roman" w:cs="Tahoma"/>
          <w:sz w:val="24"/>
          <w:szCs w:val="24"/>
        </w:rPr>
        <w:t>63 ,</w:t>
      </w:r>
      <w:proofErr w:type="spellStart"/>
      <w:r w:rsidRPr="00564EAE">
        <w:rPr>
          <w:rFonts w:eastAsia="Times New Roman" w:cs="Tahoma"/>
          <w:sz w:val="24"/>
          <w:szCs w:val="24"/>
        </w:rPr>
        <w:t>Garcia,Frank</w:t>
      </w:r>
      <w:proofErr w:type="spellEnd"/>
      <w:proofErr w:type="gramEnd"/>
      <w:r w:rsidRPr="00564EAE">
        <w:rPr>
          <w:rFonts w:eastAsia="Times New Roman" w:cs="Tahoma"/>
          <w:sz w:val="24"/>
          <w:szCs w:val="24"/>
        </w:rPr>
        <w:t xml:space="preserve">          ,G6'02"       , 302, 01/28/1972,10, Wisconsin</w:t>
      </w:r>
    </w:p>
    <w:p w:rsidR="00D56D2F" w:rsidRPr="00323DB1" w:rsidRDefault="00D56D2F" w:rsidP="00323DB1">
      <w:pPr>
        <w:pStyle w:val="ListParagraph"/>
        <w:numPr>
          <w:ilvl w:val="0"/>
          <w:numId w:val="27"/>
        </w:numPr>
        <w:rPr>
          <w:rFonts w:eastAsia="Times New Roman" w:cs="Tahoma"/>
          <w:sz w:val="24"/>
          <w:szCs w:val="24"/>
        </w:rPr>
      </w:pPr>
      <w:proofErr w:type="spellStart"/>
      <w:r w:rsidRPr="00323DB1">
        <w:rPr>
          <w:rFonts w:eastAsia="Times New Roman" w:cs="Tahoma"/>
          <w:sz w:val="24"/>
          <w:szCs w:val="24"/>
        </w:rPr>
        <w:t>Grace,Steven</w:t>
      </w:r>
      <w:proofErr w:type="spellEnd"/>
      <w:r w:rsidRPr="00323DB1">
        <w:rPr>
          <w:rFonts w:eastAsia="Times New Roman" w:cs="Tahoma"/>
          <w:sz w:val="24"/>
          <w:szCs w:val="24"/>
        </w:rPr>
        <w:t xml:space="preserve">          ,C6'03"       ,295, 02/13/1979 , 3,Arizona</w:t>
      </w:r>
    </w:p>
    <w:p w:rsidR="00E27A4C" w:rsidRPr="00323DB1" w:rsidRDefault="00323DB1" w:rsidP="00323DB1">
      <w:pPr>
        <w:spacing w:before="100"/>
        <w:ind w:left="207" w:firstLine="720"/>
        <w:rPr>
          <w:rFonts w:eastAsia="Times New Roman" w:cs="Tahoma"/>
          <w:sz w:val="24"/>
          <w:szCs w:val="24"/>
        </w:rPr>
      </w:pPr>
      <w:r>
        <w:rPr>
          <w:rFonts w:eastAsia="Times New Roman" w:cs="Tahoma"/>
          <w:sz w:val="24"/>
          <w:szCs w:val="24"/>
        </w:rPr>
        <w:t>85</w:t>
      </w:r>
      <w:proofErr w:type="gramStart"/>
      <w:r w:rsidR="00D56D2F" w:rsidRPr="00323DB1">
        <w:rPr>
          <w:rFonts w:eastAsia="Times New Roman" w:cs="Tahoma"/>
          <w:sz w:val="24"/>
          <w:szCs w:val="24"/>
        </w:rPr>
        <w:t>,Hamilton,Lawrence</w:t>
      </w:r>
      <w:proofErr w:type="gramEnd"/>
      <w:r w:rsidR="00D56D2F" w:rsidRPr="00323DB1">
        <w:rPr>
          <w:rFonts w:eastAsia="Times New Roman" w:cs="Tahoma"/>
          <w:sz w:val="24"/>
          <w:szCs w:val="24"/>
        </w:rPr>
        <w:t xml:space="preserve"> ,WR6'03"    ,205 </w:t>
      </w:r>
      <w:r w:rsidR="00AC0C51" w:rsidRPr="00323DB1">
        <w:rPr>
          <w:rFonts w:eastAsia="Times New Roman" w:cs="Tahoma"/>
          <w:sz w:val="24"/>
          <w:szCs w:val="24"/>
        </w:rPr>
        <w:t>,08/31/1980  ,2,StephenF.Austin</w:t>
      </w:r>
    </w:p>
    <w:p w:rsidR="00323DB1" w:rsidRPr="00323DB1" w:rsidRDefault="00323DB1" w:rsidP="00323DB1">
      <w:pPr>
        <w:pStyle w:val="ListParagraph"/>
        <w:spacing w:before="100"/>
        <w:ind w:left="2160"/>
        <w:rPr>
          <w:rFonts w:eastAsia="Times New Roman" w:cs="Tahoma"/>
          <w:sz w:val="24"/>
          <w:szCs w:val="24"/>
        </w:rPr>
      </w:pPr>
    </w:p>
    <w:p w:rsidR="00323DB1" w:rsidRPr="00505EB0" w:rsidRDefault="00323DB1" w:rsidP="00323DB1">
      <w:pPr>
        <w:pStyle w:val="ListParagraph"/>
        <w:numPr>
          <w:ilvl w:val="3"/>
          <w:numId w:val="11"/>
        </w:numPr>
        <w:rPr>
          <w:rFonts w:cs="Tahoma"/>
        </w:rPr>
      </w:pPr>
      <w:r w:rsidRPr="00505EB0">
        <w:rPr>
          <w:rFonts w:cs="Tahoma"/>
        </w:rPr>
        <w:t>Assignments based on ‘</w:t>
      </w:r>
      <w:proofErr w:type="spellStart"/>
      <w:r w:rsidRPr="00505EB0">
        <w:rPr>
          <w:rFonts w:cs="Tahoma"/>
        </w:rPr>
        <w:t>gzip</w:t>
      </w:r>
      <w:proofErr w:type="spellEnd"/>
      <w:r w:rsidRPr="00505EB0">
        <w:rPr>
          <w:rFonts w:cs="Tahoma"/>
        </w:rPr>
        <w:t>’ Command:</w:t>
      </w:r>
    </w:p>
    <w:p w:rsidR="00323DB1" w:rsidRDefault="00323DB1" w:rsidP="00323DB1">
      <w:pPr>
        <w:pStyle w:val="ListParagraph"/>
        <w:rPr>
          <w:rFonts w:cs="Tahoma"/>
        </w:rPr>
      </w:pPr>
    </w:p>
    <w:p w:rsidR="00323DB1" w:rsidRDefault="00323DB1" w:rsidP="00323DB1">
      <w:pPr>
        <w:pStyle w:val="ListParagraph"/>
        <w:numPr>
          <w:ilvl w:val="0"/>
          <w:numId w:val="26"/>
        </w:numPr>
        <w:rPr>
          <w:rFonts w:cs="Tahoma"/>
        </w:rPr>
      </w:pPr>
      <w:r>
        <w:rPr>
          <w:rFonts w:cs="Tahoma"/>
        </w:rPr>
        <w:t>Find out the size of the file Evolution you created above</w:t>
      </w:r>
    </w:p>
    <w:p w:rsidR="00323DB1" w:rsidRDefault="00323DB1" w:rsidP="00323DB1">
      <w:pPr>
        <w:pStyle w:val="ListParagraph"/>
        <w:numPr>
          <w:ilvl w:val="0"/>
          <w:numId w:val="26"/>
        </w:numPr>
        <w:rPr>
          <w:rFonts w:cs="Tahoma"/>
        </w:rPr>
      </w:pPr>
      <w:r>
        <w:rPr>
          <w:rFonts w:cs="Tahoma"/>
        </w:rPr>
        <w:t>Compress it so that occupies lesser space in the disk</w:t>
      </w:r>
    </w:p>
    <w:p w:rsidR="00323DB1" w:rsidRPr="00D651F5" w:rsidRDefault="00323DB1" w:rsidP="00323DB1">
      <w:pPr>
        <w:pStyle w:val="ListParagraph"/>
        <w:numPr>
          <w:ilvl w:val="0"/>
          <w:numId w:val="26"/>
        </w:numPr>
        <w:rPr>
          <w:rFonts w:cs="Tahoma"/>
        </w:rPr>
      </w:pPr>
      <w:r>
        <w:rPr>
          <w:rFonts w:cs="Tahoma"/>
        </w:rPr>
        <w:t>Uncompress it again</w:t>
      </w:r>
    </w:p>
    <w:p w:rsidR="00AC0C51" w:rsidRDefault="00AC0C51" w:rsidP="00AC0C51">
      <w:pPr>
        <w:spacing w:before="100"/>
        <w:ind w:firstLine="432"/>
        <w:rPr>
          <w:rFonts w:eastAsia="Times New Roman" w:cs="Tahoma"/>
          <w:sz w:val="24"/>
          <w:szCs w:val="24"/>
        </w:rPr>
      </w:pPr>
    </w:p>
    <w:p w:rsidR="00BE6821" w:rsidRDefault="00BE6821" w:rsidP="00AC0C51">
      <w:pPr>
        <w:spacing w:before="100"/>
        <w:ind w:firstLine="432"/>
        <w:rPr>
          <w:rFonts w:eastAsia="Times New Roman" w:cs="Tahoma"/>
          <w:sz w:val="24"/>
          <w:szCs w:val="24"/>
        </w:rPr>
      </w:pPr>
    </w:p>
    <w:p w:rsidR="00BE6821" w:rsidRDefault="00BE6821" w:rsidP="00AC0C51">
      <w:pPr>
        <w:spacing w:before="100"/>
        <w:ind w:firstLine="432"/>
        <w:rPr>
          <w:rFonts w:eastAsia="Times New Roman" w:cs="Tahoma"/>
          <w:sz w:val="24"/>
          <w:szCs w:val="24"/>
        </w:rPr>
      </w:pPr>
    </w:p>
    <w:p w:rsidR="00BE6821" w:rsidRDefault="00BE6821" w:rsidP="00AC0C51">
      <w:pPr>
        <w:spacing w:before="100"/>
        <w:ind w:firstLine="432"/>
        <w:rPr>
          <w:rFonts w:eastAsia="Times New Roman" w:cs="Tahoma"/>
          <w:sz w:val="24"/>
          <w:szCs w:val="24"/>
        </w:rPr>
      </w:pPr>
    </w:p>
    <w:p w:rsidR="00D74D81" w:rsidRPr="00BE6821" w:rsidRDefault="000210DA" w:rsidP="00AC0C51">
      <w:pPr>
        <w:spacing w:before="100"/>
        <w:ind w:firstLine="432"/>
        <w:rPr>
          <w:rFonts w:eastAsia="Times New Roman" w:cs="Tahoma"/>
          <w:b/>
          <w:sz w:val="32"/>
          <w:szCs w:val="32"/>
          <w:u w:val="single"/>
        </w:rPr>
      </w:pPr>
      <w:r>
        <w:rPr>
          <w:rFonts w:eastAsia="Times New Roman" w:cs="Tahoma"/>
          <w:b/>
          <w:sz w:val="32"/>
          <w:szCs w:val="32"/>
          <w:u w:val="single"/>
        </w:rPr>
        <w:lastRenderedPageBreak/>
        <w:t>Optional Assignments Question</w:t>
      </w:r>
    </w:p>
    <w:p w:rsidR="004919A7" w:rsidRDefault="004919A7" w:rsidP="004919A7">
      <w:pPr>
        <w:ind w:left="-828" w:firstLine="1260"/>
        <w:rPr>
          <w:sz w:val="24"/>
          <w:szCs w:val="24"/>
        </w:rPr>
      </w:pPr>
      <w:r>
        <w:rPr>
          <w:sz w:val="24"/>
          <w:szCs w:val="24"/>
        </w:rPr>
        <w:t>Create the following Directory Structure:</w:t>
      </w:r>
    </w:p>
    <w:p w:rsidR="004919A7" w:rsidRPr="009B558A" w:rsidRDefault="004919A7" w:rsidP="004919A7">
      <w:pPr>
        <w:rPr>
          <w:rFonts w:cs="Tahoma"/>
          <w:sz w:val="24"/>
          <w:szCs w:val="24"/>
        </w:rPr>
      </w:pPr>
      <w:r w:rsidRPr="009B558A">
        <w:rPr>
          <w:rFonts w:cs="Tahoma"/>
          <w:sz w:val="24"/>
          <w:szCs w:val="24"/>
        </w:rPr>
        <w:t xml:space="preserve">         Under your current Directory Create a Subdirectory: Streams</w:t>
      </w:r>
    </w:p>
    <w:p w:rsidR="004919A7" w:rsidRDefault="004919A7" w:rsidP="004919A7">
      <w:pPr>
        <w:rPr>
          <w:rFonts w:cs="Tahoma"/>
          <w:sz w:val="24"/>
          <w:szCs w:val="24"/>
        </w:rPr>
      </w:pPr>
      <w:r w:rsidRPr="009B558A">
        <w:rPr>
          <w:rFonts w:cs="Tahoma"/>
          <w:sz w:val="24"/>
          <w:szCs w:val="24"/>
        </w:rPr>
        <w:t xml:space="preserve">         Under Streams create two </w:t>
      </w:r>
      <w:r>
        <w:rPr>
          <w:rFonts w:cs="Tahoma"/>
          <w:sz w:val="24"/>
          <w:szCs w:val="24"/>
        </w:rPr>
        <w:t>subdirectories: Mainframe and BI</w:t>
      </w:r>
    </w:p>
    <w:p w:rsidR="004919A7" w:rsidRDefault="004919A7" w:rsidP="004919A7">
      <w:pPr>
        <w:rPr>
          <w:rFonts w:cs="Tahoma"/>
          <w:sz w:val="24"/>
          <w:szCs w:val="24"/>
        </w:rPr>
      </w:pPr>
      <w:r>
        <w:rPr>
          <w:rFonts w:cs="Tahoma"/>
          <w:sz w:val="24"/>
          <w:szCs w:val="24"/>
        </w:rPr>
        <w:t xml:space="preserve">         Under Mainframe: ZOS and CICS Subdirectories</w:t>
      </w:r>
    </w:p>
    <w:p w:rsidR="004919A7" w:rsidRDefault="004919A7" w:rsidP="004919A7">
      <w:pPr>
        <w:rPr>
          <w:rFonts w:cs="Tahoma"/>
          <w:sz w:val="24"/>
          <w:szCs w:val="24"/>
        </w:rPr>
      </w:pPr>
      <w:r>
        <w:rPr>
          <w:rFonts w:cs="Tahoma"/>
          <w:sz w:val="24"/>
          <w:szCs w:val="24"/>
        </w:rPr>
        <w:t xml:space="preserve">         Under </w:t>
      </w:r>
      <w:proofErr w:type="gramStart"/>
      <w:r>
        <w:rPr>
          <w:rFonts w:cs="Tahoma"/>
          <w:sz w:val="24"/>
          <w:szCs w:val="24"/>
        </w:rPr>
        <w:t>BI :</w:t>
      </w:r>
      <w:proofErr w:type="gramEnd"/>
      <w:r>
        <w:rPr>
          <w:rFonts w:cs="Tahoma"/>
          <w:sz w:val="24"/>
          <w:szCs w:val="24"/>
        </w:rPr>
        <w:t xml:space="preserve"> ETL and REPORTS Subdirectories</w:t>
      </w:r>
    </w:p>
    <w:p w:rsidR="004919A7" w:rsidRDefault="004919A7" w:rsidP="001D05D6">
      <w:pPr>
        <w:ind w:left="720"/>
        <w:rPr>
          <w:rFonts w:cs="Tahoma"/>
          <w:sz w:val="24"/>
          <w:szCs w:val="24"/>
        </w:rPr>
      </w:pPr>
      <w:r>
        <w:rPr>
          <w:rFonts w:cs="Tahoma"/>
          <w:sz w:val="24"/>
          <w:szCs w:val="24"/>
        </w:rPr>
        <w:t xml:space="preserve">Under ZOS create two Subdirectories: </w:t>
      </w:r>
      <w:r w:rsidRPr="009B558A">
        <w:rPr>
          <w:rFonts w:cs="Tahoma"/>
          <w:b/>
          <w:sz w:val="24"/>
          <w:szCs w:val="24"/>
        </w:rPr>
        <w:t>ZOS1</w:t>
      </w:r>
      <w:r>
        <w:rPr>
          <w:rFonts w:cs="Tahoma"/>
          <w:sz w:val="24"/>
          <w:szCs w:val="24"/>
        </w:rPr>
        <w:t xml:space="preserve"> and </w:t>
      </w:r>
      <w:r w:rsidRPr="009B558A">
        <w:rPr>
          <w:rFonts w:cs="Tahoma"/>
          <w:b/>
          <w:sz w:val="24"/>
          <w:szCs w:val="24"/>
        </w:rPr>
        <w:t>ZOS2</w:t>
      </w:r>
      <w:r>
        <w:rPr>
          <w:rFonts w:cs="Tahoma"/>
          <w:sz w:val="24"/>
          <w:szCs w:val="24"/>
        </w:rPr>
        <w:t xml:space="preserve"> and under CICS create </w:t>
      </w:r>
      <w:r w:rsidRPr="009B558A">
        <w:rPr>
          <w:rFonts w:cs="Tahoma"/>
          <w:b/>
          <w:sz w:val="24"/>
          <w:szCs w:val="24"/>
        </w:rPr>
        <w:t>Plans</w:t>
      </w:r>
      <w:r>
        <w:rPr>
          <w:rFonts w:cs="Tahoma"/>
          <w:sz w:val="24"/>
          <w:szCs w:val="24"/>
        </w:rPr>
        <w:t xml:space="preserve">             Subdirectories</w:t>
      </w:r>
    </w:p>
    <w:p w:rsidR="004919A7" w:rsidRDefault="004919A7" w:rsidP="004919A7">
      <w:pPr>
        <w:rPr>
          <w:rFonts w:cs="Tahoma"/>
          <w:sz w:val="24"/>
          <w:szCs w:val="24"/>
        </w:rPr>
      </w:pPr>
      <w:r>
        <w:rPr>
          <w:rFonts w:cs="Tahoma"/>
          <w:sz w:val="24"/>
          <w:szCs w:val="24"/>
        </w:rPr>
        <w:t xml:space="preserve">         Under ETL </w:t>
      </w:r>
      <w:proofErr w:type="gramStart"/>
      <w:r>
        <w:rPr>
          <w:rFonts w:cs="Tahoma"/>
          <w:sz w:val="24"/>
          <w:szCs w:val="24"/>
        </w:rPr>
        <w:t>create :</w:t>
      </w:r>
      <w:proofErr w:type="gramEnd"/>
      <w:r>
        <w:rPr>
          <w:rFonts w:cs="Tahoma"/>
          <w:sz w:val="24"/>
          <w:szCs w:val="24"/>
        </w:rPr>
        <w:t xml:space="preserve"> Informatica and IBM subdirectories</w:t>
      </w:r>
    </w:p>
    <w:p w:rsidR="004919A7" w:rsidRDefault="004919A7" w:rsidP="004919A7">
      <w:pPr>
        <w:rPr>
          <w:rFonts w:cs="Tahoma"/>
          <w:sz w:val="24"/>
          <w:szCs w:val="24"/>
        </w:rPr>
      </w:pPr>
      <w:r>
        <w:rPr>
          <w:rFonts w:cs="Tahoma"/>
          <w:sz w:val="24"/>
          <w:szCs w:val="24"/>
        </w:rPr>
        <w:t xml:space="preserve">         Under REPORTS create COGNOS subdirectory</w:t>
      </w:r>
    </w:p>
    <w:p w:rsidR="004919A7" w:rsidRDefault="004919A7" w:rsidP="004919A7">
      <w:pPr>
        <w:pStyle w:val="ListParagraph"/>
        <w:numPr>
          <w:ilvl w:val="0"/>
          <w:numId w:val="21"/>
        </w:numPr>
        <w:rPr>
          <w:rFonts w:cs="Tahoma"/>
          <w:sz w:val="24"/>
          <w:szCs w:val="24"/>
        </w:rPr>
      </w:pPr>
      <w:r>
        <w:rPr>
          <w:rFonts w:cs="Tahoma"/>
          <w:sz w:val="24"/>
          <w:szCs w:val="24"/>
        </w:rPr>
        <w:t>Make COGNOS as your current working directory</w:t>
      </w:r>
    </w:p>
    <w:p w:rsidR="004919A7" w:rsidRDefault="004919A7" w:rsidP="004919A7">
      <w:pPr>
        <w:pStyle w:val="ListParagraph"/>
        <w:numPr>
          <w:ilvl w:val="0"/>
          <w:numId w:val="21"/>
        </w:numPr>
        <w:rPr>
          <w:rFonts w:cs="Tahoma"/>
          <w:sz w:val="24"/>
          <w:szCs w:val="24"/>
        </w:rPr>
      </w:pPr>
      <w:r>
        <w:rPr>
          <w:rFonts w:cs="Tahoma"/>
          <w:sz w:val="24"/>
          <w:szCs w:val="24"/>
        </w:rPr>
        <w:t>Give a short-cut command that will directly take you to your Home Directory</w:t>
      </w:r>
    </w:p>
    <w:p w:rsidR="004919A7" w:rsidRDefault="004919A7" w:rsidP="004919A7">
      <w:pPr>
        <w:pStyle w:val="ListParagraph"/>
        <w:numPr>
          <w:ilvl w:val="0"/>
          <w:numId w:val="21"/>
        </w:numPr>
        <w:rPr>
          <w:rFonts w:cs="Tahoma"/>
          <w:sz w:val="24"/>
          <w:szCs w:val="24"/>
        </w:rPr>
      </w:pPr>
      <w:r>
        <w:rPr>
          <w:rFonts w:cs="Tahoma"/>
          <w:sz w:val="24"/>
          <w:szCs w:val="24"/>
        </w:rPr>
        <w:t>Make COGNOS again as your current directory</w:t>
      </w:r>
    </w:p>
    <w:p w:rsidR="004919A7" w:rsidRDefault="004919A7" w:rsidP="004919A7">
      <w:pPr>
        <w:pStyle w:val="ListParagraph"/>
        <w:numPr>
          <w:ilvl w:val="0"/>
          <w:numId w:val="21"/>
        </w:numPr>
        <w:rPr>
          <w:rFonts w:cs="Tahoma"/>
          <w:sz w:val="24"/>
          <w:szCs w:val="24"/>
        </w:rPr>
      </w:pPr>
      <w:r>
        <w:rPr>
          <w:rFonts w:cs="Tahoma"/>
          <w:sz w:val="24"/>
          <w:szCs w:val="24"/>
        </w:rPr>
        <w:t>Give a command that will take you to ZOS1 subdirectory</w:t>
      </w:r>
    </w:p>
    <w:p w:rsidR="004919A7" w:rsidRDefault="004919A7" w:rsidP="004919A7">
      <w:pPr>
        <w:pStyle w:val="ListParagraph"/>
        <w:numPr>
          <w:ilvl w:val="0"/>
          <w:numId w:val="21"/>
        </w:numPr>
        <w:rPr>
          <w:rFonts w:cs="Tahoma"/>
          <w:sz w:val="24"/>
          <w:szCs w:val="24"/>
        </w:rPr>
      </w:pPr>
      <w:r>
        <w:rPr>
          <w:rFonts w:cs="Tahoma"/>
          <w:sz w:val="24"/>
          <w:szCs w:val="24"/>
        </w:rPr>
        <w:t>Create two files under each of the ZOS1 and ZOS2 Subdirectories</w:t>
      </w:r>
    </w:p>
    <w:p w:rsidR="004919A7" w:rsidRDefault="004919A7" w:rsidP="004919A7">
      <w:pPr>
        <w:pStyle w:val="ListParagraph"/>
        <w:numPr>
          <w:ilvl w:val="0"/>
          <w:numId w:val="21"/>
        </w:numPr>
        <w:rPr>
          <w:rFonts w:cs="Tahoma"/>
          <w:sz w:val="24"/>
          <w:szCs w:val="24"/>
        </w:rPr>
      </w:pPr>
      <w:r>
        <w:rPr>
          <w:rFonts w:cs="Tahoma"/>
          <w:sz w:val="24"/>
          <w:szCs w:val="24"/>
        </w:rPr>
        <w:t>Copy these to Plans Subdirectory.</w:t>
      </w:r>
    </w:p>
    <w:p w:rsidR="004919A7" w:rsidRDefault="004919A7" w:rsidP="004919A7">
      <w:pPr>
        <w:pStyle w:val="ListParagraph"/>
        <w:ind w:left="525"/>
        <w:rPr>
          <w:rFonts w:cs="Tahoma"/>
          <w:sz w:val="24"/>
          <w:szCs w:val="24"/>
        </w:rPr>
      </w:pPr>
    </w:p>
    <w:p w:rsidR="004919A7" w:rsidRDefault="004919A7" w:rsidP="004919A7">
      <w:pPr>
        <w:pStyle w:val="ListParagraph"/>
        <w:numPr>
          <w:ilvl w:val="0"/>
          <w:numId w:val="22"/>
        </w:numPr>
        <w:rPr>
          <w:rFonts w:cs="Tahoma"/>
          <w:sz w:val="24"/>
          <w:szCs w:val="24"/>
        </w:rPr>
      </w:pPr>
      <w:r>
        <w:rPr>
          <w:rFonts w:cs="Tahoma"/>
          <w:sz w:val="24"/>
          <w:szCs w:val="24"/>
        </w:rPr>
        <w:t>Create a File named: Process under ETL Subdirectory and enter text in it.</w:t>
      </w:r>
    </w:p>
    <w:p w:rsidR="004919A7" w:rsidRDefault="004919A7" w:rsidP="004919A7">
      <w:pPr>
        <w:pStyle w:val="ListParagraph"/>
        <w:numPr>
          <w:ilvl w:val="0"/>
          <w:numId w:val="22"/>
        </w:numPr>
        <w:rPr>
          <w:rFonts w:cs="Tahoma"/>
          <w:sz w:val="24"/>
          <w:szCs w:val="24"/>
        </w:rPr>
      </w:pPr>
      <w:r>
        <w:rPr>
          <w:rFonts w:cs="Tahoma"/>
          <w:sz w:val="24"/>
          <w:szCs w:val="24"/>
        </w:rPr>
        <w:t>Append some additional content to it.</w:t>
      </w:r>
    </w:p>
    <w:p w:rsidR="004919A7" w:rsidRDefault="004919A7" w:rsidP="004919A7">
      <w:pPr>
        <w:pStyle w:val="ListParagraph"/>
        <w:numPr>
          <w:ilvl w:val="0"/>
          <w:numId w:val="22"/>
        </w:numPr>
        <w:rPr>
          <w:rFonts w:cs="Tahoma"/>
          <w:sz w:val="24"/>
          <w:szCs w:val="24"/>
        </w:rPr>
      </w:pPr>
      <w:r>
        <w:rPr>
          <w:rFonts w:cs="Tahoma"/>
          <w:sz w:val="24"/>
          <w:szCs w:val="24"/>
        </w:rPr>
        <w:t>Copy the content of Process to PLANS subdirectory</w:t>
      </w:r>
    </w:p>
    <w:p w:rsidR="004919A7" w:rsidRDefault="004919A7" w:rsidP="004919A7">
      <w:pPr>
        <w:pStyle w:val="ListParagraph"/>
        <w:numPr>
          <w:ilvl w:val="0"/>
          <w:numId w:val="22"/>
        </w:numPr>
        <w:rPr>
          <w:rFonts w:cs="Tahoma"/>
          <w:sz w:val="24"/>
          <w:szCs w:val="24"/>
        </w:rPr>
      </w:pPr>
      <w:r>
        <w:rPr>
          <w:rFonts w:cs="Tahoma"/>
          <w:sz w:val="24"/>
          <w:szCs w:val="24"/>
        </w:rPr>
        <w:t>Rename the Process file in PLANS to PROCS.DOC</w:t>
      </w:r>
    </w:p>
    <w:p w:rsidR="004919A7" w:rsidRDefault="004919A7" w:rsidP="004919A7">
      <w:pPr>
        <w:pStyle w:val="ListParagraph"/>
        <w:numPr>
          <w:ilvl w:val="0"/>
          <w:numId w:val="22"/>
        </w:numPr>
        <w:rPr>
          <w:rFonts w:cs="Tahoma"/>
          <w:sz w:val="24"/>
          <w:szCs w:val="24"/>
        </w:rPr>
      </w:pPr>
      <w:r>
        <w:rPr>
          <w:rFonts w:cs="Tahoma"/>
          <w:sz w:val="24"/>
          <w:szCs w:val="24"/>
        </w:rPr>
        <w:t>Create 5 Empty files in ZOS1 subdirectory.</w:t>
      </w:r>
    </w:p>
    <w:p w:rsidR="004919A7" w:rsidRDefault="004919A7" w:rsidP="004919A7">
      <w:pPr>
        <w:pStyle w:val="ListParagraph"/>
        <w:numPr>
          <w:ilvl w:val="0"/>
          <w:numId w:val="22"/>
        </w:numPr>
        <w:rPr>
          <w:rFonts w:cs="Tahoma"/>
          <w:sz w:val="24"/>
          <w:szCs w:val="24"/>
        </w:rPr>
      </w:pPr>
      <w:r>
        <w:rPr>
          <w:rFonts w:cs="Tahoma"/>
          <w:sz w:val="24"/>
          <w:szCs w:val="24"/>
        </w:rPr>
        <w:t>Check how many links does ZOS1 subdirectory has. What will you do to create the link count?</w:t>
      </w:r>
    </w:p>
    <w:p w:rsidR="004919A7" w:rsidRDefault="004919A7" w:rsidP="004919A7">
      <w:pPr>
        <w:pStyle w:val="ListParagraph"/>
        <w:numPr>
          <w:ilvl w:val="0"/>
          <w:numId w:val="22"/>
        </w:numPr>
        <w:rPr>
          <w:rFonts w:cs="Tahoma"/>
          <w:sz w:val="24"/>
          <w:szCs w:val="24"/>
        </w:rPr>
      </w:pPr>
      <w:r>
        <w:rPr>
          <w:rFonts w:cs="Tahoma"/>
          <w:sz w:val="24"/>
          <w:szCs w:val="24"/>
        </w:rPr>
        <w:t>Type a wrong syntax of a command and redirect its output to a file: error.txt</w:t>
      </w:r>
    </w:p>
    <w:p w:rsidR="004919A7" w:rsidRDefault="004919A7" w:rsidP="004919A7">
      <w:pPr>
        <w:pStyle w:val="ListParagraph"/>
        <w:numPr>
          <w:ilvl w:val="0"/>
          <w:numId w:val="22"/>
        </w:numPr>
        <w:rPr>
          <w:rFonts w:cs="Tahoma"/>
          <w:sz w:val="24"/>
          <w:szCs w:val="24"/>
        </w:rPr>
      </w:pPr>
      <w:r>
        <w:rPr>
          <w:rFonts w:cs="Tahoma"/>
          <w:sz w:val="24"/>
          <w:szCs w:val="24"/>
        </w:rPr>
        <w:t>On a single command line create 3 directories such DIR2 exists under DIR1 and DIR2 under DIR1</w:t>
      </w:r>
    </w:p>
    <w:p w:rsidR="004919A7" w:rsidRPr="00323DB1" w:rsidRDefault="004919A7" w:rsidP="00323DB1">
      <w:pPr>
        <w:pStyle w:val="ListParagraph"/>
        <w:numPr>
          <w:ilvl w:val="0"/>
          <w:numId w:val="22"/>
        </w:numPr>
        <w:rPr>
          <w:rFonts w:cs="Tahoma"/>
          <w:sz w:val="24"/>
          <w:szCs w:val="24"/>
        </w:rPr>
      </w:pPr>
      <w:r>
        <w:rPr>
          <w:rFonts w:cs="Tahoma"/>
          <w:sz w:val="24"/>
          <w:szCs w:val="24"/>
        </w:rPr>
        <w:t>Remove ZOS1 directory along with its content</w:t>
      </w:r>
    </w:p>
    <w:p w:rsidR="00505EB0" w:rsidRDefault="00505EB0" w:rsidP="00E27A4C">
      <w:pPr>
        <w:tabs>
          <w:tab w:val="left" w:pos="4047"/>
        </w:tabs>
        <w:spacing w:after="0" w:line="240" w:lineRule="auto"/>
        <w:jc w:val="both"/>
        <w:rPr>
          <w:b/>
          <w:bCs/>
          <w:color w:val="C00000"/>
          <w:sz w:val="36"/>
          <w:szCs w:val="36"/>
        </w:rPr>
      </w:pPr>
    </w:p>
    <w:p w:rsidR="00E27A4C" w:rsidRPr="00E27A4C" w:rsidRDefault="00E27A4C" w:rsidP="00E27A4C">
      <w:pPr>
        <w:tabs>
          <w:tab w:val="left" w:pos="4047"/>
        </w:tabs>
        <w:spacing w:after="0" w:line="240" w:lineRule="auto"/>
        <w:jc w:val="both"/>
        <w:rPr>
          <w:b/>
          <w:bCs/>
          <w:color w:val="C00000"/>
          <w:sz w:val="36"/>
          <w:szCs w:val="36"/>
        </w:rPr>
      </w:pPr>
      <w:r w:rsidRPr="00762999">
        <w:rPr>
          <w:b/>
          <w:bCs/>
          <w:color w:val="C00000"/>
          <w:sz w:val="36"/>
          <w:szCs w:val="36"/>
        </w:rPr>
        <w:lastRenderedPageBreak/>
        <w:t>Version History:</w:t>
      </w:r>
    </w:p>
    <w:p w:rsidR="00BE79FC" w:rsidRPr="00803E58" w:rsidRDefault="00BE79FC" w:rsidP="00803E58">
      <w:pPr>
        <w:spacing w:after="0" w:line="240" w:lineRule="auto"/>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1980"/>
        <w:gridCol w:w="1530"/>
        <w:gridCol w:w="4698"/>
      </w:tblGrid>
      <w:tr w:rsidR="00E27A4C" w:rsidRPr="008C4990" w:rsidTr="00E54061">
        <w:tc>
          <w:tcPr>
            <w:tcW w:w="1368" w:type="dxa"/>
          </w:tcPr>
          <w:p w:rsidR="00E27A4C" w:rsidRPr="008C4990" w:rsidRDefault="00E27A4C" w:rsidP="00E54061">
            <w:pPr>
              <w:spacing w:after="0" w:line="240" w:lineRule="auto"/>
              <w:rPr>
                <w:b/>
                <w:sz w:val="24"/>
                <w:szCs w:val="24"/>
              </w:rPr>
            </w:pPr>
            <w:r w:rsidRPr="008C4990">
              <w:rPr>
                <w:b/>
                <w:sz w:val="24"/>
                <w:szCs w:val="24"/>
              </w:rPr>
              <w:t>Version No</w:t>
            </w:r>
          </w:p>
        </w:tc>
        <w:tc>
          <w:tcPr>
            <w:tcW w:w="1980" w:type="dxa"/>
          </w:tcPr>
          <w:p w:rsidR="00E27A4C" w:rsidRPr="008C4990" w:rsidRDefault="00E27A4C" w:rsidP="00E54061">
            <w:pPr>
              <w:spacing w:after="0" w:line="240" w:lineRule="auto"/>
              <w:jc w:val="center"/>
              <w:rPr>
                <w:b/>
                <w:sz w:val="24"/>
                <w:szCs w:val="24"/>
              </w:rPr>
            </w:pPr>
            <w:r w:rsidRPr="008C4990">
              <w:rPr>
                <w:b/>
                <w:sz w:val="24"/>
                <w:szCs w:val="24"/>
              </w:rPr>
              <w:t>Author</w:t>
            </w:r>
          </w:p>
        </w:tc>
        <w:tc>
          <w:tcPr>
            <w:tcW w:w="1530" w:type="dxa"/>
          </w:tcPr>
          <w:p w:rsidR="00E27A4C" w:rsidRPr="008C4990" w:rsidRDefault="00E27A4C" w:rsidP="00E54061">
            <w:pPr>
              <w:spacing w:after="0" w:line="240" w:lineRule="auto"/>
              <w:jc w:val="center"/>
              <w:rPr>
                <w:b/>
                <w:sz w:val="24"/>
                <w:szCs w:val="24"/>
              </w:rPr>
            </w:pPr>
            <w:r w:rsidRPr="008C4990">
              <w:rPr>
                <w:b/>
                <w:sz w:val="24"/>
                <w:szCs w:val="24"/>
              </w:rPr>
              <w:t>Date Created</w:t>
            </w:r>
          </w:p>
        </w:tc>
        <w:tc>
          <w:tcPr>
            <w:tcW w:w="4698" w:type="dxa"/>
          </w:tcPr>
          <w:p w:rsidR="00E27A4C" w:rsidRPr="008C4990" w:rsidRDefault="00E27A4C" w:rsidP="00E54061">
            <w:pPr>
              <w:spacing w:after="0" w:line="240" w:lineRule="auto"/>
              <w:jc w:val="center"/>
              <w:rPr>
                <w:b/>
                <w:sz w:val="24"/>
                <w:szCs w:val="24"/>
              </w:rPr>
            </w:pPr>
            <w:r w:rsidRPr="008C4990">
              <w:rPr>
                <w:b/>
                <w:sz w:val="24"/>
                <w:szCs w:val="24"/>
              </w:rPr>
              <w:t>Reviewed by</w:t>
            </w:r>
          </w:p>
        </w:tc>
      </w:tr>
      <w:tr w:rsidR="00E27A4C" w:rsidRPr="008C4990" w:rsidTr="00E54061">
        <w:tc>
          <w:tcPr>
            <w:tcW w:w="1368" w:type="dxa"/>
            <w:vAlign w:val="center"/>
          </w:tcPr>
          <w:p w:rsidR="00E27A4C" w:rsidRPr="008C4990" w:rsidRDefault="00E27A4C" w:rsidP="00E54061">
            <w:pPr>
              <w:spacing w:after="0" w:line="240" w:lineRule="auto"/>
              <w:jc w:val="center"/>
              <w:rPr>
                <w:sz w:val="24"/>
                <w:szCs w:val="24"/>
              </w:rPr>
            </w:pPr>
            <w:r>
              <w:rPr>
                <w:rFonts w:cs="Arial"/>
                <w:sz w:val="24"/>
                <w:szCs w:val="24"/>
              </w:rPr>
              <w:t>1.0</w:t>
            </w:r>
          </w:p>
        </w:tc>
        <w:tc>
          <w:tcPr>
            <w:tcW w:w="1980" w:type="dxa"/>
            <w:vAlign w:val="center"/>
          </w:tcPr>
          <w:p w:rsidR="00E27A4C" w:rsidRPr="008C4990" w:rsidRDefault="00E27A4C" w:rsidP="00E54061">
            <w:pPr>
              <w:spacing w:after="0" w:line="240" w:lineRule="auto"/>
              <w:rPr>
                <w:sz w:val="24"/>
                <w:szCs w:val="24"/>
              </w:rPr>
            </w:pPr>
            <w:r>
              <w:rPr>
                <w:sz w:val="24"/>
                <w:szCs w:val="24"/>
              </w:rPr>
              <w:t>Amol Joshi</w:t>
            </w:r>
          </w:p>
        </w:tc>
        <w:tc>
          <w:tcPr>
            <w:tcW w:w="1530" w:type="dxa"/>
            <w:vAlign w:val="center"/>
          </w:tcPr>
          <w:p w:rsidR="00E27A4C" w:rsidRPr="008C4990" w:rsidRDefault="00E27A4C" w:rsidP="00E54061">
            <w:pPr>
              <w:spacing w:after="0" w:line="240" w:lineRule="auto"/>
              <w:jc w:val="center"/>
              <w:rPr>
                <w:sz w:val="24"/>
                <w:szCs w:val="24"/>
              </w:rPr>
            </w:pPr>
            <w:r>
              <w:rPr>
                <w:sz w:val="24"/>
                <w:szCs w:val="24"/>
              </w:rPr>
              <w:t>27/08/2015</w:t>
            </w:r>
          </w:p>
        </w:tc>
        <w:tc>
          <w:tcPr>
            <w:tcW w:w="4698" w:type="dxa"/>
            <w:vAlign w:val="center"/>
          </w:tcPr>
          <w:p w:rsidR="00E27A4C" w:rsidRPr="008C4990" w:rsidRDefault="00E27A4C" w:rsidP="00E54061">
            <w:pPr>
              <w:spacing w:after="0" w:line="240" w:lineRule="auto"/>
              <w:jc w:val="center"/>
              <w:rPr>
                <w:sz w:val="24"/>
                <w:szCs w:val="24"/>
              </w:rPr>
            </w:pPr>
            <w:r>
              <w:rPr>
                <w:sz w:val="24"/>
                <w:szCs w:val="24"/>
              </w:rPr>
              <w:t>Amol Joshi</w:t>
            </w:r>
          </w:p>
        </w:tc>
      </w:tr>
      <w:tr w:rsidR="00E27A4C" w:rsidRPr="008C4990" w:rsidTr="00E54061">
        <w:tc>
          <w:tcPr>
            <w:tcW w:w="1368" w:type="dxa"/>
            <w:vAlign w:val="center"/>
          </w:tcPr>
          <w:p w:rsidR="00E27A4C" w:rsidRDefault="00A9085B" w:rsidP="00E54061">
            <w:pPr>
              <w:spacing w:after="0" w:line="240" w:lineRule="auto"/>
              <w:jc w:val="center"/>
              <w:rPr>
                <w:rFonts w:cs="Arial"/>
                <w:sz w:val="24"/>
                <w:szCs w:val="24"/>
              </w:rPr>
            </w:pPr>
            <w:r>
              <w:rPr>
                <w:rFonts w:cs="Arial"/>
                <w:sz w:val="24"/>
                <w:szCs w:val="24"/>
              </w:rPr>
              <w:t>2.0</w:t>
            </w:r>
          </w:p>
        </w:tc>
        <w:tc>
          <w:tcPr>
            <w:tcW w:w="1980" w:type="dxa"/>
            <w:vAlign w:val="center"/>
          </w:tcPr>
          <w:p w:rsidR="00E27A4C" w:rsidRDefault="00A9085B" w:rsidP="00E54061">
            <w:pPr>
              <w:spacing w:after="0" w:line="240" w:lineRule="auto"/>
              <w:rPr>
                <w:sz w:val="24"/>
                <w:szCs w:val="24"/>
              </w:rPr>
            </w:pPr>
            <w:r w:rsidRPr="00A9085B">
              <w:rPr>
                <w:sz w:val="24"/>
                <w:szCs w:val="24"/>
              </w:rPr>
              <w:t>Suhas Shirbavikar</w:t>
            </w:r>
          </w:p>
        </w:tc>
        <w:tc>
          <w:tcPr>
            <w:tcW w:w="1530" w:type="dxa"/>
            <w:vAlign w:val="center"/>
          </w:tcPr>
          <w:p w:rsidR="00E27A4C" w:rsidRDefault="00A9085B" w:rsidP="00E54061">
            <w:pPr>
              <w:spacing w:after="0" w:line="240" w:lineRule="auto"/>
              <w:jc w:val="center"/>
              <w:rPr>
                <w:sz w:val="24"/>
                <w:szCs w:val="24"/>
              </w:rPr>
            </w:pPr>
            <w:r>
              <w:rPr>
                <w:sz w:val="24"/>
                <w:szCs w:val="24"/>
              </w:rPr>
              <w:t>20/06/2016</w:t>
            </w:r>
          </w:p>
        </w:tc>
        <w:tc>
          <w:tcPr>
            <w:tcW w:w="4698" w:type="dxa"/>
            <w:vAlign w:val="center"/>
          </w:tcPr>
          <w:p w:rsidR="00E27A4C" w:rsidRDefault="00A9085B" w:rsidP="00E54061">
            <w:pPr>
              <w:spacing w:after="0" w:line="240" w:lineRule="auto"/>
              <w:jc w:val="center"/>
              <w:rPr>
                <w:sz w:val="24"/>
                <w:szCs w:val="24"/>
              </w:rPr>
            </w:pPr>
            <w:r>
              <w:rPr>
                <w:sz w:val="24"/>
                <w:szCs w:val="24"/>
              </w:rPr>
              <w:t>Amol Joshi</w:t>
            </w:r>
          </w:p>
        </w:tc>
      </w:tr>
    </w:tbl>
    <w:p w:rsidR="00762999" w:rsidRDefault="00762999" w:rsidP="001F58FC">
      <w:pPr>
        <w:tabs>
          <w:tab w:val="left" w:pos="6975"/>
        </w:tabs>
      </w:pPr>
    </w:p>
    <w:sectPr w:rsidR="00762999" w:rsidSect="00CE7FF0">
      <w:headerReference w:type="default" r:id="rId11"/>
      <w:footerReference w:type="default" r:id="rId12"/>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869" w:rsidRDefault="00057869" w:rsidP="0058369F">
      <w:pPr>
        <w:spacing w:after="0" w:line="240" w:lineRule="auto"/>
      </w:pPr>
      <w:r>
        <w:separator/>
      </w:r>
    </w:p>
  </w:endnote>
  <w:endnote w:type="continuationSeparator" w:id="0">
    <w:p w:rsidR="00057869" w:rsidRDefault="00057869" w:rsidP="0058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Bold">
    <w:panose1 w:val="020B07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DAA" w:rsidRDefault="00E56DAA">
    <w:pPr>
      <w:pStyle w:val="Footer"/>
      <w:jc w:val="center"/>
    </w:pPr>
    <w:r w:rsidRPr="00AD046F">
      <w:rPr>
        <w:rFonts w:ascii="Arial" w:hAnsi="Arial" w:cs="Arial"/>
        <w:noProof/>
        <w:color w:val="BE3A3A" w:themeColor="text2"/>
        <w:sz w:val="20"/>
        <w:szCs w:val="20"/>
      </w:rPr>
      <w:drawing>
        <wp:anchor distT="0" distB="0" distL="114300" distR="114300" simplePos="0" relativeHeight="251664384" behindDoc="1" locked="0" layoutInCell="1" allowOverlap="1" wp14:anchorId="43D06DFD" wp14:editId="2E184A9E">
          <wp:simplePos x="0" y="0"/>
          <wp:positionH relativeFrom="column">
            <wp:posOffset>-695325</wp:posOffset>
          </wp:positionH>
          <wp:positionV relativeFrom="paragraph">
            <wp:posOffset>-12700</wp:posOffset>
          </wp:positionV>
          <wp:extent cx="752475" cy="521970"/>
          <wp:effectExtent l="0" t="0" r="0" b="0"/>
          <wp:wrapNone/>
          <wp:docPr id="1026" name="Picture 2" descr="C:\Users\ss95957\AppData\Local\Microsoft\Windows\Temporary Internet Files\Content.Outlook\6PZ6V3HI\TL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s95957\AppData\Local\Microsoft\Windows\Temporary Internet Files\Content.Outlook\6PZ6V3HI\TLS 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2475" cy="521970"/>
                  </a:xfrm>
                  <a:prstGeom prst="rect">
                    <a:avLst/>
                  </a:prstGeom>
                  <a:noFill/>
                  <a:extLst/>
                </pic:spPr>
              </pic:pic>
            </a:graphicData>
          </a:graphic>
          <wp14:sizeRelH relativeFrom="page">
            <wp14:pctWidth>0</wp14:pctWidth>
          </wp14:sizeRelH>
          <wp14:sizeRelV relativeFrom="page">
            <wp14:pctHeight>0</wp14:pctHeight>
          </wp14:sizeRelV>
        </wp:anchor>
      </w:drawing>
    </w:r>
  </w:p>
  <w:p w:rsidR="00E56DAA" w:rsidRPr="00B72BC9" w:rsidRDefault="00BE6821" w:rsidP="000E33BB">
    <w:pPr>
      <w:pStyle w:val="Footer"/>
      <w:rPr>
        <w:rFonts w:ascii="Arial" w:hAnsi="Arial" w:cs="Arial"/>
        <w:color w:val="BE3A3A" w:themeColor="text2"/>
        <w:sz w:val="20"/>
        <w:szCs w:val="20"/>
      </w:rPr>
    </w:pPr>
    <w:r>
      <w:rPr>
        <w:rFonts w:ascii="Arial" w:hAnsi="Arial" w:cs="Arial"/>
        <w:color w:val="BE3A3A" w:themeColor="text2"/>
      </w:rPr>
      <w:t>Copyright © 2016</w:t>
    </w:r>
    <w:r w:rsidR="00E56DAA" w:rsidRPr="00EA6476">
      <w:rPr>
        <w:rFonts w:ascii="Arial" w:hAnsi="Arial" w:cs="Arial"/>
        <w:color w:val="BE3A3A" w:themeColor="text2"/>
      </w:rPr>
      <w:t>, Tech Mahindra. All rights reserved.</w:t>
    </w:r>
    <w:r w:rsidR="00E56DAA" w:rsidRPr="00B72BC9">
      <w:rPr>
        <w:rFonts w:ascii="Arial" w:hAnsi="Arial" w:cs="Arial"/>
        <w:color w:val="BE3A3A" w:themeColor="text2"/>
      </w:rPr>
      <w:ptab w:relativeTo="margin" w:alignment="right" w:leader="none"/>
    </w:r>
    <w:sdt>
      <w:sdtPr>
        <w:rPr>
          <w:rFonts w:ascii="Arial" w:hAnsi="Arial" w:cs="Arial"/>
        </w:rPr>
        <w:id w:val="619126367"/>
        <w:docPartObj>
          <w:docPartGallery w:val="Page Numbers (Bottom of Page)"/>
          <w:docPartUnique/>
        </w:docPartObj>
      </w:sdtPr>
      <w:sdtEndPr>
        <w:rPr>
          <w:sz w:val="20"/>
          <w:szCs w:val="20"/>
        </w:rPr>
      </w:sdtEndPr>
      <w:sdtContent>
        <w:r w:rsidR="00E56DAA" w:rsidRPr="00B72BC9">
          <w:rPr>
            <w:rFonts w:ascii="Arial" w:hAnsi="Arial" w:cs="Arial"/>
            <w:sz w:val="20"/>
            <w:szCs w:val="20"/>
          </w:rPr>
          <w:fldChar w:fldCharType="begin"/>
        </w:r>
        <w:r w:rsidR="00E56DAA" w:rsidRPr="00B72BC9">
          <w:rPr>
            <w:rFonts w:ascii="Arial" w:hAnsi="Arial" w:cs="Arial"/>
            <w:sz w:val="20"/>
            <w:szCs w:val="20"/>
          </w:rPr>
          <w:instrText xml:space="preserve"> PAGE   \* MERGEFORMAT </w:instrText>
        </w:r>
        <w:r w:rsidR="00E56DAA" w:rsidRPr="00B72BC9">
          <w:rPr>
            <w:rFonts w:ascii="Arial" w:hAnsi="Arial" w:cs="Arial"/>
            <w:sz w:val="20"/>
            <w:szCs w:val="20"/>
          </w:rPr>
          <w:fldChar w:fldCharType="separate"/>
        </w:r>
        <w:r w:rsidR="00BB0DDD">
          <w:rPr>
            <w:rFonts w:ascii="Arial" w:hAnsi="Arial" w:cs="Arial"/>
            <w:noProof/>
            <w:sz w:val="20"/>
            <w:szCs w:val="20"/>
          </w:rPr>
          <w:t>5</w:t>
        </w:r>
        <w:r w:rsidR="00E56DAA" w:rsidRPr="00B72BC9">
          <w:rPr>
            <w:rFonts w:ascii="Arial" w:hAnsi="Arial" w:cs="Arial"/>
            <w:sz w:val="20"/>
            <w:szCs w:val="20"/>
          </w:rPr>
          <w:fldChar w:fldCharType="end"/>
        </w:r>
      </w:sdtContent>
    </w:sdt>
    <w:r w:rsidR="00E56DAA" w:rsidRPr="00B72BC9">
      <w:rPr>
        <w:rFonts w:ascii="Arial" w:hAnsi="Arial" w:cs="Arial"/>
        <w:sz w:val="20"/>
        <w:szCs w:val="20"/>
      </w:rPr>
      <w:t xml:space="preserve"> </w:t>
    </w:r>
  </w:p>
  <w:p w:rsidR="00E56DAA" w:rsidRDefault="00E56D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869" w:rsidRDefault="00057869" w:rsidP="0058369F">
      <w:pPr>
        <w:spacing w:after="0" w:line="240" w:lineRule="auto"/>
      </w:pPr>
      <w:r>
        <w:separator/>
      </w:r>
    </w:p>
  </w:footnote>
  <w:footnote w:type="continuationSeparator" w:id="0">
    <w:p w:rsidR="00057869" w:rsidRDefault="00057869" w:rsidP="00583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DAA" w:rsidRDefault="00E56DAA">
    <w:pPr>
      <w:pStyle w:val="Header"/>
    </w:pPr>
    <w:r w:rsidRPr="004E0418">
      <w:rPr>
        <w:noProof/>
      </w:rPr>
      <w:drawing>
        <wp:anchor distT="0" distB="0" distL="114300" distR="114300" simplePos="0" relativeHeight="251662336" behindDoc="1" locked="0" layoutInCell="1" allowOverlap="1" wp14:anchorId="0EFA8F7C" wp14:editId="3D5F48DC">
          <wp:simplePos x="0" y="0"/>
          <wp:positionH relativeFrom="column">
            <wp:posOffset>-914400</wp:posOffset>
          </wp:positionH>
          <wp:positionV relativeFrom="paragraph">
            <wp:posOffset>-457200</wp:posOffset>
          </wp:positionV>
          <wp:extent cx="3976370" cy="1447800"/>
          <wp:effectExtent l="19050" t="0" r="5080" b="0"/>
          <wp:wrapNone/>
          <wp:docPr id="2"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cstate="print"/>
                  <a:stretch>
                    <a:fillRect/>
                  </a:stretch>
                </pic:blipFill>
                <pic:spPr bwMode="ltGray">
                  <a:xfrm>
                    <a:off x="0" y="0"/>
                    <a:ext cx="3976370" cy="1445895"/>
                  </a:xfrm>
                  <a:prstGeom prst="rect">
                    <a:avLst/>
                  </a:prstGeom>
                </pic:spPr>
              </pic:pic>
            </a:graphicData>
          </a:graphic>
        </wp:anchor>
      </w:drawing>
    </w:r>
    <w:r w:rsidRPr="00CD4264">
      <w:rPr>
        <w:noProof/>
      </w:rPr>
      <w:drawing>
        <wp:anchor distT="0" distB="0" distL="114300" distR="114300" simplePos="0" relativeHeight="251660288" behindDoc="1" locked="0" layoutInCell="1" allowOverlap="1" wp14:anchorId="0B7AFE56" wp14:editId="087BD7A0">
          <wp:simplePos x="0" y="0"/>
          <wp:positionH relativeFrom="column">
            <wp:posOffset>3829050</wp:posOffset>
          </wp:positionH>
          <wp:positionV relativeFrom="paragraph">
            <wp:posOffset>180975</wp:posOffset>
          </wp:positionV>
          <wp:extent cx="2438400" cy="741437"/>
          <wp:effectExtent l="19050" t="0" r="0" b="0"/>
          <wp:wrapNone/>
          <wp:docPr id="9" name="Picture 6" descr="Mahindra Logo.png"/>
          <wp:cNvGraphicFramePr/>
          <a:graphic xmlns:a="http://schemas.openxmlformats.org/drawingml/2006/main">
            <a:graphicData uri="http://schemas.openxmlformats.org/drawingml/2006/picture">
              <pic:pic xmlns:pic="http://schemas.openxmlformats.org/drawingml/2006/picture">
                <pic:nvPicPr>
                  <pic:cNvPr id="15" name="Picture 14" descr="Mahindra Logo.png"/>
                  <pic:cNvPicPr>
                    <a:picLocks noChangeAspect="1"/>
                  </pic:cNvPicPr>
                </pic:nvPicPr>
                <pic:blipFill>
                  <a:blip r:embed="rId2"/>
                  <a:stretch>
                    <a:fillRect/>
                  </a:stretch>
                </pic:blipFill>
                <pic:spPr bwMode="gray">
                  <a:xfrm>
                    <a:off x="0" y="0"/>
                    <a:ext cx="2450786" cy="745203"/>
                  </a:xfrm>
                  <a:prstGeom prst="rect">
                    <a:avLst/>
                  </a:prstGeom>
                </pic:spPr>
              </pic:pic>
            </a:graphicData>
          </a:graphic>
        </wp:anchor>
      </w:drawing>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Outline"/>
    <w:lvl w:ilvl="0">
      <w:start w:val="1"/>
      <w:numFmt w:val="none"/>
      <w:suff w:val="nothing"/>
      <w:lvlText w:val=""/>
      <w:lvlJc w:val="left"/>
      <w:pPr>
        <w:tabs>
          <w:tab w:val="num" w:pos="720"/>
        </w:tabs>
        <w:ind w:left="720" w:firstLine="0"/>
      </w:p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1" w15:restartNumberingAfterBreak="0">
    <w:nsid w:val="00000002"/>
    <w:multiLevelType w:val="multilevel"/>
    <w:tmpl w:val="00000002"/>
    <w:lvl w:ilvl="0">
      <w:start w:val="1"/>
      <w:numFmt w:val="none"/>
      <w:suff w:val="nothing"/>
      <w:lvlText w:val=""/>
      <w:lvlJc w:val="left"/>
      <w:pPr>
        <w:tabs>
          <w:tab w:val="num" w:pos="720"/>
        </w:tabs>
        <w:ind w:left="720" w:firstLine="0"/>
      </w:p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2" w15:restartNumberingAfterBreak="0">
    <w:nsid w:val="00000003"/>
    <w:multiLevelType w:val="multilevel"/>
    <w:tmpl w:val="00000003"/>
    <w:name w:val="WW8Num2"/>
    <w:lvl w:ilvl="0">
      <w:start w:val="1"/>
      <w:numFmt w:val="decimal"/>
      <w:lvlText w:val="%1."/>
      <w:lvlJc w:val="left"/>
      <w:pPr>
        <w:tabs>
          <w:tab w:val="num" w:pos="1980"/>
        </w:tabs>
        <w:ind w:left="198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AD786FCC"/>
    <w:name w:val="WW8Num3"/>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563459F"/>
    <w:multiLevelType w:val="hybridMultilevel"/>
    <w:tmpl w:val="1D38547C"/>
    <w:lvl w:ilvl="0" w:tplc="0409000F">
      <w:start w:val="2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06337811"/>
    <w:multiLevelType w:val="hybridMultilevel"/>
    <w:tmpl w:val="810E8F48"/>
    <w:lvl w:ilvl="0" w:tplc="4808CB22">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940E04"/>
    <w:multiLevelType w:val="hybridMultilevel"/>
    <w:tmpl w:val="D4B2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52619"/>
    <w:multiLevelType w:val="hybridMultilevel"/>
    <w:tmpl w:val="EC1C991A"/>
    <w:lvl w:ilvl="0" w:tplc="CF4AF7AA">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1291743C"/>
    <w:multiLevelType w:val="hybridMultilevel"/>
    <w:tmpl w:val="EA2058BE"/>
    <w:lvl w:ilvl="0" w:tplc="04090017">
      <w:start w:val="1"/>
      <w:numFmt w:val="lowerLetter"/>
      <w:lvlText w:val="%1)"/>
      <w:lvlJc w:val="left"/>
      <w:pPr>
        <w:ind w:left="2239" w:hanging="360"/>
      </w:pPr>
    </w:lvl>
    <w:lvl w:ilvl="1" w:tplc="04090019">
      <w:start w:val="1"/>
      <w:numFmt w:val="lowerLetter"/>
      <w:lvlText w:val="%2."/>
      <w:lvlJc w:val="left"/>
      <w:pPr>
        <w:ind w:left="2959" w:hanging="360"/>
      </w:pPr>
    </w:lvl>
    <w:lvl w:ilvl="2" w:tplc="04090017">
      <w:start w:val="1"/>
      <w:numFmt w:val="lowerLetter"/>
      <w:lvlText w:val="%3)"/>
      <w:lvlJc w:val="left"/>
      <w:pPr>
        <w:ind w:left="3679" w:hanging="180"/>
      </w:pPr>
    </w:lvl>
    <w:lvl w:ilvl="3" w:tplc="0409000F" w:tentative="1">
      <w:start w:val="1"/>
      <w:numFmt w:val="decimal"/>
      <w:lvlText w:val="%4."/>
      <w:lvlJc w:val="left"/>
      <w:pPr>
        <w:ind w:left="4399" w:hanging="360"/>
      </w:pPr>
    </w:lvl>
    <w:lvl w:ilvl="4" w:tplc="04090019" w:tentative="1">
      <w:start w:val="1"/>
      <w:numFmt w:val="lowerLetter"/>
      <w:lvlText w:val="%5."/>
      <w:lvlJc w:val="left"/>
      <w:pPr>
        <w:ind w:left="5119" w:hanging="360"/>
      </w:pPr>
    </w:lvl>
    <w:lvl w:ilvl="5" w:tplc="0409001B" w:tentative="1">
      <w:start w:val="1"/>
      <w:numFmt w:val="lowerRoman"/>
      <w:lvlText w:val="%6."/>
      <w:lvlJc w:val="right"/>
      <w:pPr>
        <w:ind w:left="5839" w:hanging="180"/>
      </w:pPr>
    </w:lvl>
    <w:lvl w:ilvl="6" w:tplc="0409000F" w:tentative="1">
      <w:start w:val="1"/>
      <w:numFmt w:val="decimal"/>
      <w:lvlText w:val="%7."/>
      <w:lvlJc w:val="left"/>
      <w:pPr>
        <w:ind w:left="6559" w:hanging="360"/>
      </w:pPr>
    </w:lvl>
    <w:lvl w:ilvl="7" w:tplc="04090019" w:tentative="1">
      <w:start w:val="1"/>
      <w:numFmt w:val="lowerLetter"/>
      <w:lvlText w:val="%8."/>
      <w:lvlJc w:val="left"/>
      <w:pPr>
        <w:ind w:left="7279" w:hanging="360"/>
      </w:pPr>
    </w:lvl>
    <w:lvl w:ilvl="8" w:tplc="0409001B" w:tentative="1">
      <w:start w:val="1"/>
      <w:numFmt w:val="lowerRoman"/>
      <w:lvlText w:val="%9."/>
      <w:lvlJc w:val="right"/>
      <w:pPr>
        <w:ind w:left="7999" w:hanging="180"/>
      </w:pPr>
    </w:lvl>
  </w:abstractNum>
  <w:abstractNum w:abstractNumId="9" w15:restartNumberingAfterBreak="0">
    <w:nsid w:val="15AC1A4F"/>
    <w:multiLevelType w:val="hybridMultilevel"/>
    <w:tmpl w:val="C3C8533C"/>
    <w:lvl w:ilvl="0" w:tplc="65B07FD0">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1B3864F0"/>
    <w:multiLevelType w:val="hybridMultilevel"/>
    <w:tmpl w:val="75FCC9EA"/>
    <w:lvl w:ilvl="0" w:tplc="C3DA1F88">
      <w:start w:val="1"/>
      <w:numFmt w:val="low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C051B6B"/>
    <w:multiLevelType w:val="hybridMultilevel"/>
    <w:tmpl w:val="2A182A0C"/>
    <w:lvl w:ilvl="0" w:tplc="02142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2F7934"/>
    <w:multiLevelType w:val="hybridMultilevel"/>
    <w:tmpl w:val="C638F156"/>
    <w:lvl w:ilvl="0" w:tplc="0409000F">
      <w:start w:val="20"/>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1D917157"/>
    <w:multiLevelType w:val="multilevel"/>
    <w:tmpl w:val="5A748EC0"/>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4" w15:restartNumberingAfterBreak="0">
    <w:nsid w:val="1EC1042F"/>
    <w:multiLevelType w:val="hybridMultilevel"/>
    <w:tmpl w:val="AB080300"/>
    <w:lvl w:ilvl="0" w:tplc="17A46B9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8A5525"/>
    <w:multiLevelType w:val="hybridMultilevel"/>
    <w:tmpl w:val="CDC81514"/>
    <w:lvl w:ilvl="0" w:tplc="41B05EA0">
      <w:start w:val="1"/>
      <w:numFmt w:val="decimal"/>
      <w:lvlText w:val="%1."/>
      <w:lvlJc w:val="left"/>
      <w:pPr>
        <w:tabs>
          <w:tab w:val="num" w:pos="1350"/>
        </w:tabs>
        <w:ind w:left="1350" w:hanging="360"/>
      </w:pPr>
      <w:rPr>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2751ED2"/>
    <w:multiLevelType w:val="hybridMultilevel"/>
    <w:tmpl w:val="254C2940"/>
    <w:lvl w:ilvl="0" w:tplc="04090001">
      <w:start w:val="1"/>
      <w:numFmt w:val="bullet"/>
      <w:lvlText w:val=""/>
      <w:lvlJc w:val="left"/>
      <w:pPr>
        <w:tabs>
          <w:tab w:val="num" w:pos="2487"/>
        </w:tabs>
        <w:ind w:left="2487" w:hanging="360"/>
      </w:pPr>
      <w:rPr>
        <w:rFonts w:ascii="Symbol" w:hAnsi="Symbol" w:hint="default"/>
      </w:rPr>
    </w:lvl>
    <w:lvl w:ilvl="1" w:tplc="04090003" w:tentative="1">
      <w:start w:val="1"/>
      <w:numFmt w:val="bullet"/>
      <w:lvlText w:val="o"/>
      <w:lvlJc w:val="left"/>
      <w:pPr>
        <w:tabs>
          <w:tab w:val="num" w:pos="3207"/>
        </w:tabs>
        <w:ind w:left="3207" w:hanging="360"/>
      </w:pPr>
      <w:rPr>
        <w:rFonts w:ascii="Courier New" w:hAnsi="Courier New" w:cs="Courier New" w:hint="default"/>
      </w:rPr>
    </w:lvl>
    <w:lvl w:ilvl="2" w:tplc="04090005" w:tentative="1">
      <w:start w:val="1"/>
      <w:numFmt w:val="bullet"/>
      <w:lvlText w:val=""/>
      <w:lvlJc w:val="left"/>
      <w:pPr>
        <w:tabs>
          <w:tab w:val="num" w:pos="3927"/>
        </w:tabs>
        <w:ind w:left="3927" w:hanging="360"/>
      </w:pPr>
      <w:rPr>
        <w:rFonts w:ascii="Wingdings" w:hAnsi="Wingdings" w:hint="default"/>
      </w:rPr>
    </w:lvl>
    <w:lvl w:ilvl="3" w:tplc="04090001" w:tentative="1">
      <w:start w:val="1"/>
      <w:numFmt w:val="bullet"/>
      <w:lvlText w:val=""/>
      <w:lvlJc w:val="left"/>
      <w:pPr>
        <w:tabs>
          <w:tab w:val="num" w:pos="4647"/>
        </w:tabs>
        <w:ind w:left="4647" w:hanging="360"/>
      </w:pPr>
      <w:rPr>
        <w:rFonts w:ascii="Symbol" w:hAnsi="Symbol" w:hint="default"/>
      </w:rPr>
    </w:lvl>
    <w:lvl w:ilvl="4" w:tplc="04090003" w:tentative="1">
      <w:start w:val="1"/>
      <w:numFmt w:val="bullet"/>
      <w:lvlText w:val="o"/>
      <w:lvlJc w:val="left"/>
      <w:pPr>
        <w:tabs>
          <w:tab w:val="num" w:pos="5367"/>
        </w:tabs>
        <w:ind w:left="5367" w:hanging="360"/>
      </w:pPr>
      <w:rPr>
        <w:rFonts w:ascii="Courier New" w:hAnsi="Courier New" w:cs="Courier New" w:hint="default"/>
      </w:rPr>
    </w:lvl>
    <w:lvl w:ilvl="5" w:tplc="04090005" w:tentative="1">
      <w:start w:val="1"/>
      <w:numFmt w:val="bullet"/>
      <w:lvlText w:val=""/>
      <w:lvlJc w:val="left"/>
      <w:pPr>
        <w:tabs>
          <w:tab w:val="num" w:pos="6087"/>
        </w:tabs>
        <w:ind w:left="6087" w:hanging="360"/>
      </w:pPr>
      <w:rPr>
        <w:rFonts w:ascii="Wingdings" w:hAnsi="Wingdings" w:hint="default"/>
      </w:rPr>
    </w:lvl>
    <w:lvl w:ilvl="6" w:tplc="04090001" w:tentative="1">
      <w:start w:val="1"/>
      <w:numFmt w:val="bullet"/>
      <w:lvlText w:val=""/>
      <w:lvlJc w:val="left"/>
      <w:pPr>
        <w:tabs>
          <w:tab w:val="num" w:pos="6807"/>
        </w:tabs>
        <w:ind w:left="6807" w:hanging="360"/>
      </w:pPr>
      <w:rPr>
        <w:rFonts w:ascii="Symbol" w:hAnsi="Symbol" w:hint="default"/>
      </w:rPr>
    </w:lvl>
    <w:lvl w:ilvl="7" w:tplc="04090003" w:tentative="1">
      <w:start w:val="1"/>
      <w:numFmt w:val="bullet"/>
      <w:lvlText w:val="o"/>
      <w:lvlJc w:val="left"/>
      <w:pPr>
        <w:tabs>
          <w:tab w:val="num" w:pos="7527"/>
        </w:tabs>
        <w:ind w:left="7527" w:hanging="360"/>
      </w:pPr>
      <w:rPr>
        <w:rFonts w:ascii="Courier New" w:hAnsi="Courier New" w:cs="Courier New" w:hint="default"/>
      </w:rPr>
    </w:lvl>
    <w:lvl w:ilvl="8" w:tplc="04090005" w:tentative="1">
      <w:start w:val="1"/>
      <w:numFmt w:val="bullet"/>
      <w:lvlText w:val=""/>
      <w:lvlJc w:val="left"/>
      <w:pPr>
        <w:tabs>
          <w:tab w:val="num" w:pos="8247"/>
        </w:tabs>
        <w:ind w:left="8247" w:hanging="360"/>
      </w:pPr>
      <w:rPr>
        <w:rFonts w:ascii="Wingdings" w:hAnsi="Wingdings" w:hint="default"/>
      </w:rPr>
    </w:lvl>
  </w:abstractNum>
  <w:abstractNum w:abstractNumId="17" w15:restartNumberingAfterBreak="0">
    <w:nsid w:val="269F4D78"/>
    <w:multiLevelType w:val="hybridMultilevel"/>
    <w:tmpl w:val="1FBCCA08"/>
    <w:lvl w:ilvl="0" w:tplc="22428BDC">
      <w:start w:val="20"/>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2D8B6383"/>
    <w:multiLevelType w:val="hybridMultilevel"/>
    <w:tmpl w:val="32F8D056"/>
    <w:lvl w:ilvl="0" w:tplc="0409000F">
      <w:start w:val="20"/>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DB94256"/>
    <w:multiLevelType w:val="hybridMultilevel"/>
    <w:tmpl w:val="EE50FBAA"/>
    <w:lvl w:ilvl="0" w:tplc="D0805804">
      <w:start w:val="20"/>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3206421D"/>
    <w:multiLevelType w:val="hybridMultilevel"/>
    <w:tmpl w:val="80DE59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995C7E"/>
    <w:multiLevelType w:val="hybridMultilevel"/>
    <w:tmpl w:val="C9427FBE"/>
    <w:lvl w:ilvl="0" w:tplc="0EBEE1EC">
      <w:start w:val="64"/>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32E421A8"/>
    <w:multiLevelType w:val="hybridMultilevel"/>
    <w:tmpl w:val="AFAAC246"/>
    <w:lvl w:ilvl="0" w:tplc="04090001">
      <w:start w:val="1"/>
      <w:numFmt w:val="bullet"/>
      <w:lvlText w:val=""/>
      <w:lvlJc w:val="left"/>
      <w:pPr>
        <w:tabs>
          <w:tab w:val="num" w:pos="2130"/>
        </w:tabs>
        <w:ind w:left="2130" w:hanging="360"/>
      </w:pPr>
      <w:rPr>
        <w:rFonts w:ascii="Symbol" w:hAnsi="Symbol" w:hint="default"/>
      </w:rPr>
    </w:lvl>
    <w:lvl w:ilvl="1" w:tplc="04090003" w:tentative="1">
      <w:start w:val="1"/>
      <w:numFmt w:val="bullet"/>
      <w:lvlText w:val="o"/>
      <w:lvlJc w:val="left"/>
      <w:pPr>
        <w:tabs>
          <w:tab w:val="num" w:pos="2850"/>
        </w:tabs>
        <w:ind w:left="2850" w:hanging="360"/>
      </w:pPr>
      <w:rPr>
        <w:rFonts w:ascii="Courier New" w:hAnsi="Courier New" w:cs="Courier New" w:hint="default"/>
      </w:rPr>
    </w:lvl>
    <w:lvl w:ilvl="2" w:tplc="04090005" w:tentative="1">
      <w:start w:val="1"/>
      <w:numFmt w:val="bullet"/>
      <w:lvlText w:val=""/>
      <w:lvlJc w:val="left"/>
      <w:pPr>
        <w:tabs>
          <w:tab w:val="num" w:pos="3570"/>
        </w:tabs>
        <w:ind w:left="3570" w:hanging="360"/>
      </w:pPr>
      <w:rPr>
        <w:rFonts w:ascii="Wingdings" w:hAnsi="Wingdings" w:hint="default"/>
      </w:rPr>
    </w:lvl>
    <w:lvl w:ilvl="3" w:tplc="04090001" w:tentative="1">
      <w:start w:val="1"/>
      <w:numFmt w:val="bullet"/>
      <w:lvlText w:val=""/>
      <w:lvlJc w:val="left"/>
      <w:pPr>
        <w:tabs>
          <w:tab w:val="num" w:pos="4290"/>
        </w:tabs>
        <w:ind w:left="4290" w:hanging="360"/>
      </w:pPr>
      <w:rPr>
        <w:rFonts w:ascii="Symbol" w:hAnsi="Symbol" w:hint="default"/>
      </w:rPr>
    </w:lvl>
    <w:lvl w:ilvl="4" w:tplc="04090003" w:tentative="1">
      <w:start w:val="1"/>
      <w:numFmt w:val="bullet"/>
      <w:lvlText w:val="o"/>
      <w:lvlJc w:val="left"/>
      <w:pPr>
        <w:tabs>
          <w:tab w:val="num" w:pos="5010"/>
        </w:tabs>
        <w:ind w:left="5010" w:hanging="360"/>
      </w:pPr>
      <w:rPr>
        <w:rFonts w:ascii="Courier New" w:hAnsi="Courier New" w:cs="Courier New" w:hint="default"/>
      </w:rPr>
    </w:lvl>
    <w:lvl w:ilvl="5" w:tplc="04090005" w:tentative="1">
      <w:start w:val="1"/>
      <w:numFmt w:val="bullet"/>
      <w:lvlText w:val=""/>
      <w:lvlJc w:val="left"/>
      <w:pPr>
        <w:tabs>
          <w:tab w:val="num" w:pos="5730"/>
        </w:tabs>
        <w:ind w:left="5730" w:hanging="360"/>
      </w:pPr>
      <w:rPr>
        <w:rFonts w:ascii="Wingdings" w:hAnsi="Wingdings" w:hint="default"/>
      </w:rPr>
    </w:lvl>
    <w:lvl w:ilvl="6" w:tplc="04090001" w:tentative="1">
      <w:start w:val="1"/>
      <w:numFmt w:val="bullet"/>
      <w:lvlText w:val=""/>
      <w:lvlJc w:val="left"/>
      <w:pPr>
        <w:tabs>
          <w:tab w:val="num" w:pos="6450"/>
        </w:tabs>
        <w:ind w:left="6450" w:hanging="360"/>
      </w:pPr>
      <w:rPr>
        <w:rFonts w:ascii="Symbol" w:hAnsi="Symbol" w:hint="default"/>
      </w:rPr>
    </w:lvl>
    <w:lvl w:ilvl="7" w:tplc="04090003" w:tentative="1">
      <w:start w:val="1"/>
      <w:numFmt w:val="bullet"/>
      <w:lvlText w:val="o"/>
      <w:lvlJc w:val="left"/>
      <w:pPr>
        <w:tabs>
          <w:tab w:val="num" w:pos="7170"/>
        </w:tabs>
        <w:ind w:left="7170" w:hanging="360"/>
      </w:pPr>
      <w:rPr>
        <w:rFonts w:ascii="Courier New" w:hAnsi="Courier New" w:cs="Courier New" w:hint="default"/>
      </w:rPr>
    </w:lvl>
    <w:lvl w:ilvl="8" w:tplc="04090005" w:tentative="1">
      <w:start w:val="1"/>
      <w:numFmt w:val="bullet"/>
      <w:lvlText w:val=""/>
      <w:lvlJc w:val="left"/>
      <w:pPr>
        <w:tabs>
          <w:tab w:val="num" w:pos="7890"/>
        </w:tabs>
        <w:ind w:left="7890" w:hanging="360"/>
      </w:pPr>
      <w:rPr>
        <w:rFonts w:ascii="Wingdings" w:hAnsi="Wingdings" w:hint="default"/>
      </w:rPr>
    </w:lvl>
  </w:abstractNum>
  <w:abstractNum w:abstractNumId="23" w15:restartNumberingAfterBreak="0">
    <w:nsid w:val="3638437A"/>
    <w:multiLevelType w:val="hybridMultilevel"/>
    <w:tmpl w:val="B9E058DC"/>
    <w:lvl w:ilvl="0" w:tplc="04090001">
      <w:start w:val="1"/>
      <w:numFmt w:val="bullet"/>
      <w:lvlText w:val=""/>
      <w:lvlJc w:val="left"/>
      <w:pPr>
        <w:tabs>
          <w:tab w:val="num" w:pos="2295"/>
        </w:tabs>
        <w:ind w:left="2295" w:hanging="360"/>
      </w:pPr>
      <w:rPr>
        <w:rFonts w:ascii="Symbol" w:hAnsi="Symbol" w:hint="default"/>
      </w:rPr>
    </w:lvl>
    <w:lvl w:ilvl="1" w:tplc="04090003" w:tentative="1">
      <w:start w:val="1"/>
      <w:numFmt w:val="bullet"/>
      <w:lvlText w:val="o"/>
      <w:lvlJc w:val="left"/>
      <w:pPr>
        <w:tabs>
          <w:tab w:val="num" w:pos="3015"/>
        </w:tabs>
        <w:ind w:left="3015" w:hanging="360"/>
      </w:pPr>
      <w:rPr>
        <w:rFonts w:ascii="Courier New" w:hAnsi="Courier New" w:cs="Courier New" w:hint="default"/>
      </w:rPr>
    </w:lvl>
    <w:lvl w:ilvl="2" w:tplc="04090005" w:tentative="1">
      <w:start w:val="1"/>
      <w:numFmt w:val="bullet"/>
      <w:lvlText w:val=""/>
      <w:lvlJc w:val="left"/>
      <w:pPr>
        <w:tabs>
          <w:tab w:val="num" w:pos="3735"/>
        </w:tabs>
        <w:ind w:left="3735" w:hanging="360"/>
      </w:pPr>
      <w:rPr>
        <w:rFonts w:ascii="Wingdings" w:hAnsi="Wingdings" w:hint="default"/>
      </w:rPr>
    </w:lvl>
    <w:lvl w:ilvl="3" w:tplc="04090001" w:tentative="1">
      <w:start w:val="1"/>
      <w:numFmt w:val="bullet"/>
      <w:lvlText w:val=""/>
      <w:lvlJc w:val="left"/>
      <w:pPr>
        <w:tabs>
          <w:tab w:val="num" w:pos="4455"/>
        </w:tabs>
        <w:ind w:left="4455" w:hanging="360"/>
      </w:pPr>
      <w:rPr>
        <w:rFonts w:ascii="Symbol" w:hAnsi="Symbol" w:hint="default"/>
      </w:rPr>
    </w:lvl>
    <w:lvl w:ilvl="4" w:tplc="04090003" w:tentative="1">
      <w:start w:val="1"/>
      <w:numFmt w:val="bullet"/>
      <w:lvlText w:val="o"/>
      <w:lvlJc w:val="left"/>
      <w:pPr>
        <w:tabs>
          <w:tab w:val="num" w:pos="5175"/>
        </w:tabs>
        <w:ind w:left="5175" w:hanging="360"/>
      </w:pPr>
      <w:rPr>
        <w:rFonts w:ascii="Courier New" w:hAnsi="Courier New" w:cs="Courier New" w:hint="default"/>
      </w:rPr>
    </w:lvl>
    <w:lvl w:ilvl="5" w:tplc="04090005" w:tentative="1">
      <w:start w:val="1"/>
      <w:numFmt w:val="bullet"/>
      <w:lvlText w:val=""/>
      <w:lvlJc w:val="left"/>
      <w:pPr>
        <w:tabs>
          <w:tab w:val="num" w:pos="5895"/>
        </w:tabs>
        <w:ind w:left="5895" w:hanging="360"/>
      </w:pPr>
      <w:rPr>
        <w:rFonts w:ascii="Wingdings" w:hAnsi="Wingdings" w:hint="default"/>
      </w:rPr>
    </w:lvl>
    <w:lvl w:ilvl="6" w:tplc="04090001" w:tentative="1">
      <w:start w:val="1"/>
      <w:numFmt w:val="bullet"/>
      <w:lvlText w:val=""/>
      <w:lvlJc w:val="left"/>
      <w:pPr>
        <w:tabs>
          <w:tab w:val="num" w:pos="6615"/>
        </w:tabs>
        <w:ind w:left="6615" w:hanging="360"/>
      </w:pPr>
      <w:rPr>
        <w:rFonts w:ascii="Symbol" w:hAnsi="Symbol" w:hint="default"/>
      </w:rPr>
    </w:lvl>
    <w:lvl w:ilvl="7" w:tplc="04090003" w:tentative="1">
      <w:start w:val="1"/>
      <w:numFmt w:val="bullet"/>
      <w:lvlText w:val="o"/>
      <w:lvlJc w:val="left"/>
      <w:pPr>
        <w:tabs>
          <w:tab w:val="num" w:pos="7335"/>
        </w:tabs>
        <w:ind w:left="7335" w:hanging="360"/>
      </w:pPr>
      <w:rPr>
        <w:rFonts w:ascii="Courier New" w:hAnsi="Courier New" w:cs="Courier New" w:hint="default"/>
      </w:rPr>
    </w:lvl>
    <w:lvl w:ilvl="8" w:tplc="04090005" w:tentative="1">
      <w:start w:val="1"/>
      <w:numFmt w:val="bullet"/>
      <w:lvlText w:val=""/>
      <w:lvlJc w:val="left"/>
      <w:pPr>
        <w:tabs>
          <w:tab w:val="num" w:pos="8055"/>
        </w:tabs>
        <w:ind w:left="8055" w:hanging="360"/>
      </w:pPr>
      <w:rPr>
        <w:rFonts w:ascii="Wingdings" w:hAnsi="Wingdings" w:hint="default"/>
      </w:rPr>
    </w:lvl>
  </w:abstractNum>
  <w:abstractNum w:abstractNumId="24" w15:restartNumberingAfterBreak="0">
    <w:nsid w:val="40153306"/>
    <w:multiLevelType w:val="hybridMultilevel"/>
    <w:tmpl w:val="9DA0843E"/>
    <w:lvl w:ilvl="0" w:tplc="41B05EA0">
      <w:start w:val="1"/>
      <w:numFmt w:val="decimal"/>
      <w:lvlText w:val="%1."/>
      <w:lvlJc w:val="left"/>
      <w:pPr>
        <w:tabs>
          <w:tab w:val="num" w:pos="1440"/>
        </w:tabs>
        <w:ind w:left="1440" w:hanging="360"/>
      </w:pPr>
      <w:rPr>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A0618C8"/>
    <w:multiLevelType w:val="hybridMultilevel"/>
    <w:tmpl w:val="B354421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6" w15:restartNumberingAfterBreak="0">
    <w:nsid w:val="4D2A78A0"/>
    <w:multiLevelType w:val="hybridMultilevel"/>
    <w:tmpl w:val="B6069432"/>
    <w:lvl w:ilvl="0" w:tplc="C3423312">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D873BA"/>
    <w:multiLevelType w:val="multilevel"/>
    <w:tmpl w:val="F5EE592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b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75647CE"/>
    <w:multiLevelType w:val="hybridMultilevel"/>
    <w:tmpl w:val="5CC67E30"/>
    <w:lvl w:ilvl="0" w:tplc="90AEF716">
      <w:start w:val="1"/>
      <w:numFmt w:val="lowerLetter"/>
      <w:lvlText w:val="%1."/>
      <w:lvlJc w:val="left"/>
      <w:pPr>
        <w:ind w:left="1080" w:hanging="360"/>
      </w:pPr>
      <w:rPr>
        <w:rFonts w:asciiTheme="minorHAnsi" w:eastAsiaTheme="minorHAnsi" w:hAnsiTheme="minorHAnsi"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3F3FE1"/>
    <w:multiLevelType w:val="hybridMultilevel"/>
    <w:tmpl w:val="707600DC"/>
    <w:lvl w:ilvl="0" w:tplc="FB1C28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28697C"/>
    <w:multiLevelType w:val="hybridMultilevel"/>
    <w:tmpl w:val="C14063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F76C67"/>
    <w:multiLevelType w:val="multilevel"/>
    <w:tmpl w:val="8BAE35EA"/>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4104" w:hanging="576"/>
      </w:pPr>
      <w:rPr>
        <w:rFonts w:hint="default"/>
      </w:rPr>
    </w:lvl>
    <w:lvl w:ilvl="2">
      <w:start w:val="1"/>
      <w:numFmt w:val="decimal"/>
      <w:pStyle w:val="Heading3"/>
      <w:lvlText w:val="%1.%2.%3"/>
      <w:lvlJc w:val="left"/>
      <w:pPr>
        <w:ind w:left="-3420" w:hanging="720"/>
      </w:pPr>
      <w:rPr>
        <w:rFonts w:hint="default"/>
      </w:rPr>
    </w:lvl>
    <w:lvl w:ilvl="3">
      <w:start w:val="1"/>
      <w:numFmt w:val="decimal"/>
      <w:pStyle w:val="Heading4"/>
      <w:lvlText w:val="%1.%2.%3.%4"/>
      <w:lvlJc w:val="left"/>
      <w:pPr>
        <w:ind w:left="-3816" w:hanging="864"/>
      </w:pPr>
      <w:rPr>
        <w:rFonts w:hint="default"/>
      </w:rPr>
    </w:lvl>
    <w:lvl w:ilvl="4">
      <w:start w:val="1"/>
      <w:numFmt w:val="decimal"/>
      <w:pStyle w:val="Heading5"/>
      <w:lvlText w:val="%1.%2.%3.%4.%5"/>
      <w:lvlJc w:val="left"/>
      <w:pPr>
        <w:ind w:left="-3672" w:hanging="1008"/>
      </w:pPr>
      <w:rPr>
        <w:rFonts w:hint="default"/>
      </w:rPr>
    </w:lvl>
    <w:lvl w:ilvl="5">
      <w:start w:val="1"/>
      <w:numFmt w:val="decimal"/>
      <w:pStyle w:val="Heading6"/>
      <w:lvlText w:val="%1.%2.%3.%4.%5.%6"/>
      <w:lvlJc w:val="left"/>
      <w:pPr>
        <w:ind w:left="-3528" w:hanging="1152"/>
      </w:pPr>
      <w:rPr>
        <w:rFonts w:hint="default"/>
      </w:rPr>
    </w:lvl>
    <w:lvl w:ilvl="6">
      <w:start w:val="1"/>
      <w:numFmt w:val="decimal"/>
      <w:pStyle w:val="Heading7"/>
      <w:lvlText w:val="%1.%2.%3.%4.%5.%6.%7"/>
      <w:lvlJc w:val="left"/>
      <w:pPr>
        <w:ind w:left="-3384"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096" w:hanging="1584"/>
      </w:pPr>
      <w:rPr>
        <w:rFonts w:hint="default"/>
      </w:rPr>
    </w:lvl>
  </w:abstractNum>
  <w:abstractNum w:abstractNumId="32" w15:restartNumberingAfterBreak="0">
    <w:nsid w:val="690122F0"/>
    <w:multiLevelType w:val="hybridMultilevel"/>
    <w:tmpl w:val="2A460D58"/>
    <w:lvl w:ilvl="0" w:tplc="E7D803A4">
      <w:start w:val="29"/>
      <w:numFmt w:val="decimal"/>
      <w:lvlText w:val="%1."/>
      <w:lvlJc w:val="left"/>
      <w:pPr>
        <w:ind w:left="1440" w:hanging="360"/>
      </w:pPr>
      <w:rPr>
        <w:rFonts w:hint="default"/>
      </w:rPr>
    </w:lvl>
    <w:lvl w:ilvl="1" w:tplc="26448A82">
      <w:start w:val="84"/>
      <w:numFmt w:val="decimal"/>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D691A80"/>
    <w:multiLevelType w:val="hybridMultilevel"/>
    <w:tmpl w:val="5B3A460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FDD33D4"/>
    <w:multiLevelType w:val="hybridMultilevel"/>
    <w:tmpl w:val="CEBEDC38"/>
    <w:lvl w:ilvl="0" w:tplc="CD048F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31"/>
  </w:num>
  <w:num w:numId="3">
    <w:abstractNumId w:val="22"/>
  </w:num>
  <w:num w:numId="4">
    <w:abstractNumId w:val="2"/>
  </w:num>
  <w:num w:numId="5">
    <w:abstractNumId w:val="1"/>
  </w:num>
  <w:num w:numId="6">
    <w:abstractNumId w:val="24"/>
  </w:num>
  <w:num w:numId="7">
    <w:abstractNumId w:val="15"/>
  </w:num>
  <w:num w:numId="8">
    <w:abstractNumId w:val="23"/>
  </w:num>
  <w:num w:numId="9">
    <w:abstractNumId w:val="33"/>
  </w:num>
  <w:num w:numId="10">
    <w:abstractNumId w:val="3"/>
  </w:num>
  <w:num w:numId="11">
    <w:abstractNumId w:val="13"/>
  </w:num>
  <w:num w:numId="12">
    <w:abstractNumId w:val="16"/>
  </w:num>
  <w:num w:numId="13">
    <w:abstractNumId w:val="25"/>
  </w:num>
  <w:num w:numId="14">
    <w:abstractNumId w:val="27"/>
  </w:num>
  <w:num w:numId="15">
    <w:abstractNumId w:val="8"/>
  </w:num>
  <w:num w:numId="16">
    <w:abstractNumId w:val="0"/>
  </w:num>
  <w:num w:numId="17">
    <w:abstractNumId w:val="9"/>
  </w:num>
  <w:num w:numId="18">
    <w:abstractNumId w:val="7"/>
  </w:num>
  <w:num w:numId="19">
    <w:abstractNumId w:val="10"/>
  </w:num>
  <w:num w:numId="20">
    <w:abstractNumId w:val="32"/>
  </w:num>
  <w:num w:numId="21">
    <w:abstractNumId w:val="11"/>
  </w:num>
  <w:num w:numId="22">
    <w:abstractNumId w:val="20"/>
  </w:num>
  <w:num w:numId="23">
    <w:abstractNumId w:val="6"/>
  </w:num>
  <w:num w:numId="24">
    <w:abstractNumId w:val="29"/>
  </w:num>
  <w:num w:numId="25">
    <w:abstractNumId w:val="28"/>
  </w:num>
  <w:num w:numId="26">
    <w:abstractNumId w:val="34"/>
  </w:num>
  <w:num w:numId="27">
    <w:abstractNumId w:val="21"/>
  </w:num>
  <w:num w:numId="28">
    <w:abstractNumId w:val="30"/>
  </w:num>
  <w:num w:numId="29">
    <w:abstractNumId w:val="19"/>
  </w:num>
  <w:num w:numId="30">
    <w:abstractNumId w:val="4"/>
  </w:num>
  <w:num w:numId="31">
    <w:abstractNumId w:val="17"/>
  </w:num>
  <w:num w:numId="32">
    <w:abstractNumId w:val="12"/>
  </w:num>
  <w:num w:numId="33">
    <w:abstractNumId w:val="14"/>
  </w:num>
  <w:num w:numId="34">
    <w:abstractNumId w:val="26"/>
  </w:num>
  <w:num w:numId="35">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69F"/>
    <w:rsid w:val="0001216B"/>
    <w:rsid w:val="00020531"/>
    <w:rsid w:val="000210DA"/>
    <w:rsid w:val="000229A6"/>
    <w:rsid w:val="00027BBB"/>
    <w:rsid w:val="00040783"/>
    <w:rsid w:val="00050E5E"/>
    <w:rsid w:val="00057869"/>
    <w:rsid w:val="00061513"/>
    <w:rsid w:val="00063842"/>
    <w:rsid w:val="00066BCA"/>
    <w:rsid w:val="00067881"/>
    <w:rsid w:val="000725FF"/>
    <w:rsid w:val="00074125"/>
    <w:rsid w:val="00081AF8"/>
    <w:rsid w:val="00081AFE"/>
    <w:rsid w:val="00084A36"/>
    <w:rsid w:val="0008512E"/>
    <w:rsid w:val="00087090"/>
    <w:rsid w:val="00094F27"/>
    <w:rsid w:val="000A2C12"/>
    <w:rsid w:val="000A7BFA"/>
    <w:rsid w:val="000C7C22"/>
    <w:rsid w:val="000D089F"/>
    <w:rsid w:val="000D1F1D"/>
    <w:rsid w:val="000D7DBF"/>
    <w:rsid w:val="000E1307"/>
    <w:rsid w:val="000E24C1"/>
    <w:rsid w:val="000E33BB"/>
    <w:rsid w:val="000E5616"/>
    <w:rsid w:val="000E56CD"/>
    <w:rsid w:val="000E5F73"/>
    <w:rsid w:val="00100673"/>
    <w:rsid w:val="0010362E"/>
    <w:rsid w:val="00103EDC"/>
    <w:rsid w:val="00105B18"/>
    <w:rsid w:val="00114C69"/>
    <w:rsid w:val="00120BD5"/>
    <w:rsid w:val="00123BFA"/>
    <w:rsid w:val="00123F02"/>
    <w:rsid w:val="0013590A"/>
    <w:rsid w:val="0014167A"/>
    <w:rsid w:val="0015023F"/>
    <w:rsid w:val="0015636D"/>
    <w:rsid w:val="001676AF"/>
    <w:rsid w:val="00183294"/>
    <w:rsid w:val="00190BE6"/>
    <w:rsid w:val="00196155"/>
    <w:rsid w:val="001A5499"/>
    <w:rsid w:val="001A6E7E"/>
    <w:rsid w:val="001B0174"/>
    <w:rsid w:val="001B02D5"/>
    <w:rsid w:val="001B609B"/>
    <w:rsid w:val="001D05D6"/>
    <w:rsid w:val="001F1BB4"/>
    <w:rsid w:val="001F38F4"/>
    <w:rsid w:val="001F4932"/>
    <w:rsid w:val="001F58FC"/>
    <w:rsid w:val="00201991"/>
    <w:rsid w:val="002021AD"/>
    <w:rsid w:val="002177E2"/>
    <w:rsid w:val="0022136C"/>
    <w:rsid w:val="00221BEF"/>
    <w:rsid w:val="00236686"/>
    <w:rsid w:val="00263B41"/>
    <w:rsid w:val="00270DF4"/>
    <w:rsid w:val="0027489B"/>
    <w:rsid w:val="00280E18"/>
    <w:rsid w:val="00286B1F"/>
    <w:rsid w:val="0029041D"/>
    <w:rsid w:val="002905A9"/>
    <w:rsid w:val="00291516"/>
    <w:rsid w:val="002A3206"/>
    <w:rsid w:val="002A798D"/>
    <w:rsid w:val="002B0F99"/>
    <w:rsid w:val="002B4B57"/>
    <w:rsid w:val="002B5369"/>
    <w:rsid w:val="002C61DD"/>
    <w:rsid w:val="002C72A4"/>
    <w:rsid w:val="002D16B6"/>
    <w:rsid w:val="002D55AD"/>
    <w:rsid w:val="002E0728"/>
    <w:rsid w:val="002F0F10"/>
    <w:rsid w:val="002F191E"/>
    <w:rsid w:val="002F37A1"/>
    <w:rsid w:val="002F4C3B"/>
    <w:rsid w:val="00300DED"/>
    <w:rsid w:val="00312357"/>
    <w:rsid w:val="00315C61"/>
    <w:rsid w:val="00316083"/>
    <w:rsid w:val="003224D5"/>
    <w:rsid w:val="00323DB1"/>
    <w:rsid w:val="00335807"/>
    <w:rsid w:val="00340B39"/>
    <w:rsid w:val="00343CC5"/>
    <w:rsid w:val="00353D22"/>
    <w:rsid w:val="0036268E"/>
    <w:rsid w:val="0036464C"/>
    <w:rsid w:val="0036669C"/>
    <w:rsid w:val="003728B8"/>
    <w:rsid w:val="00382341"/>
    <w:rsid w:val="00391D44"/>
    <w:rsid w:val="00392D61"/>
    <w:rsid w:val="003B64E9"/>
    <w:rsid w:val="003C192F"/>
    <w:rsid w:val="003E31C7"/>
    <w:rsid w:val="003E394D"/>
    <w:rsid w:val="003E4906"/>
    <w:rsid w:val="003E7B70"/>
    <w:rsid w:val="004238C5"/>
    <w:rsid w:val="00433975"/>
    <w:rsid w:val="00433C47"/>
    <w:rsid w:val="00441E86"/>
    <w:rsid w:val="004454EC"/>
    <w:rsid w:val="0045145B"/>
    <w:rsid w:val="0046686E"/>
    <w:rsid w:val="00472115"/>
    <w:rsid w:val="0047624D"/>
    <w:rsid w:val="004765B1"/>
    <w:rsid w:val="004821B3"/>
    <w:rsid w:val="004919A7"/>
    <w:rsid w:val="004963BC"/>
    <w:rsid w:val="004A0377"/>
    <w:rsid w:val="004A1DF1"/>
    <w:rsid w:val="004A7E6F"/>
    <w:rsid w:val="004B0035"/>
    <w:rsid w:val="004C494B"/>
    <w:rsid w:val="004E0418"/>
    <w:rsid w:val="004E1856"/>
    <w:rsid w:val="004E4114"/>
    <w:rsid w:val="004E4715"/>
    <w:rsid w:val="004E6DE9"/>
    <w:rsid w:val="004F472C"/>
    <w:rsid w:val="004F4CC9"/>
    <w:rsid w:val="00502992"/>
    <w:rsid w:val="00504D98"/>
    <w:rsid w:val="00505EB0"/>
    <w:rsid w:val="00514863"/>
    <w:rsid w:val="0051655A"/>
    <w:rsid w:val="00516631"/>
    <w:rsid w:val="00534586"/>
    <w:rsid w:val="005464E1"/>
    <w:rsid w:val="00562CFE"/>
    <w:rsid w:val="005667CE"/>
    <w:rsid w:val="00570B72"/>
    <w:rsid w:val="005721A9"/>
    <w:rsid w:val="00576069"/>
    <w:rsid w:val="00581E42"/>
    <w:rsid w:val="0058369F"/>
    <w:rsid w:val="0058387B"/>
    <w:rsid w:val="00592DB7"/>
    <w:rsid w:val="00595D09"/>
    <w:rsid w:val="005977D5"/>
    <w:rsid w:val="005A3D99"/>
    <w:rsid w:val="005B6D3B"/>
    <w:rsid w:val="005C1B11"/>
    <w:rsid w:val="005C3061"/>
    <w:rsid w:val="005C309D"/>
    <w:rsid w:val="005C3C49"/>
    <w:rsid w:val="005D21A2"/>
    <w:rsid w:val="005F5D32"/>
    <w:rsid w:val="00602C7A"/>
    <w:rsid w:val="00604270"/>
    <w:rsid w:val="00634C1B"/>
    <w:rsid w:val="006358DA"/>
    <w:rsid w:val="00642864"/>
    <w:rsid w:val="00646E14"/>
    <w:rsid w:val="006471FC"/>
    <w:rsid w:val="00651E58"/>
    <w:rsid w:val="00657A1E"/>
    <w:rsid w:val="00660B66"/>
    <w:rsid w:val="00665C55"/>
    <w:rsid w:val="00667C2D"/>
    <w:rsid w:val="00670D23"/>
    <w:rsid w:val="006712C3"/>
    <w:rsid w:val="00674B8B"/>
    <w:rsid w:val="006767B6"/>
    <w:rsid w:val="00680676"/>
    <w:rsid w:val="00684F2E"/>
    <w:rsid w:val="00686E37"/>
    <w:rsid w:val="00690BE4"/>
    <w:rsid w:val="00692A87"/>
    <w:rsid w:val="00694313"/>
    <w:rsid w:val="006A3803"/>
    <w:rsid w:val="006A4445"/>
    <w:rsid w:val="006A5387"/>
    <w:rsid w:val="006A7E33"/>
    <w:rsid w:val="006D1B71"/>
    <w:rsid w:val="006D560A"/>
    <w:rsid w:val="006E1B9F"/>
    <w:rsid w:val="006E2734"/>
    <w:rsid w:val="006E5B33"/>
    <w:rsid w:val="006F4281"/>
    <w:rsid w:val="0070492F"/>
    <w:rsid w:val="0070542E"/>
    <w:rsid w:val="00716B21"/>
    <w:rsid w:val="00724E53"/>
    <w:rsid w:val="007250D3"/>
    <w:rsid w:val="0073704D"/>
    <w:rsid w:val="00762999"/>
    <w:rsid w:val="00767ED0"/>
    <w:rsid w:val="007809A2"/>
    <w:rsid w:val="007A098D"/>
    <w:rsid w:val="007A7549"/>
    <w:rsid w:val="007B33F2"/>
    <w:rsid w:val="007B5E27"/>
    <w:rsid w:val="007C5722"/>
    <w:rsid w:val="007E0129"/>
    <w:rsid w:val="007E4FE3"/>
    <w:rsid w:val="007F2ACF"/>
    <w:rsid w:val="007F383A"/>
    <w:rsid w:val="007F4FDD"/>
    <w:rsid w:val="00802494"/>
    <w:rsid w:val="00803E58"/>
    <w:rsid w:val="0080420D"/>
    <w:rsid w:val="00804414"/>
    <w:rsid w:val="00806698"/>
    <w:rsid w:val="008213B8"/>
    <w:rsid w:val="00821F95"/>
    <w:rsid w:val="0083725F"/>
    <w:rsid w:val="00845182"/>
    <w:rsid w:val="00851B4C"/>
    <w:rsid w:val="008549B6"/>
    <w:rsid w:val="00864D63"/>
    <w:rsid w:val="0086537A"/>
    <w:rsid w:val="008654F5"/>
    <w:rsid w:val="00865B1A"/>
    <w:rsid w:val="008705AA"/>
    <w:rsid w:val="00874082"/>
    <w:rsid w:val="00874AE5"/>
    <w:rsid w:val="00874BC4"/>
    <w:rsid w:val="00877241"/>
    <w:rsid w:val="00882BD3"/>
    <w:rsid w:val="00884419"/>
    <w:rsid w:val="00884494"/>
    <w:rsid w:val="00884C82"/>
    <w:rsid w:val="00894E3A"/>
    <w:rsid w:val="00895125"/>
    <w:rsid w:val="0089604A"/>
    <w:rsid w:val="0089667C"/>
    <w:rsid w:val="008C05AA"/>
    <w:rsid w:val="008C2568"/>
    <w:rsid w:val="008C37F9"/>
    <w:rsid w:val="008C4064"/>
    <w:rsid w:val="008D27E4"/>
    <w:rsid w:val="008E18EB"/>
    <w:rsid w:val="008E343C"/>
    <w:rsid w:val="008E44BB"/>
    <w:rsid w:val="00902E8B"/>
    <w:rsid w:val="009212F2"/>
    <w:rsid w:val="00927040"/>
    <w:rsid w:val="00930C8F"/>
    <w:rsid w:val="00930E6A"/>
    <w:rsid w:val="00931740"/>
    <w:rsid w:val="00931AB2"/>
    <w:rsid w:val="009336A0"/>
    <w:rsid w:val="009402A4"/>
    <w:rsid w:val="00943459"/>
    <w:rsid w:val="00956C8F"/>
    <w:rsid w:val="00970106"/>
    <w:rsid w:val="0097059D"/>
    <w:rsid w:val="00980052"/>
    <w:rsid w:val="0099240D"/>
    <w:rsid w:val="00996857"/>
    <w:rsid w:val="009A099D"/>
    <w:rsid w:val="009A2928"/>
    <w:rsid w:val="009B2769"/>
    <w:rsid w:val="009B6D97"/>
    <w:rsid w:val="009C2896"/>
    <w:rsid w:val="009C4F8C"/>
    <w:rsid w:val="009E005A"/>
    <w:rsid w:val="009E2660"/>
    <w:rsid w:val="009E7A97"/>
    <w:rsid w:val="009F0976"/>
    <w:rsid w:val="009F75DE"/>
    <w:rsid w:val="009F7FA3"/>
    <w:rsid w:val="00A01C09"/>
    <w:rsid w:val="00A24483"/>
    <w:rsid w:val="00A30700"/>
    <w:rsid w:val="00A3245B"/>
    <w:rsid w:val="00A33A4A"/>
    <w:rsid w:val="00A40DF6"/>
    <w:rsid w:val="00A42CAD"/>
    <w:rsid w:val="00A55A2B"/>
    <w:rsid w:val="00A639DF"/>
    <w:rsid w:val="00A660C8"/>
    <w:rsid w:val="00A9085B"/>
    <w:rsid w:val="00A91950"/>
    <w:rsid w:val="00A92A24"/>
    <w:rsid w:val="00A97ACE"/>
    <w:rsid w:val="00AA78BB"/>
    <w:rsid w:val="00AB17CA"/>
    <w:rsid w:val="00AB1EF9"/>
    <w:rsid w:val="00AB4561"/>
    <w:rsid w:val="00AC0C51"/>
    <w:rsid w:val="00AC3B52"/>
    <w:rsid w:val="00AC3DF2"/>
    <w:rsid w:val="00AC64E5"/>
    <w:rsid w:val="00AE121A"/>
    <w:rsid w:val="00AE5240"/>
    <w:rsid w:val="00AE5D31"/>
    <w:rsid w:val="00AF3C2C"/>
    <w:rsid w:val="00AF6BDB"/>
    <w:rsid w:val="00B1143C"/>
    <w:rsid w:val="00B37437"/>
    <w:rsid w:val="00B475D9"/>
    <w:rsid w:val="00B72128"/>
    <w:rsid w:val="00B764B8"/>
    <w:rsid w:val="00B8026F"/>
    <w:rsid w:val="00B83B5F"/>
    <w:rsid w:val="00B952C1"/>
    <w:rsid w:val="00B969D2"/>
    <w:rsid w:val="00BA66ED"/>
    <w:rsid w:val="00BA77F2"/>
    <w:rsid w:val="00BB0DDD"/>
    <w:rsid w:val="00BB1BF6"/>
    <w:rsid w:val="00BC1238"/>
    <w:rsid w:val="00BD468A"/>
    <w:rsid w:val="00BE6821"/>
    <w:rsid w:val="00BE79FC"/>
    <w:rsid w:val="00BF260B"/>
    <w:rsid w:val="00C0211F"/>
    <w:rsid w:val="00C0781A"/>
    <w:rsid w:val="00C16DCD"/>
    <w:rsid w:val="00C17CF8"/>
    <w:rsid w:val="00C237FA"/>
    <w:rsid w:val="00C2585B"/>
    <w:rsid w:val="00C27E8A"/>
    <w:rsid w:val="00C4049F"/>
    <w:rsid w:val="00C46298"/>
    <w:rsid w:val="00C52DCB"/>
    <w:rsid w:val="00C62573"/>
    <w:rsid w:val="00C76D3B"/>
    <w:rsid w:val="00C97F07"/>
    <w:rsid w:val="00CA2C68"/>
    <w:rsid w:val="00CA6E12"/>
    <w:rsid w:val="00CB7FE0"/>
    <w:rsid w:val="00CC0B3C"/>
    <w:rsid w:val="00CC1097"/>
    <w:rsid w:val="00CC47D3"/>
    <w:rsid w:val="00CD07B1"/>
    <w:rsid w:val="00CD3149"/>
    <w:rsid w:val="00CD4264"/>
    <w:rsid w:val="00CE196E"/>
    <w:rsid w:val="00CE6155"/>
    <w:rsid w:val="00CE6E05"/>
    <w:rsid w:val="00CE780E"/>
    <w:rsid w:val="00CE7FF0"/>
    <w:rsid w:val="00D00DB6"/>
    <w:rsid w:val="00D03EA0"/>
    <w:rsid w:val="00D13C6C"/>
    <w:rsid w:val="00D15D38"/>
    <w:rsid w:val="00D1741D"/>
    <w:rsid w:val="00D25DD9"/>
    <w:rsid w:val="00D56D2F"/>
    <w:rsid w:val="00D605A7"/>
    <w:rsid w:val="00D65E83"/>
    <w:rsid w:val="00D74D81"/>
    <w:rsid w:val="00D77A49"/>
    <w:rsid w:val="00D77DBE"/>
    <w:rsid w:val="00D839EE"/>
    <w:rsid w:val="00D84CE8"/>
    <w:rsid w:val="00D85922"/>
    <w:rsid w:val="00DA0FB3"/>
    <w:rsid w:val="00DB58F8"/>
    <w:rsid w:val="00DC0ED9"/>
    <w:rsid w:val="00DC6814"/>
    <w:rsid w:val="00DD00DD"/>
    <w:rsid w:val="00DD02EE"/>
    <w:rsid w:val="00DE0CFD"/>
    <w:rsid w:val="00DE11F0"/>
    <w:rsid w:val="00DF64F5"/>
    <w:rsid w:val="00E02D48"/>
    <w:rsid w:val="00E075AF"/>
    <w:rsid w:val="00E07B7E"/>
    <w:rsid w:val="00E150F9"/>
    <w:rsid w:val="00E24C9C"/>
    <w:rsid w:val="00E27A4C"/>
    <w:rsid w:val="00E333CC"/>
    <w:rsid w:val="00E56DAA"/>
    <w:rsid w:val="00E71013"/>
    <w:rsid w:val="00E71801"/>
    <w:rsid w:val="00E7278B"/>
    <w:rsid w:val="00E72960"/>
    <w:rsid w:val="00E73970"/>
    <w:rsid w:val="00E73EE6"/>
    <w:rsid w:val="00E81DBE"/>
    <w:rsid w:val="00E871FC"/>
    <w:rsid w:val="00E90D41"/>
    <w:rsid w:val="00E919B7"/>
    <w:rsid w:val="00E94B3B"/>
    <w:rsid w:val="00EA104E"/>
    <w:rsid w:val="00EA6476"/>
    <w:rsid w:val="00EA70A0"/>
    <w:rsid w:val="00EC2127"/>
    <w:rsid w:val="00ED2447"/>
    <w:rsid w:val="00ED6FB0"/>
    <w:rsid w:val="00F0080E"/>
    <w:rsid w:val="00F03311"/>
    <w:rsid w:val="00F04520"/>
    <w:rsid w:val="00F064F2"/>
    <w:rsid w:val="00F15AB5"/>
    <w:rsid w:val="00F221E1"/>
    <w:rsid w:val="00F357DE"/>
    <w:rsid w:val="00F576C8"/>
    <w:rsid w:val="00F77476"/>
    <w:rsid w:val="00F83684"/>
    <w:rsid w:val="00F936B7"/>
    <w:rsid w:val="00FA7D62"/>
    <w:rsid w:val="00FB65DA"/>
    <w:rsid w:val="00FB7F34"/>
    <w:rsid w:val="00FC4AA9"/>
    <w:rsid w:val="00FC64B1"/>
    <w:rsid w:val="00FD0BC9"/>
    <w:rsid w:val="00FD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51BCF1-0388-41D0-B954-F63D1F42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206"/>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uiPriority w:val="9"/>
    <w:qFormat/>
    <w:rsid w:val="00CD4264"/>
    <w:pPr>
      <w:keepNext/>
      <w:numPr>
        <w:numId w:val="2"/>
      </w:numPr>
      <w:spacing w:after="0" w:line="360" w:lineRule="auto"/>
      <w:outlineLvl w:val="0"/>
    </w:pPr>
    <w:rPr>
      <w:rFonts w:ascii="Times New Roman" w:eastAsia="Times New Roman" w:hAnsi="Times New Roman" w:cs="Times New Roman"/>
      <w:b/>
      <w:color w:val="BE3A3A"/>
      <w:sz w:val="28"/>
      <w:szCs w:val="28"/>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Heading2Char"/>
    <w:uiPriority w:val="9"/>
    <w:qFormat/>
    <w:rsid w:val="00CD4264"/>
    <w:pPr>
      <w:keepNext/>
      <w:numPr>
        <w:ilvl w:val="1"/>
        <w:numId w:val="2"/>
      </w:numPr>
      <w:spacing w:after="0" w:line="240" w:lineRule="auto"/>
      <w:jc w:val="both"/>
      <w:outlineLvl w:val="1"/>
    </w:pPr>
    <w:rPr>
      <w:rFonts w:ascii="Times New Roman" w:eastAsia="Times New Roman" w:hAnsi="Times New Roman" w:cs="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iPriority w:val="9"/>
    <w:unhideWhenUsed/>
    <w:qFormat/>
    <w:rsid w:val="00CD4264"/>
    <w:pPr>
      <w:keepNext/>
      <w:numPr>
        <w:ilvl w:val="2"/>
        <w:numId w:val="2"/>
      </w:numPr>
      <w:spacing w:before="240" w:after="60"/>
      <w:jc w:val="both"/>
      <w:outlineLvl w:val="2"/>
    </w:pPr>
    <w:rPr>
      <w:rFonts w:ascii="Times New Roman" w:eastAsia="Times New Roman" w:hAnsi="Times New Roman" w:cs="Times New Roman"/>
      <w:b/>
      <w:bCs/>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CD4264"/>
    <w:pPr>
      <w:keepNext/>
      <w:numPr>
        <w:ilvl w:val="3"/>
        <w:numId w:val="2"/>
      </w:numPr>
      <w:spacing w:before="240" w:after="60"/>
      <w:outlineLvl w:val="3"/>
    </w:pPr>
    <w:rPr>
      <w:rFonts w:ascii="Arial Bold" w:eastAsia="Times New Roman" w:hAnsi="Arial Bold" w:cs="Times New Roman"/>
      <w:b/>
      <w:bCs/>
      <w:sz w:val="20"/>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CD426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CD4264"/>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CD4264"/>
    <w:pPr>
      <w:numPr>
        <w:ilvl w:val="6"/>
        <w:numId w:val="2"/>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CD4264"/>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CD4264"/>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F"/>
  </w:style>
  <w:style w:type="paragraph" w:styleId="Footer">
    <w:name w:val="footer"/>
    <w:basedOn w:val="Normal"/>
    <w:link w:val="FooterChar"/>
    <w:uiPriority w:val="99"/>
    <w:unhideWhenUsed/>
    <w:rsid w:val="0058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F"/>
  </w:style>
  <w:style w:type="paragraph" w:styleId="BalloonText">
    <w:name w:val="Balloon Text"/>
    <w:basedOn w:val="Normal"/>
    <w:link w:val="BalloonTextChar"/>
    <w:uiPriority w:val="99"/>
    <w:semiHidden/>
    <w:unhideWhenUsed/>
    <w:rsid w:val="0058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9F"/>
    <w:rPr>
      <w:rFonts w:ascii="Tahoma" w:hAnsi="Tahoma" w:cs="Tahoma"/>
      <w:sz w:val="16"/>
      <w:szCs w:val="16"/>
    </w:rPr>
  </w:style>
  <w:style w:type="paragraph" w:styleId="ListParagraph">
    <w:name w:val="List Paragraph"/>
    <w:basedOn w:val="Normal"/>
    <w:link w:val="ListParagraphChar"/>
    <w:uiPriority w:val="34"/>
    <w:qFormat/>
    <w:rsid w:val="000229A6"/>
    <w:pPr>
      <w:ind w:left="720"/>
      <w:contextualSpacing/>
    </w:pPr>
  </w:style>
  <w:style w:type="table" w:customStyle="1" w:styleId="TableGrid1">
    <w:name w:val="Table Grid1"/>
    <w:basedOn w:val="TableNormal"/>
    <w:uiPriority w:val="59"/>
    <w:rsid w:val="0080441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8044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ideHeading">
    <w:name w:val="_SideHeading"/>
    <w:basedOn w:val="Normal"/>
    <w:link w:val="SideHeadingChar"/>
    <w:qFormat/>
    <w:rsid w:val="00804414"/>
    <w:pPr>
      <w:spacing w:after="0" w:line="240" w:lineRule="auto"/>
    </w:pPr>
    <w:rPr>
      <w:rFonts w:ascii="Verdana" w:hAnsi="Verdana"/>
      <w:b/>
      <w:sz w:val="20"/>
    </w:rPr>
  </w:style>
  <w:style w:type="paragraph" w:customStyle="1" w:styleId="BulletedList">
    <w:name w:val="_BulletedList"/>
    <w:basedOn w:val="ListParagraph"/>
    <w:link w:val="BulletedListChar"/>
    <w:qFormat/>
    <w:rsid w:val="00804414"/>
    <w:pPr>
      <w:numPr>
        <w:numId w:val="1"/>
      </w:numPr>
      <w:spacing w:after="0" w:line="240" w:lineRule="auto"/>
    </w:pPr>
    <w:rPr>
      <w:rFonts w:ascii="Verdana" w:eastAsia="Times New Roman" w:hAnsi="Verdana" w:cs="Times New Roman"/>
      <w:color w:val="000000"/>
      <w:sz w:val="20"/>
    </w:rPr>
  </w:style>
  <w:style w:type="character" w:customStyle="1" w:styleId="SideHeadingChar">
    <w:name w:val="_SideHeading Char"/>
    <w:basedOn w:val="DefaultParagraphFont"/>
    <w:link w:val="SideHeading"/>
    <w:rsid w:val="00804414"/>
    <w:rPr>
      <w:rFonts w:ascii="Verdana" w:hAnsi="Verdana"/>
      <w:b/>
      <w:sz w:val="20"/>
    </w:rPr>
  </w:style>
  <w:style w:type="paragraph" w:customStyle="1" w:styleId="Text">
    <w:name w:val="_Text"/>
    <w:basedOn w:val="Normal"/>
    <w:link w:val="TextChar"/>
    <w:qFormat/>
    <w:rsid w:val="00804414"/>
    <w:pPr>
      <w:spacing w:after="0" w:line="240" w:lineRule="auto"/>
    </w:pPr>
    <w:rPr>
      <w:rFonts w:ascii="Verdana" w:hAnsi="Verdana"/>
      <w:sz w:val="16"/>
    </w:rPr>
  </w:style>
  <w:style w:type="character" w:customStyle="1" w:styleId="BulletedListChar">
    <w:name w:val="_BulletedList Char"/>
    <w:basedOn w:val="DefaultParagraphFont"/>
    <w:link w:val="BulletedList"/>
    <w:rsid w:val="00804414"/>
    <w:rPr>
      <w:rFonts w:ascii="Verdana" w:eastAsia="Times New Roman" w:hAnsi="Verdana" w:cs="Times New Roman"/>
      <w:color w:val="000000"/>
      <w:sz w:val="20"/>
    </w:rPr>
  </w:style>
  <w:style w:type="character" w:customStyle="1" w:styleId="TextChar">
    <w:name w:val="_Text Char"/>
    <w:basedOn w:val="DefaultParagraphFont"/>
    <w:link w:val="Text"/>
    <w:rsid w:val="00804414"/>
    <w:rPr>
      <w:rFonts w:ascii="Verdana" w:hAnsi="Verdana"/>
      <w:sz w:val="16"/>
    </w:rPr>
  </w:style>
  <w:style w:type="paragraph" w:customStyle="1" w:styleId="SideText">
    <w:name w:val="_SideText"/>
    <w:basedOn w:val="Text"/>
    <w:link w:val="SideTextChar"/>
    <w:qFormat/>
    <w:rsid w:val="00804414"/>
    <w:rPr>
      <w:sz w:val="20"/>
    </w:rPr>
  </w:style>
  <w:style w:type="character" w:customStyle="1" w:styleId="SideTextChar">
    <w:name w:val="_SideText Char"/>
    <w:basedOn w:val="TextChar"/>
    <w:link w:val="SideText"/>
    <w:rsid w:val="00804414"/>
    <w:rPr>
      <w:rFonts w:ascii="Verdana" w:hAnsi="Verdana"/>
      <w:sz w:val="20"/>
    </w:rPr>
  </w:style>
  <w:style w:type="character" w:customStyle="1" w:styleId="ListParagraphChar">
    <w:name w:val="List Paragraph Char"/>
    <w:basedOn w:val="DefaultParagraphFont"/>
    <w:link w:val="ListParagraph"/>
    <w:uiPriority w:val="34"/>
    <w:rsid w:val="00D25DD9"/>
  </w:style>
  <w:style w:type="character" w:styleId="Hyperlink">
    <w:name w:val="Hyperlink"/>
    <w:basedOn w:val="DefaultParagraphFont"/>
    <w:uiPriority w:val="99"/>
    <w:unhideWhenUsed/>
    <w:rsid w:val="00642864"/>
    <w:rPr>
      <w:color w:val="0000FF"/>
      <w:u w:val="single"/>
    </w:rPr>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CD4264"/>
    <w:rPr>
      <w:rFonts w:ascii="Times New Roman" w:eastAsia="Times New Roman" w:hAnsi="Times New Roman" w:cs="Times New Roman"/>
      <w:b/>
      <w:color w:val="BE3A3A"/>
      <w:sz w:val="28"/>
      <w:szCs w:val="28"/>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CD4264"/>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CD4264"/>
    <w:rPr>
      <w:rFonts w:ascii="Times New Roman" w:eastAsia="Times New Roman" w:hAnsi="Times New Roman" w:cs="Times New Roman"/>
      <w:b/>
      <w:bCs/>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CD4264"/>
    <w:rPr>
      <w:rFonts w:ascii="Arial Bold" w:eastAsia="Times New Roman" w:hAnsi="Arial Bold" w:cs="Times New Roman"/>
      <w:b/>
      <w:bCs/>
      <w:sz w:val="20"/>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CD4264"/>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CD4264"/>
    <w:rPr>
      <w:rFonts w:ascii="Times New Roman" w:eastAsia="Times New Roman" w:hAnsi="Times New Roman" w:cs="Times New Roman"/>
      <w:b/>
      <w:bCs/>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CD4264"/>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CD4264"/>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CD4264"/>
    <w:rPr>
      <w:rFonts w:ascii="Arial" w:eastAsia="Times New Roman" w:hAnsi="Arial" w:cs="Arial"/>
    </w:rPr>
  </w:style>
  <w:style w:type="paragraph" w:styleId="Subtitle">
    <w:name w:val="Subtitle"/>
    <w:basedOn w:val="Normal"/>
    <w:next w:val="Normal"/>
    <w:link w:val="SubtitleChar"/>
    <w:uiPriority w:val="11"/>
    <w:qFormat/>
    <w:rsid w:val="00CD4264"/>
    <w:pPr>
      <w:spacing w:after="0" w:line="240" w:lineRule="auto"/>
      <w:ind w:left="90"/>
    </w:pPr>
    <w:rPr>
      <w:rFonts w:ascii="Calibri" w:eastAsia="SimSun" w:hAnsi="Calibri" w:cs="Times New Roman"/>
      <w:b/>
      <w:color w:val="808080"/>
      <w:sz w:val="36"/>
      <w:szCs w:val="36"/>
      <w:lang w:eastAsia="zh-CN"/>
    </w:rPr>
  </w:style>
  <w:style w:type="character" w:customStyle="1" w:styleId="SubtitleChar">
    <w:name w:val="Subtitle Char"/>
    <w:basedOn w:val="DefaultParagraphFont"/>
    <w:link w:val="Subtitle"/>
    <w:uiPriority w:val="11"/>
    <w:rsid w:val="00CD4264"/>
    <w:rPr>
      <w:rFonts w:ascii="Calibri" w:eastAsia="SimSun" w:hAnsi="Calibri" w:cs="Times New Roman"/>
      <w:b/>
      <w:color w:val="808080"/>
      <w:sz w:val="36"/>
      <w:szCs w:val="36"/>
      <w:lang w:eastAsia="zh-CN"/>
    </w:rPr>
  </w:style>
  <w:style w:type="paragraph" w:customStyle="1" w:styleId="MahindraHeading">
    <w:name w:val="Mahindra Heading"/>
    <w:basedOn w:val="Heading1"/>
    <w:link w:val="MahindraHeadingChar"/>
    <w:qFormat/>
    <w:rsid w:val="00CD4264"/>
    <w:pPr>
      <w:numPr>
        <w:numId w:val="0"/>
      </w:numPr>
      <w:spacing w:line="240" w:lineRule="auto"/>
    </w:pPr>
    <w:rPr>
      <w:rFonts w:asciiTheme="majorHAnsi" w:hAnsiTheme="majorHAnsi"/>
      <w:color w:val="625753" w:themeColor="background2"/>
      <w:sz w:val="64"/>
      <w:szCs w:val="64"/>
    </w:rPr>
  </w:style>
  <w:style w:type="paragraph" w:customStyle="1" w:styleId="MahindraSubheading">
    <w:name w:val="Mahindra Subheading"/>
    <w:basedOn w:val="Normal"/>
    <w:next w:val="Heading2"/>
    <w:link w:val="MahindraSubheadingChar"/>
    <w:qFormat/>
    <w:rsid w:val="00CD4264"/>
    <w:rPr>
      <w:rFonts w:asciiTheme="majorHAnsi" w:eastAsia="Calibri" w:hAnsiTheme="majorHAnsi" w:cs="Times New Roman"/>
      <w:b/>
      <w:color w:val="625753" w:themeColor="background2"/>
      <w:sz w:val="28"/>
      <w:szCs w:val="28"/>
    </w:rPr>
  </w:style>
  <w:style w:type="character" w:customStyle="1" w:styleId="MahindraHeadingChar">
    <w:name w:val="Mahindra Heading Char"/>
    <w:basedOn w:val="Heading1Char"/>
    <w:link w:val="MahindraHeading"/>
    <w:rsid w:val="00CD4264"/>
    <w:rPr>
      <w:rFonts w:asciiTheme="majorHAnsi" w:eastAsia="Times New Roman" w:hAnsiTheme="majorHAnsi" w:cs="Times New Roman"/>
      <w:b/>
      <w:color w:val="625753" w:themeColor="background2"/>
      <w:sz w:val="64"/>
      <w:szCs w:val="64"/>
    </w:rPr>
  </w:style>
  <w:style w:type="character" w:customStyle="1" w:styleId="MahindraSubheadingChar">
    <w:name w:val="Mahindra Subheading Char"/>
    <w:basedOn w:val="DefaultParagraphFont"/>
    <w:link w:val="MahindraSubheading"/>
    <w:rsid w:val="00CD4264"/>
    <w:rPr>
      <w:rFonts w:asciiTheme="majorHAnsi" w:eastAsia="Calibri" w:hAnsiTheme="majorHAnsi" w:cs="Times New Roman"/>
      <w:b/>
      <w:color w:val="625753" w:themeColor="background2"/>
      <w:sz w:val="28"/>
      <w:szCs w:val="28"/>
    </w:rPr>
  </w:style>
  <w:style w:type="paragraph" w:customStyle="1" w:styleId="Default">
    <w:name w:val="Default"/>
    <w:rsid w:val="000E33BB"/>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uiPriority w:val="99"/>
    <w:rsid w:val="00074125"/>
    <w:rPr>
      <w:rFonts w:cs="Times New Roman"/>
    </w:rPr>
  </w:style>
  <w:style w:type="paragraph" w:styleId="BodyTextIndent">
    <w:name w:val="Body Text Indent"/>
    <w:basedOn w:val="Normal"/>
    <w:link w:val="BodyTextIndentChar"/>
    <w:rsid w:val="00D839E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839EE"/>
    <w:rPr>
      <w:rFonts w:ascii="Times New Roman" w:eastAsia="Times New Roman" w:hAnsi="Times New Roman" w:cs="Times New Roman"/>
      <w:sz w:val="24"/>
      <w:szCs w:val="24"/>
    </w:rPr>
  </w:style>
  <w:style w:type="paragraph" w:styleId="NormalWeb">
    <w:name w:val="Normal (Web)"/>
    <w:basedOn w:val="Normal"/>
    <w:unhideWhenUsed/>
    <w:rsid w:val="009F09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nhideWhenUsed/>
    <w:rsid w:val="006D1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rsid w:val="006D1B71"/>
    <w:rPr>
      <w:rFonts w:ascii="Courier New" w:eastAsia="Times New Roman" w:hAnsi="Courier New" w:cs="Courier New"/>
      <w:sz w:val="20"/>
      <w:szCs w:val="20"/>
      <w:lang w:val="en-IN" w:eastAsia="en-IN"/>
    </w:rPr>
  </w:style>
  <w:style w:type="character" w:styleId="HTMLTypewriter">
    <w:name w:val="HTML Typewriter"/>
    <w:basedOn w:val="DefaultParagraphFont"/>
    <w:uiPriority w:val="99"/>
    <w:semiHidden/>
    <w:unhideWhenUsed/>
    <w:rsid w:val="006D1B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875">
      <w:bodyDiv w:val="1"/>
      <w:marLeft w:val="0"/>
      <w:marRight w:val="0"/>
      <w:marTop w:val="0"/>
      <w:marBottom w:val="0"/>
      <w:divBdr>
        <w:top w:val="none" w:sz="0" w:space="0" w:color="auto"/>
        <w:left w:val="none" w:sz="0" w:space="0" w:color="auto"/>
        <w:bottom w:val="none" w:sz="0" w:space="0" w:color="auto"/>
        <w:right w:val="none" w:sz="0" w:space="0" w:color="auto"/>
      </w:divBdr>
    </w:div>
    <w:div w:id="155415679">
      <w:bodyDiv w:val="1"/>
      <w:marLeft w:val="0"/>
      <w:marRight w:val="0"/>
      <w:marTop w:val="0"/>
      <w:marBottom w:val="0"/>
      <w:divBdr>
        <w:top w:val="none" w:sz="0" w:space="0" w:color="auto"/>
        <w:left w:val="none" w:sz="0" w:space="0" w:color="auto"/>
        <w:bottom w:val="none" w:sz="0" w:space="0" w:color="auto"/>
        <w:right w:val="none" w:sz="0" w:space="0" w:color="auto"/>
      </w:divBdr>
    </w:div>
    <w:div w:id="302583229">
      <w:bodyDiv w:val="1"/>
      <w:marLeft w:val="0"/>
      <w:marRight w:val="0"/>
      <w:marTop w:val="0"/>
      <w:marBottom w:val="0"/>
      <w:divBdr>
        <w:top w:val="none" w:sz="0" w:space="0" w:color="auto"/>
        <w:left w:val="none" w:sz="0" w:space="0" w:color="auto"/>
        <w:bottom w:val="none" w:sz="0" w:space="0" w:color="auto"/>
        <w:right w:val="none" w:sz="0" w:space="0" w:color="auto"/>
      </w:divBdr>
    </w:div>
    <w:div w:id="396246647">
      <w:bodyDiv w:val="1"/>
      <w:marLeft w:val="0"/>
      <w:marRight w:val="0"/>
      <w:marTop w:val="0"/>
      <w:marBottom w:val="0"/>
      <w:divBdr>
        <w:top w:val="none" w:sz="0" w:space="0" w:color="auto"/>
        <w:left w:val="none" w:sz="0" w:space="0" w:color="auto"/>
        <w:bottom w:val="none" w:sz="0" w:space="0" w:color="auto"/>
        <w:right w:val="none" w:sz="0" w:space="0" w:color="auto"/>
      </w:divBdr>
    </w:div>
    <w:div w:id="818956359">
      <w:bodyDiv w:val="1"/>
      <w:marLeft w:val="0"/>
      <w:marRight w:val="0"/>
      <w:marTop w:val="0"/>
      <w:marBottom w:val="0"/>
      <w:divBdr>
        <w:top w:val="none" w:sz="0" w:space="0" w:color="auto"/>
        <w:left w:val="none" w:sz="0" w:space="0" w:color="auto"/>
        <w:bottom w:val="none" w:sz="0" w:space="0" w:color="auto"/>
        <w:right w:val="none" w:sz="0" w:space="0" w:color="auto"/>
      </w:divBdr>
    </w:div>
    <w:div w:id="1754356426">
      <w:bodyDiv w:val="1"/>
      <w:marLeft w:val="0"/>
      <w:marRight w:val="0"/>
      <w:marTop w:val="0"/>
      <w:marBottom w:val="0"/>
      <w:divBdr>
        <w:top w:val="none" w:sz="0" w:space="0" w:color="auto"/>
        <w:left w:val="none" w:sz="0" w:space="0" w:color="auto"/>
        <w:bottom w:val="none" w:sz="0" w:space="0" w:color="auto"/>
        <w:right w:val="none" w:sz="0" w:space="0" w:color="auto"/>
      </w:divBdr>
    </w:div>
    <w:div w:id="20989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esh111@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hritina709@gmail.com" TargetMode="External"/><Relationship Id="rId4" Type="http://schemas.openxmlformats.org/officeDocument/2006/relationships/settings" Target="settings.xml"/><Relationship Id="rId9" Type="http://schemas.openxmlformats.org/officeDocument/2006/relationships/hyperlink" Target="mailto:Ifr2134@rediff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atyam_New_Template_2009">
      <a:dk1>
        <a:sysClr val="windowText" lastClr="000000"/>
      </a:dk1>
      <a:lt1>
        <a:sysClr val="window" lastClr="FFFFFF"/>
      </a:lt1>
      <a:dk2>
        <a:srgbClr val="BE3A3A"/>
      </a:dk2>
      <a:lt2>
        <a:srgbClr val="625753"/>
      </a:lt2>
      <a:accent1>
        <a:srgbClr val="E6E3E2"/>
      </a:accent1>
      <a:accent2>
        <a:srgbClr val="A092B4"/>
      </a:accent2>
      <a:accent3>
        <a:srgbClr val="625753"/>
      </a:accent3>
      <a:accent4>
        <a:srgbClr val="BE3A3A"/>
      </a:accent4>
      <a:accent5>
        <a:srgbClr val="FFC000"/>
      </a:accent5>
      <a:accent6>
        <a:srgbClr val="00B050"/>
      </a:accent6>
      <a:hlink>
        <a:srgbClr val="625753"/>
      </a:hlink>
      <a:folHlink>
        <a:srgbClr val="BE3A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B027A-112D-4BF9-A244-684EDB9B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16187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Mahindra Satyam</dc:creator>
  <cp:lastModifiedBy>Common Training user</cp:lastModifiedBy>
  <cp:revision>38</cp:revision>
  <cp:lastPrinted>2015-09-01T04:27:00Z</cp:lastPrinted>
  <dcterms:created xsi:type="dcterms:W3CDTF">2016-06-02T09:50:00Z</dcterms:created>
  <dcterms:modified xsi:type="dcterms:W3CDTF">2016-09-03T10:12:00Z</dcterms:modified>
</cp:coreProperties>
</file>